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C1D" w:rsidRDefault="00203C1D" w:rsidP="00203C1D">
      <w:pPr>
        <w:pStyle w:val="Heading1"/>
      </w:pPr>
      <w:bookmarkStart w:id="0" w:name="_Ref442685009"/>
      <w:bookmarkStart w:id="1" w:name="_Toc460996329"/>
      <w:r>
        <w:t>Evaluating the LP</w:t>
      </w:r>
      <w:bookmarkEnd w:id="0"/>
      <w:bookmarkEnd w:id="1"/>
    </w:p>
    <w:p w:rsidR="00203C1D" w:rsidRDefault="00203C1D" w:rsidP="00203C1D">
      <w:pPr>
        <w:pStyle w:val="BodyText"/>
      </w:pPr>
      <w:proofErr w:type="gramStart"/>
      <w:r>
        <w:t>xxx</w:t>
      </w:r>
      <w:proofErr w:type="gramEnd"/>
    </w:p>
    <w:p w:rsidR="00203C1D" w:rsidRDefault="00203C1D" w:rsidP="00203C1D">
      <w:pPr>
        <w:pStyle w:val="BodyText"/>
      </w:pPr>
      <w:r>
        <w:t xml:space="preserve">So far in this lesson booklet we have looked at how the LP facilitates reconnection with The Fabric of Consciousness. This is all fine as far as it goes, but a question that will arises at some point is “does it work?” Does the LP do what it claims to do? That is, does it facilitate reconnection with The Fabric of Consciousness? It is a good question and one that you should ask not only of this path, but of other paths as well. As noted in </w:t>
      </w:r>
      <w:r w:rsidRPr="0024368F">
        <w:rPr>
          <w:i/>
        </w:rPr>
        <w:t>Rocket Scientists’ Guide to Spiritual Discernment</w:t>
      </w:r>
      <w:r>
        <w:t>,</w:t>
      </w:r>
      <w:r>
        <w:rPr>
          <w:rStyle w:val="FootnoteReference"/>
        </w:rPr>
        <w:footnoteReference w:id="1"/>
      </w:r>
      <w:r>
        <w:t xml:space="preserve"> we have been satisfied with confusing, substandard, politically enmeshed, and economically corrupted spiritual systems. It is time to put our collective foot down. We need to draw the proverbial line in the sand and we need to demand a higher standard of spiritual education and training. Part of that demand for a higher standard is of course, proof that things work. Many pathways claim to provide a way toward higher consciousness, but are these paths efficacious? In other words, do they deliver?</w:t>
      </w:r>
    </w:p>
    <w:p w:rsidR="00203C1D" w:rsidRDefault="00203C1D" w:rsidP="00203C1D">
      <w:pPr>
        <w:pStyle w:val="Heading2"/>
      </w:pPr>
      <w:r>
        <w:t>Personal/Experiential</w:t>
      </w:r>
    </w:p>
    <w:p w:rsidR="00203C1D" w:rsidRDefault="00203C1D" w:rsidP="00203C1D">
      <w:pPr>
        <w:pStyle w:val="BodyText"/>
      </w:pPr>
      <w:r>
        <w:t xml:space="preserve">There are basically two ways for you to determine whether a spiritual education system offers you a path toward reconnection, one being a </w:t>
      </w:r>
      <w:r w:rsidRPr="00DD253A">
        <w:rPr>
          <w:b/>
        </w:rPr>
        <w:t>personal/experiential</w:t>
      </w:r>
      <w:r>
        <w:t xml:space="preserve"> one and the other being a more </w:t>
      </w:r>
      <w:r w:rsidRPr="00DD253A">
        <w:rPr>
          <w:b/>
        </w:rPr>
        <w:t>empirical, scientific</w:t>
      </w:r>
      <w:r>
        <w:t xml:space="preserve"> one. As far as the personal/experiential one goes, this comes in the form of an evaluation and assessment of our own personal progress. </w:t>
      </w:r>
      <w:r w:rsidRPr="0024368F">
        <w:rPr>
          <w:i/>
        </w:rPr>
        <w:t>In order to answer the question of whether the spiritual training system works, you walk the path and pay</w:t>
      </w:r>
      <w:r w:rsidRPr="00E1294A">
        <w:rPr>
          <w:i/>
        </w:rPr>
        <w:t xml:space="preserve"> close attention to the impact it has on you and your life</w:t>
      </w:r>
      <w:r>
        <w:t xml:space="preserve">. Here, you basically ask the question, “does the advice, guidance, and training provided </w:t>
      </w:r>
      <w:r>
        <w:rPr>
          <w:i/>
        </w:rPr>
        <w:t xml:space="preserve">make a difference,” </w:t>
      </w:r>
      <w:r>
        <w:t>To answer the question, you are going to look for several basic outcomes as evidence:</w:t>
      </w:r>
    </w:p>
    <w:p w:rsidR="00203C1D" w:rsidRDefault="00203C1D" w:rsidP="00203C1D">
      <w:pPr>
        <w:pStyle w:val="BodyText"/>
        <w:numPr>
          <w:ilvl w:val="0"/>
          <w:numId w:val="13"/>
        </w:numPr>
      </w:pPr>
      <w:r>
        <w:lastRenderedPageBreak/>
        <w:t>significant behavioral change</w:t>
      </w:r>
    </w:p>
    <w:p w:rsidR="00203C1D" w:rsidRDefault="00203C1D" w:rsidP="00203C1D">
      <w:pPr>
        <w:pStyle w:val="BodyText"/>
        <w:numPr>
          <w:ilvl w:val="0"/>
          <w:numId w:val="13"/>
        </w:numPr>
      </w:pPr>
      <w:r>
        <w:t>significant change in values</w:t>
      </w:r>
    </w:p>
    <w:p w:rsidR="00203C1D" w:rsidRDefault="00203C1D" w:rsidP="00203C1D">
      <w:pPr>
        <w:pStyle w:val="BodyText"/>
        <w:numPr>
          <w:ilvl w:val="0"/>
          <w:numId w:val="13"/>
        </w:numPr>
      </w:pPr>
      <w:r>
        <w:t>significant improvements in health and well being</w:t>
      </w:r>
    </w:p>
    <w:p w:rsidR="00203C1D" w:rsidRDefault="00203C1D" w:rsidP="00203C1D">
      <w:pPr>
        <w:pStyle w:val="BodyText"/>
        <w:numPr>
          <w:ilvl w:val="0"/>
          <w:numId w:val="13"/>
        </w:numPr>
      </w:pPr>
      <w:proofErr w:type="gramStart"/>
      <w:r>
        <w:t>significant</w:t>
      </w:r>
      <w:proofErr w:type="gramEnd"/>
      <w:r>
        <w:t xml:space="preserve"> expansion of intelligence, awareness, and insight.</w:t>
      </w:r>
    </w:p>
    <w:p w:rsidR="00203C1D" w:rsidRDefault="00203C1D" w:rsidP="00203C1D">
      <w:pPr>
        <w:pStyle w:val="BodyText"/>
        <w:numPr>
          <w:ilvl w:val="0"/>
          <w:numId w:val="13"/>
        </w:numPr>
      </w:pPr>
      <w:r>
        <w:t>significant increases in identity, presence, and empowerment</w:t>
      </w:r>
    </w:p>
    <w:p w:rsidR="00203C1D" w:rsidRDefault="00203C1D" w:rsidP="00203C1D">
      <w:pPr>
        <w:pStyle w:val="BodyText"/>
        <w:numPr>
          <w:ilvl w:val="0"/>
          <w:numId w:val="13"/>
        </w:numPr>
      </w:pPr>
      <w:r>
        <w:t>Actual mystical/connection experiences.</w:t>
      </w:r>
    </w:p>
    <w:p w:rsidR="00203C1D" w:rsidRDefault="00203C1D" w:rsidP="00203C1D">
      <w:pPr>
        <w:pStyle w:val="BodyText"/>
      </w:pPr>
      <w:r>
        <w:t xml:space="preserve">Let us look at each of the briefly in turn, starting with the notion of understanding, awareness, and intelligence. </w:t>
      </w:r>
    </w:p>
    <w:p w:rsidR="00203C1D" w:rsidRDefault="00203C1D" w:rsidP="00203C1D">
      <w:pPr>
        <w:pStyle w:val="Heading3"/>
      </w:pPr>
      <w:r>
        <w:t>Behavioral Change</w:t>
      </w:r>
    </w:p>
    <w:p w:rsidR="00203C1D" w:rsidRDefault="00203C1D" w:rsidP="00203C1D">
      <w:pPr>
        <w:pStyle w:val="Heading3"/>
      </w:pPr>
      <w:r>
        <w:t>Value Change</w:t>
      </w:r>
    </w:p>
    <w:p w:rsidR="00203C1D" w:rsidRDefault="00203C1D" w:rsidP="00203C1D">
      <w:pPr>
        <w:pStyle w:val="Heading3"/>
      </w:pPr>
      <w:r>
        <w:t>Health and Well Being</w:t>
      </w:r>
    </w:p>
    <w:p w:rsidR="00203C1D" w:rsidRPr="000768EE" w:rsidRDefault="00203C1D" w:rsidP="00203C1D">
      <w:r>
        <w:t>, and even solving deep existential crises.</w:t>
      </w:r>
      <w:r>
        <w:rPr>
          <w:rStyle w:val="FootnoteReference"/>
        </w:rPr>
        <w:footnoteReference w:id="2"/>
      </w:r>
    </w:p>
    <w:p w:rsidR="00203C1D" w:rsidRDefault="00203C1D" w:rsidP="00203C1D">
      <w:pPr>
        <w:pStyle w:val="BodyText"/>
      </w:pPr>
      <w:r>
        <w:t xml:space="preserve">Another thing you should expect from the Lightning Path, and in fact any authentic spirituality that leads to authentic spiritual connection, is increased health, empowerment, and presence. Some of this increase will flow as a consequence of greater understanding and enlightenment. For example, once you realize your body is a temple for consciousness, you will naturally want to take better care of it by eating better, exercising more often, and getting better sleep. However, some of the increased health and empowerment will come from an increased awareness of the power of consciousness, and an increased control over the physical unit you will achieve as consciousness descends into the vessel. Higher consciousness is fully aware that it has a lot of power over the physical universe and the physical body. This power, it should be said, extends far beyond the impotent, watered down, and fully corrupted presentation provided by the Law of Attraction gurus. </w:t>
      </w:r>
      <w:r>
        <w:lastRenderedPageBreak/>
        <w:t xml:space="preserve">The power that consciousness has over the physical unit is profound and as you connect with consciousness, you will feel more of that power and see more of its impact on your own health, well-being, and life circumstances. This impact should be visible in the short term (i.e. a few weeks, or months) and in the longer view. Of course, there are limits even for pure consciousness. Physical matter is dense and manifestation remains slow and you may have a backlog of emotional, psychological, and/or physical healing that you need to accomplish. This may make your initial progress slower than you might expect. Nevertheless, following an authentic spiritual path should lead to noticeable improvements in health, well-being, and empowerment as consciousness trickles (or perhaps gushes) in to the vessel. </w:t>
      </w:r>
    </w:p>
    <w:p w:rsidR="00203C1D" w:rsidRDefault="00203C1D" w:rsidP="00203C1D">
      <w:pPr>
        <w:pStyle w:val="Heading3"/>
      </w:pPr>
      <w:r>
        <w:t>Intelligence, Awareness, and Insight</w:t>
      </w:r>
    </w:p>
    <w:p w:rsidR="00203C1D" w:rsidRDefault="00203C1D" w:rsidP="00203C1D">
      <w:pPr>
        <w:pStyle w:val="BodyText"/>
      </w:pPr>
      <w:r>
        <w:t xml:space="preserve">As for increased understanding and evidence of enlightenment, the bottom line is that any authentic path of spirituality should make a real and observable difference in your understanding and awareness. Following the LP, indeed following any authentic spiritual path, </w:t>
      </w:r>
      <w:r w:rsidRPr="008F2E70">
        <w:rPr>
          <w:i/>
        </w:rPr>
        <w:t xml:space="preserve">should lead you to </w:t>
      </w:r>
      <w:r>
        <w:rPr>
          <w:i/>
        </w:rPr>
        <w:t xml:space="preserve">be aware of more, and to </w:t>
      </w:r>
      <w:r w:rsidRPr="008F2E70">
        <w:rPr>
          <w:i/>
        </w:rPr>
        <w:t xml:space="preserve">understand things </w:t>
      </w:r>
      <w:r>
        <w:rPr>
          <w:i/>
        </w:rPr>
        <w:t xml:space="preserve">much </w:t>
      </w:r>
      <w:r w:rsidRPr="008F2E70">
        <w:rPr>
          <w:i/>
        </w:rPr>
        <w:t>better</w:t>
      </w:r>
      <w:r>
        <w:t xml:space="preserve">. Increased understanding and awareness applies to understanding and awareness of spiritual concepts and ideas, but it also applies to expanding understanding and awareness of yourself and the world around you. Following an authentic path leads to a general increase in understanding, enlightenment, and general intelligence. </w:t>
      </w:r>
    </w:p>
    <w:p w:rsidR="00203C1D" w:rsidRDefault="00203C1D" w:rsidP="00203C1D">
      <w:pPr>
        <w:pStyle w:val="BodyText"/>
      </w:pPr>
      <w:r>
        <w:t xml:space="preserve">This increased understanding and awareness comes from two related aspects of an authentic spirituality. One the one hand, any authentic path should present concepts and ideas in a clear, logical, consistent, and open fashion and this presentation should make logical, intuitive, and even scientific sense. You should not have to engage in deep intellectual struggle, nor stretch too far the limits of sense and sensibility, in order to simply understand what is being said. You may have to open your mind a bit, and there is no helping the stubborn skeptic who resists, but beyond that concepts and ideas should be clear, precise, grounded and sensible. If the </w:t>
      </w:r>
      <w:r>
        <w:lastRenderedPageBreak/>
        <w:t xml:space="preserve">spirituality works, if it is authentic, it shouldn’t be confusing. You should make observable progress in understanding and enlightenment and this should apply both inside and outside traditional dogmatic boundaries. For example, if you are a Christian, then following an authentic spiritual path should lead you to understand Christianity better. At the same time, and if you are a religious uncommitted seeker, an authentic path should lead to greater understanding of spiritual concepts and ideas. </w:t>
      </w:r>
    </w:p>
    <w:p w:rsidR="00203C1D" w:rsidRDefault="00203C1D" w:rsidP="00203C1D">
      <w:pPr>
        <w:pStyle w:val="BodyText"/>
      </w:pPr>
      <w:r>
        <w:t>Increased understanding, awareness, and intelligence comes from another angle as well.</w:t>
      </w:r>
      <w:r w:rsidRPr="00DB34E6">
        <w:t xml:space="preserve"> </w:t>
      </w:r>
      <w:r>
        <w:t>Connecting with The Fabric, however nascent and tentative that connection might be, leads to insight, awareness, and understanding. To be perfectly frank, connecting with consciousness connects you, even if tentatively and temporarily, with a vast intelligence, what Albert Einstein called, and what I can confirm as, “such an intelligence that any human logic falters in comparison.”</w:t>
      </w:r>
      <w:r>
        <w:rPr>
          <w:rStyle w:val="FootnoteReference"/>
        </w:rPr>
        <w:footnoteReference w:id="3"/>
      </w:r>
      <w:r>
        <w:t xml:space="preserve"> The Fabric of Consciousness is a vast powerhouse of pure reason, pure intellect, pure emotion, and pure awareness.</w:t>
      </w:r>
      <w:r>
        <w:rPr>
          <w:rStyle w:val="FootnoteReference"/>
        </w:rPr>
        <w:footnoteReference w:id="4"/>
      </w:r>
      <w:r>
        <w:t xml:space="preserve"> When you connect with that higher consciousness, with your higher consciousness, you connect help but draw insight, wisdom, and expanded understanding down into your physical unit. This has an impact even if you only get a glimpse, but the impact is more dramatic the more consistent and persistent your connections are. Therefore, you can find evidence that the Lightning Path (or any spiritual pathway for that matter) is working if you notice yourself getting smarter about things, even if only temporarily. On the other hand, if you find the opposite, if you find confusion, disorientating, and darkness, you’re probably not walking an authentic pathway. </w:t>
      </w:r>
    </w:p>
    <w:p w:rsidR="00203C1D" w:rsidRDefault="00203C1D" w:rsidP="00203C1D">
      <w:pPr>
        <w:pStyle w:val="Heading3"/>
      </w:pPr>
      <w:proofErr w:type="gramStart"/>
      <w:r>
        <w:t>identity</w:t>
      </w:r>
      <w:proofErr w:type="gramEnd"/>
      <w:r>
        <w:t>, presence, and empowerment</w:t>
      </w:r>
    </w:p>
    <w:p w:rsidR="00203C1D" w:rsidRDefault="00203C1D" w:rsidP="00203C1D">
      <w:pPr>
        <w:pStyle w:val="BodyText"/>
      </w:pPr>
      <w:r>
        <w:t xml:space="preserve">A third thing you should be looking for as you follow an authentic spiritual pathway is presence and identity. Connecting with your </w:t>
      </w:r>
      <w:r>
        <w:lastRenderedPageBreak/>
        <w:t>own higher consciousness essentially means drawing down your own personal identity into your bodily consciousness or bodily ego. As consciousness descends, you should, in essence, become more of who you truly are. It is basically like waking up in the morning. When you sleep, you are a shadow of who you really are, but when you awaken, you gradually draw consciousness into the body so that you can go out and face your day. It is the same with this process. Initially, you are an unconscious shadow of who you really are. However, as you walk an authentic spiritual pathway, you reconnect with your own awesome divinity. As you reconnect with your awesome divinity you gradually become more of who you really are. Of course, beyond some basic statements about the nature of consciousness,</w:t>
      </w:r>
      <w:r>
        <w:rPr>
          <w:rStyle w:val="FootnoteReference"/>
        </w:rPr>
        <w:footnoteReference w:id="5"/>
      </w:r>
      <w:r>
        <w:t xml:space="preserve"> I cannot tell you who you really are. You will find that out for yourself as you progress through this process. But, whomever you are, I can tell you this, you are fantastic. It can be no other way. You are a spark in the glorious Fabric of Consciousness and you are divine by design, so embrace that with pride and joy. You can think of it in terms of a halo glow around your body if you like. The more you connect, the more you draw down consciousness, the more the light from your own divinity (your own identity) will come shining clearly through. There is no better way to put this. If you are walking an authentic spiritual pathway, you should see evidence of this glow. </w:t>
      </w:r>
    </w:p>
    <w:p w:rsidR="00203C1D" w:rsidRDefault="00203C1D" w:rsidP="00203C1D">
      <w:pPr>
        <w:pStyle w:val="Heading3"/>
      </w:pPr>
      <w:r>
        <w:t>Mystical Connection Experiences</w:t>
      </w:r>
    </w:p>
    <w:p w:rsidR="00203C1D" w:rsidRDefault="00203C1D" w:rsidP="00203C1D">
      <w:pPr>
        <w:pStyle w:val="BodyText"/>
      </w:pPr>
      <w:r>
        <w:t xml:space="preserve">Finally, the fourth thing you should be looking for to decide whether the LP or any other path works is authentic mystical/religious experience. Following an authentic spiritual path should lead you, in the final analysis, to some form of spiritual connection with consciousness, </w:t>
      </w:r>
      <w:proofErr w:type="gramStart"/>
      <w:r>
        <w:t>Since</w:t>
      </w:r>
      <w:proofErr w:type="gramEnd"/>
      <w:r>
        <w:t xml:space="preserve"> mystical experience comes in a wide variety of forms, it is difficult to specify in advance what this might look like for you, but some general statements can be made. Mystical experience can come in the form of a suddenly greater awareness and understanding, or even rapid and massive </w:t>
      </w:r>
      <w:r>
        <w:lastRenderedPageBreak/>
        <w:t>visionary enlightenment. Mystical experience can also come in the form of powerful emotional experiences of love, ecstasy, joy, happiness, inner peace, contentment, and connection (even identification) with divinity. There can even be powerful physical sensations, experiences of “light,” and feelings of energy running through your body. There is a wide variety of possible experiences and if you are following an authentic spiritual path, you should experience at least some of these things not too long after starting. Authentic spiritual training leads, necessarily, to authentic mystical experience.</w:t>
      </w:r>
    </w:p>
    <w:p w:rsidR="00203C1D" w:rsidRDefault="00203C1D" w:rsidP="00203C1D">
      <w:pPr>
        <w:pStyle w:val="BodyText"/>
      </w:pPr>
      <w:r>
        <w:t xml:space="preserve">I should note here that mystical connection experiences are not always dramatic and intense. Mystical experiences certainly can be dramatic, extraordinary, even earth shaking, but they can also be loving, gentle, and subtle. Put in the metaphor of the Water Glass, when consciousness fills a vessel, the water can be poured quickly, or it can trickle in. It should be noted that in healthy environments a gradual expansion of consciousness into the vessel is an ideal way of proceeding. More dramatic mystical experiences, while titillating and dramatic, only occur in the dramatic fashion they do because the physical unit is disconnected to begin with. Mystical experience represent dramatic and spontaneous reconnections, but these are ultimately pathologies. Ideally our socialization process should teach children to gradually expand and connect with consciousness in a way that makes the actual experiences simple part of growing up. In this way children develop insight, wisdom, and deep spiritual wisdom in a fluid, gentle, and natural way. I say this for two reasons. One the one hand, if you don’t have dramatic mystical awakenings, don’t fret too much. As long as there is a gradual and gentle expansion of consciousness into the body, an expansion that should be evinced by increases in wisdom, intelligence, understanding, and insight, you are walking an authentic path. On the other hand, if you do have dramatic awakenings, understand that because of their nature they often require grounding and processing. They are not normal or even healthy occurrences. They are in fact symptoms of the body’s shuddering reconnection attempts. I have to say, I prefer a gentle </w:t>
      </w:r>
      <w:r>
        <w:lastRenderedPageBreak/>
        <w:t>and subtle increase of consciousness simply because the transformations these gentle increases encourage are easier to manage. Dramatic mystical experience can sometimes cause more problems than they solve, especially when the physical unit is damage</w:t>
      </w:r>
      <w:r w:rsidRPr="00A441C8">
        <w:t>d</w:t>
      </w:r>
      <w:r>
        <w:t xml:space="preserve"> by experiences of toxic socialization.</w:t>
      </w:r>
    </w:p>
    <w:p w:rsidR="00203C1D" w:rsidRDefault="00203C1D" w:rsidP="00203C1D">
      <w:pPr>
        <w:pStyle w:val="BodyText"/>
      </w:pPr>
      <w:r>
        <w:t>NOTE may be sudden and transformative, what some have called quantum change</w:t>
      </w:r>
      <w:r>
        <w:rPr>
          <w:rStyle w:val="FootnoteReference"/>
        </w:rPr>
        <w:footnoteReference w:id="6"/>
      </w:r>
      <w:r>
        <w:t xml:space="preserve"> discuss in Dangerous memories or subtle and gradual. </w:t>
      </w:r>
    </w:p>
    <w:p w:rsidR="00203C1D" w:rsidRDefault="00203C1D" w:rsidP="00203C1D">
      <w:pPr>
        <w:widowControl/>
        <w:suppressAutoHyphens w:val="0"/>
        <w:autoSpaceDE w:val="0"/>
        <w:autoSpaceDN w:val="0"/>
        <w:adjustRightInd w:val="0"/>
        <w:spacing w:line="240" w:lineRule="auto"/>
        <w:textAlignment w:val="auto"/>
        <w:rPr>
          <w:rFonts w:ascii="Times-Roman" w:eastAsia="Times New Roman" w:hAnsi="Times-Roman" w:cs="Times-Roman"/>
          <w:color w:val="231F20"/>
          <w:kern w:val="0"/>
          <w:sz w:val="20"/>
          <w:szCs w:val="20"/>
          <w:lang w:eastAsia="en-US" w:bidi="ar-SA"/>
        </w:rPr>
      </w:pPr>
      <w:r>
        <w:rPr>
          <w:rFonts w:ascii="Times-Roman" w:eastAsia="Times New Roman" w:hAnsi="Times-Roman" w:cs="Times-Roman"/>
          <w:color w:val="231F20"/>
          <w:kern w:val="0"/>
          <w:sz w:val="20"/>
          <w:szCs w:val="20"/>
          <w:lang w:eastAsia="en-US" w:bidi="ar-SA"/>
        </w:rPr>
        <w:t xml:space="preserve">James obviously </w:t>
      </w:r>
      <w:proofErr w:type="spellStart"/>
      <w:r>
        <w:rPr>
          <w:rFonts w:ascii="Times-Roman" w:eastAsia="Times New Roman" w:hAnsi="Times-Roman" w:cs="Times-Roman"/>
          <w:color w:val="231F20"/>
          <w:kern w:val="0"/>
          <w:sz w:val="20"/>
          <w:szCs w:val="20"/>
          <w:lang w:eastAsia="en-US" w:bidi="ar-SA"/>
        </w:rPr>
        <w:t>was</w:t>
      </w:r>
      <w:r>
        <w:rPr>
          <w:rFonts w:ascii="Times-Roman" w:eastAsia="Times New Roman" w:hAnsi="Times-Roman" w:cs="Times-Roman"/>
          <w:color w:val="231F20"/>
          <w:kern w:val="0"/>
          <w:sz w:val="16"/>
          <w:szCs w:val="16"/>
          <w:lang w:eastAsia="en-US" w:bidi="ar-SA"/>
        </w:rPr>
        <w:t>Correspondence</w:t>
      </w:r>
      <w:proofErr w:type="spellEnd"/>
      <w:r>
        <w:rPr>
          <w:rFonts w:ascii="Times-Roman" w:eastAsia="Times New Roman" w:hAnsi="Times-Roman" w:cs="Times-Roman"/>
          <w:color w:val="231F20"/>
          <w:kern w:val="0"/>
          <w:sz w:val="16"/>
          <w:szCs w:val="16"/>
          <w:lang w:eastAsia="en-US" w:bidi="ar-SA"/>
        </w:rPr>
        <w:t xml:space="preserve"> concerning this article should be addressed to: William R. Miller, Department of Psychology, </w:t>
      </w:r>
      <w:r>
        <w:rPr>
          <w:rFonts w:ascii="Times-Roman" w:eastAsia="Times New Roman" w:hAnsi="Times-Roman" w:cs="Times-Roman"/>
          <w:color w:val="231F20"/>
          <w:kern w:val="0"/>
          <w:sz w:val="20"/>
          <w:szCs w:val="20"/>
          <w:lang w:eastAsia="en-US" w:bidi="ar-SA"/>
        </w:rPr>
        <w:t>fascinated by such discontinuous transformations, differentiating them from what he called</w:t>
      </w:r>
    </w:p>
    <w:p w:rsidR="00203C1D" w:rsidRDefault="00203C1D" w:rsidP="00203C1D">
      <w:pPr>
        <w:widowControl/>
        <w:suppressAutoHyphens w:val="0"/>
        <w:autoSpaceDE w:val="0"/>
        <w:autoSpaceDN w:val="0"/>
        <w:adjustRightInd w:val="0"/>
        <w:spacing w:line="240" w:lineRule="auto"/>
        <w:textAlignment w:val="auto"/>
      </w:pPr>
      <w:proofErr w:type="gramStart"/>
      <w:r>
        <w:rPr>
          <w:rFonts w:ascii="Times-Roman" w:eastAsia="Times New Roman" w:hAnsi="Times-Roman" w:cs="Times-Roman"/>
          <w:color w:val="231F20"/>
          <w:kern w:val="0"/>
          <w:sz w:val="20"/>
          <w:szCs w:val="20"/>
          <w:lang w:eastAsia="en-US" w:bidi="ar-SA"/>
        </w:rPr>
        <w:t>the</w:t>
      </w:r>
      <w:proofErr w:type="gramEnd"/>
      <w:r>
        <w:rPr>
          <w:rFonts w:ascii="Times-Roman" w:eastAsia="Times New Roman" w:hAnsi="Times-Roman" w:cs="Times-Roman"/>
          <w:color w:val="231F20"/>
          <w:kern w:val="0"/>
          <w:sz w:val="20"/>
          <w:szCs w:val="20"/>
          <w:lang w:eastAsia="en-US" w:bidi="ar-SA"/>
        </w:rPr>
        <w:t xml:space="preserve"> “volitional” or “educational variety” of change—our usual process of gradual successive approximations in small steps.</w:t>
      </w:r>
      <w:r>
        <w:rPr>
          <w:rStyle w:val="FootnoteReference"/>
          <w:rFonts w:ascii="Times-Roman" w:eastAsia="Times New Roman" w:hAnsi="Times-Roman" w:cs="Times-Roman"/>
          <w:color w:val="231F20"/>
          <w:sz w:val="20"/>
          <w:szCs w:val="20"/>
          <w:lang w:eastAsia="en-US" w:bidi="ar-SA"/>
        </w:rPr>
        <w:footnoteReference w:id="7"/>
      </w:r>
    </w:p>
    <w:p w:rsidR="00203C1D" w:rsidRDefault="00203C1D" w:rsidP="00203C1D">
      <w:pPr>
        <w:pStyle w:val="BodyText"/>
      </w:pPr>
    </w:p>
    <w:p w:rsidR="00203C1D" w:rsidRDefault="00203C1D" w:rsidP="00203C1D">
      <w:pPr>
        <w:pStyle w:val="BodyText"/>
      </w:pPr>
    </w:p>
    <w:p w:rsidR="00203C1D" w:rsidRDefault="00203C1D" w:rsidP="00203C1D">
      <w:pPr>
        <w:pStyle w:val="BodyText"/>
        <w:jc w:val="center"/>
      </w:pPr>
      <w:r w:rsidRPr="0016069E">
        <w:rPr>
          <w:noProof/>
          <w:sz w:val="30"/>
          <w:szCs w:val="30"/>
          <w:lang w:eastAsia="en-US" w:bidi="ar-SA"/>
        </w:rPr>
        <w:drawing>
          <wp:inline distT="0" distB="0" distL="0" distR="0" wp14:anchorId="786DA590" wp14:editId="217570FD">
            <wp:extent cx="546100" cy="688975"/>
            <wp:effectExtent l="0" t="0" r="6350" b="0"/>
            <wp:docPr id="5" name="Picture 5" descr="Description: D:\avatarpublications\dove_only_book_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avatarpublications\dove_only_book_inse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100" cy="688975"/>
                    </a:xfrm>
                    <a:prstGeom prst="rect">
                      <a:avLst/>
                    </a:prstGeom>
                    <a:noFill/>
                    <a:ln>
                      <a:noFill/>
                    </a:ln>
                  </pic:spPr>
                </pic:pic>
              </a:graphicData>
            </a:graphic>
          </wp:inline>
        </w:drawing>
      </w:r>
    </w:p>
    <w:p w:rsidR="00203C1D" w:rsidRDefault="00203C1D" w:rsidP="00203C1D">
      <w:pPr>
        <w:pStyle w:val="BodyText"/>
      </w:pPr>
      <w:r>
        <w:t>Before moving on to a brief discussion of what an empirical/scientific approach to evaluating spiritual systems looks like, there are a couple of final things that I would like to say about the experiential approach. One, it is important to understand that there are currently political, economic, and even spiritual limits on life improvements. Following an authentic spiritual path will lead you to marked improvements in emotional, psychological, and spiritual health, but these improvements may (and will) bring you smack against a social, political, environmental, and even economic wall. The truth is, we live in an economic system that is designed to enrich the few and impoverish the many.</w:t>
      </w:r>
      <w:r>
        <w:rPr>
          <w:rStyle w:val="FootnoteReference"/>
        </w:rPr>
        <w:footnoteReference w:id="8"/>
      </w:r>
      <w:r>
        <w:t xml:space="preserve"> We also live on a planet that is increasingly damaged by the activities of industrial Capitalism, as evinced by increasing incidences of catastrophic weather, and increasing social and political chaos. </w:t>
      </w:r>
      <w:r>
        <w:lastRenderedPageBreak/>
        <w:t xml:space="preserve">Whether you are a native African living in Soweto, a white miner living in Kentucky, a child laborer building iPhones in a Chinese Apple factory, or a victim of violent tornadoes and flash flooding, the political, social, environmental, and economic conditions around you conspire to constrain your advancement. The truth is, under current conditions we are placed in a social, political, environmental, and economic “box” that inevitably constrains us. And this box exists for all, whether we are rich or poor, black or white, or anything in between. This doesn’t mean there is no hope. As people awaken, make connections to higher consciousness, and activate, things will get better on a global scale in the next twenty years or so. As things improve the box will slowly disintegrate and you (and we all) will gradually come to express/manifest our full identity and potential. In the meantime, it looks like things are going to get worse before they get better. As a result, you may struggle to work simply keep afloat. If this is the case, all I can say to you is don’t be discouraged. Keep moving forward, embrace the positive changes that due occur as evidence and motivation for continued forward movement, and try not to be broken by the chaos and negativity that increasingly surrounds you. </w:t>
      </w:r>
    </w:p>
    <w:p w:rsidR="00203C1D" w:rsidRDefault="00203C1D" w:rsidP="00203C1D">
      <w:pPr>
        <w:pStyle w:val="BodyText"/>
      </w:pPr>
      <w:r>
        <w:t xml:space="preserve">The other thing I want to say about this experiential approach is that it is a subjective approach. It relies on your own personal experience and your own personal assessment of that experience. I feel I have to point out here that this is not a bad thing. If you have been trained in a university, if you are a trained scholar, you may have been taught to believe that personal/anecdotal experience is not a valid way to assess truth and reality. Our personal experiences, scientists say, don’t qualify as solid evidence because there is too much opportunity for personal interest and bias to enter the equation. Therefore, we are taught we should not rely on personal experience to assess the value of things; and that’s fair, to a point. To a certain extent, bias and personal interest do factor in. Remaining objective about evidence is a constant struggle, especially when we are looking at things in of our own lives; but this struggle to remain grounded and objective is a </w:t>
      </w:r>
      <w:r>
        <w:lastRenderedPageBreak/>
        <w:t>struggle everywhere. It doesn’t matter whether you are a man in a coal mine or a scientist at an “elite” institution—bias, self-interest, and personal delusion is always a problem. Just ask the editor of any medical journal how hard it is to keep pharmaceutical corporations out of the scientific literature and they’ll tell you, it is a struggle.</w:t>
      </w:r>
      <w:r>
        <w:rPr>
          <w:rStyle w:val="FootnoteReference"/>
        </w:rPr>
        <w:footnoteReference w:id="9"/>
      </w:r>
      <w:r>
        <w:t xml:space="preserve"> But medical journals don’t stop research just because they have to be on guard for financial interest and corporate interference and bias. They continue, but remain vigilant. This is the same approach we should take with personal experience. In the initially/sometimes subtle</w:t>
      </w:r>
      <w:r>
        <w:rPr>
          <w:rStyle w:val="FootnoteReference"/>
        </w:rPr>
        <w:footnoteReference w:id="10"/>
      </w:r>
      <w:r>
        <w:t xml:space="preserve"> realms of conscious/mystical/religious experience, it can be easy to fool ourselves, make mistakes, or allow bias to creep in. We can fool ourselves into thinking that we are making progress, fool ourselves into thinking that we understand the truth, fool ourselves about the power of attraction, fool ourselves about the power of “now,” and even fool ourselves that we are fully enlightened. We see it all the time. </w:t>
      </w:r>
      <w:r w:rsidRPr="00F31371">
        <w:rPr>
          <w:b/>
        </w:rPr>
        <w:t>Humans have a remarkable capacity for self-deception</w:t>
      </w:r>
      <w:r>
        <w:t xml:space="preserve"> and until we achieve a greater connection with The Fabric, we have to be on guard against this capacity. But once again, just because we have to be vigilant doesn’t mean we have to throw in the towel and take an uncritical and uninformed stance. Evaluating a spiritual pathway based on our own experience is a valid way to evaluate the path. Despite what the advertisers assume, we are not stupid idiots. We don’t need a doctor to tell us when we feel good or bad and we don’t need an expert to point out when things are improving or nor. We know because we can see, feel, and apprehend for ourselves. Just pay close attention to the changes or lack of them and be vigilant against self-deception and self-</w:t>
      </w:r>
      <w:r>
        <w:lastRenderedPageBreak/>
        <w:t>delusion and you’ll do just fine.</w:t>
      </w:r>
    </w:p>
    <w:p w:rsidR="00203C1D" w:rsidRDefault="00203C1D" w:rsidP="00203C1D">
      <w:pPr>
        <w:pStyle w:val="Heading2"/>
      </w:pPr>
      <w:r>
        <w:t>Empirical/Scientific</w:t>
      </w:r>
    </w:p>
    <w:p w:rsidR="00203C1D" w:rsidRDefault="00203C1D" w:rsidP="00203C1D">
      <w:pPr>
        <w:pStyle w:val="BodyText"/>
      </w:pPr>
      <w:r>
        <w:t xml:space="preserve">As noted above, the second way we evaluate the LP is a more objective and scientific way. Here we conduct empirical research and look for scientific evidence that the Path leads towards connection. Note, there is not much conceptual difference between this objective method and the more subjective one outlined above. We basically look for the same things as noted earlier. </w:t>
      </w:r>
    </w:p>
    <w:p w:rsidR="00203C1D" w:rsidRDefault="00203C1D" w:rsidP="00203C1D">
      <w:pPr>
        <w:pStyle w:val="BodyText"/>
        <w:numPr>
          <w:ilvl w:val="0"/>
          <w:numId w:val="14"/>
        </w:numPr>
      </w:pPr>
      <w:r>
        <w:t>significant improvements in health and well being</w:t>
      </w:r>
    </w:p>
    <w:p w:rsidR="00203C1D" w:rsidRDefault="00203C1D" w:rsidP="00203C1D">
      <w:pPr>
        <w:pStyle w:val="BodyText"/>
        <w:numPr>
          <w:ilvl w:val="0"/>
          <w:numId w:val="14"/>
        </w:numPr>
      </w:pPr>
      <w:proofErr w:type="gramStart"/>
      <w:r>
        <w:t>significant</w:t>
      </w:r>
      <w:proofErr w:type="gramEnd"/>
      <w:r>
        <w:t xml:space="preserve"> expansion of intelligence, awareness, and insight.</w:t>
      </w:r>
    </w:p>
    <w:p w:rsidR="00203C1D" w:rsidRDefault="00203C1D" w:rsidP="00203C1D">
      <w:pPr>
        <w:pStyle w:val="BodyText"/>
        <w:numPr>
          <w:ilvl w:val="0"/>
          <w:numId w:val="14"/>
        </w:numPr>
      </w:pPr>
      <w:r>
        <w:t>significant change in values</w:t>
      </w:r>
    </w:p>
    <w:p w:rsidR="00203C1D" w:rsidRDefault="00203C1D" w:rsidP="00203C1D">
      <w:pPr>
        <w:pStyle w:val="BodyText"/>
        <w:numPr>
          <w:ilvl w:val="0"/>
          <w:numId w:val="14"/>
        </w:numPr>
      </w:pPr>
      <w:r>
        <w:t>significant increases in identity, presence, and empowerment</w:t>
      </w:r>
    </w:p>
    <w:p w:rsidR="00203C1D" w:rsidRDefault="00203C1D" w:rsidP="00203C1D">
      <w:pPr>
        <w:pStyle w:val="BodyText"/>
        <w:numPr>
          <w:ilvl w:val="0"/>
          <w:numId w:val="14"/>
        </w:numPr>
      </w:pPr>
      <w:r>
        <w:t xml:space="preserve">significant </w:t>
      </w:r>
      <w:proofErr w:type="spellStart"/>
      <w:r>
        <w:t>behavioural</w:t>
      </w:r>
      <w:proofErr w:type="spellEnd"/>
      <w:r>
        <w:t xml:space="preserve"> change</w:t>
      </w:r>
    </w:p>
    <w:p w:rsidR="00203C1D" w:rsidRDefault="00203C1D" w:rsidP="00203C1D">
      <w:pPr>
        <w:pStyle w:val="BodyText"/>
        <w:numPr>
          <w:ilvl w:val="0"/>
          <w:numId w:val="14"/>
        </w:numPr>
      </w:pPr>
      <w:r>
        <w:t>Actual mystical/connection experiences.</w:t>
      </w:r>
    </w:p>
    <w:p w:rsidR="00203C1D" w:rsidRDefault="00203C1D" w:rsidP="00203C1D">
      <w:pPr>
        <w:pStyle w:val="BodyText"/>
      </w:pPr>
      <w:r>
        <w:t xml:space="preserve">In the case of the objective/scientific approach, we would look for these things with standard medical, psychological, and sociological methods. Blood tests, standardized psychological questionnaires, experiments, open ended interviews, ethnographic forms of research, and even anecdotal case studies provide us with the evidence we need to verify the Path. </w:t>
      </w:r>
    </w:p>
    <w:p w:rsidR="00203C1D" w:rsidRDefault="00203C1D" w:rsidP="00203C1D">
      <w:pPr>
        <w:pStyle w:val="BodyText"/>
      </w:pPr>
      <w:r>
        <w:t xml:space="preserve">Interestingly, suggesting that we evaluate a spiritual path using scientific methods is not as strange as it might at first sound. A lot of empirical work has already been done. Abraham Maslow researched peak experiences, kind of moderate low level connection experiences. Far more interesting and prolific research in area of entheogen research. That is, psychedelic drugs like LSD, MDMA, Ketamine, Psilocybin, DMT have been used in therapeutic and laboratory environments seen (at least since the </w:t>
      </w:r>
      <w:r>
        <w:lastRenderedPageBreak/>
        <w:t>1950s</w:t>
      </w:r>
      <w:r>
        <w:rPr>
          <w:rStyle w:val="FootnoteReference"/>
        </w:rPr>
        <w:footnoteReference w:id="11"/>
      </w:r>
      <w:r>
        <w:t>) to induce mystical experience</w:t>
      </w:r>
      <w:r>
        <w:rPr>
          <w:rStyle w:val="FootnoteReference"/>
        </w:rPr>
        <w:footnoteReference w:id="12"/>
      </w:r>
      <w:r>
        <w:t xml:space="preserve"> (or in LP terms connection). </w:t>
      </w:r>
      <w:proofErr w:type="gramStart"/>
      <w:r>
        <w:t>especially</w:t>
      </w:r>
      <w:proofErr w:type="gramEnd"/>
      <w:r>
        <w:t xml:space="preserve"> at higher doses.</w:t>
      </w:r>
      <w:r>
        <w:rPr>
          <w:rStyle w:val="FootnoteReference"/>
        </w:rPr>
        <w:footnoteReference w:id="13"/>
      </w:r>
      <w:r>
        <w:t xml:space="preserve"> </w:t>
      </w:r>
      <w:r>
        <w:rPr>
          <w:rStyle w:val="FootnoteReference"/>
        </w:rPr>
        <w:footnoteReference w:id="14"/>
      </w:r>
      <w:r>
        <w:t xml:space="preserve"> This has given scientists a bright window through which to examine and understand mystical experience. </w:t>
      </w:r>
    </w:p>
    <w:p w:rsidR="00203C1D" w:rsidRDefault="00203C1D" w:rsidP="00203C1D">
      <w:pPr>
        <w:pStyle w:val="BodyText"/>
      </w:pPr>
      <w:proofErr w:type="spellStart"/>
      <w:r>
        <w:t>Opbjection</w:t>
      </w:r>
      <w:proofErr w:type="spellEnd"/>
      <w:r>
        <w:t xml:space="preserve"> may be raised by some, drug experience not mystical </w:t>
      </w:r>
      <w:proofErr w:type="spellStart"/>
      <w:r>
        <w:t>experience.e</w:t>
      </w:r>
      <w:proofErr w:type="spellEnd"/>
      <w:r>
        <w:t xml:space="preserve"> artificial, etc. in fact, ever since psychedelic drugs burst on scene, students of religion dismiss religious/mystical significance of psychedelics, argue little mystical relevant.</w:t>
      </w:r>
      <w:r>
        <w:rPr>
          <w:rStyle w:val="FootnoteReference"/>
        </w:rPr>
        <w:footnoteReference w:id="15"/>
      </w:r>
      <w:r>
        <w:t xml:space="preserve"> </w:t>
      </w:r>
    </w:p>
    <w:p w:rsidR="00203C1D" w:rsidRDefault="00203C1D" w:rsidP="00203C1D">
      <w:pPr>
        <w:pStyle w:val="BodyText"/>
      </w:pPr>
      <w:r>
        <w:t xml:space="preserve">Early researching suggesting entheogens can trigger peak experiences </w:t>
      </w:r>
      <w:r>
        <w:fldChar w:fldCharType="begin"/>
      </w:r>
      <w:r>
        <w:instrText xml:space="preserve"> ADDIN EN.CITE &lt;EndNote&gt;&lt;Cite&gt;&lt;Author&gt;Klavetter&lt;/Author&gt;&lt;Year&gt;1967&lt;/Year&gt;&lt;RecNum&gt;1131&lt;/RecNum&gt;&lt;DisplayText&gt;(Klavetter and Mogar)&lt;/DisplayText&gt;&lt;record&gt;&lt;rec-number&gt;1131&lt;/rec-number&gt;&lt;foreign-keys&gt;&lt;key app="EN" db-id="ffzzx2xp45pfvbeepzbx5fzn0xv2zarf0efe" timestamp="1454440471"&gt;1131&lt;/key&gt;&lt;/foreign-keys&gt;&lt;ref-type name="Journal Article"&gt;17&lt;/ref-type&gt;&lt;contributors&gt;&lt;authors&gt;&lt;author&gt;Klavetter, Robert E.&lt;/author&gt;&lt;author&gt;Mogar, Robert E.&lt;/author&gt;&lt;/authors&gt;&lt;/contributors&gt;&lt;titles&gt;&lt;title&gt;Peak Experiences: Investigation of Their Relationship to Psychedelic Therapy and Self-Actualization&lt;/title&gt;&lt;secondary-title&gt;Journal of Humanistic Psychology&lt;/secondary-title&gt;&lt;/titles&gt;&lt;periodical&gt;&lt;full-title&gt;Journal of Humanistic Psychology&lt;/full-title&gt;&lt;/periodical&gt;&lt;pages&gt;171&lt;/pages&gt;&lt;volume&gt;7&lt;/volume&gt;&lt;number&gt;2&lt;/number&gt;&lt;dates&gt;&lt;year&gt;1967&lt;/year&gt;&lt;pub-dates&gt;&lt;date&gt;04//&lt;/date&gt;&lt;/pub-dates&gt;&lt;/dates&gt;&lt;isbn&gt;00221678&lt;/isbn&gt;&lt;urls&gt;&lt;/urls&gt;&lt;remote-database-name&gt;edb&lt;/remote-database-name&gt;&lt;remote-database-provider&gt;EBSCOhost&lt;/remote-database-provider&gt;&lt;/record&gt;&lt;/Cite&gt;&lt;/EndNote&gt;</w:instrText>
      </w:r>
      <w:r>
        <w:fldChar w:fldCharType="separate"/>
      </w:r>
      <w:r>
        <w:rPr>
          <w:noProof/>
        </w:rPr>
        <w:t>(</w:t>
      </w:r>
      <w:hyperlink w:anchor="_ENREF_83" w:tooltip="Klavetter, 1967 #1131" w:history="1">
        <w:r>
          <w:rPr>
            <w:noProof/>
          </w:rPr>
          <w:t>Klavetter and Mogar</w:t>
        </w:r>
      </w:hyperlink>
      <w:r>
        <w:rPr>
          <w:noProof/>
        </w:rPr>
        <w:t>)</w:t>
      </w:r>
      <w:r>
        <w:fldChar w:fldCharType="end"/>
      </w:r>
      <w:r>
        <w:t xml:space="preserve"> and transcendental </w:t>
      </w:r>
      <w:r>
        <w:fldChar w:fldCharType="begin"/>
      </w:r>
      <w:r>
        <w:instrText xml:space="preserve"> ADDIN EN.CITE &lt;EndNote&gt;&lt;Cite&gt;&lt;Author&gt;Mogar&lt;/Author&gt;&lt;Year&gt;1964&lt;/Year&gt;&lt;RecNum&gt;1229&lt;/RecNum&gt;&lt;DisplayText&gt;(Mogar)&lt;/DisplayText&gt;&lt;record&gt;&lt;rec-number&gt;1229&lt;/rec-number&gt;&lt;foreign-keys&gt;&lt;key app="EN" db-id="ffzzx2xp45pfvbeepzbx5fzn0xv2zarf0efe" timestamp="1459281573"&gt;1229&lt;/key&gt;&lt;/foreign-keys&gt;&lt;ref-type name="Journal Article"&gt;17&lt;/ref-type&gt;&lt;contributors&gt;&lt;authors&gt;&lt;author&gt;Mogar, R.E.&lt;/author&gt;&lt;/authors&gt;&lt;/contributors&gt;&lt;titles&gt;&lt;title&gt;Current status and future trends in psychedelic (LSD) Research&lt;/title&gt;&lt;secondary-title&gt;Journal of Humanistic Psychology&lt;/secondary-title&gt;&lt;/titles&gt;&lt;periodical&gt;&lt;full-title&gt;Journal of Humanistic Psychology&lt;/full-title&gt;&lt;/periodical&gt;&lt;pages&gt;147-166&lt;/pages&gt;&lt;volume&gt;2&lt;/volume&gt;&lt;dates&gt;&lt;year&gt;1964&lt;/year&gt;&lt;/dates&gt;&lt;urls&gt;&lt;/urls&gt;&lt;/record&gt;&lt;/Cite&gt;&lt;/EndNote&gt;</w:instrText>
      </w:r>
      <w:r>
        <w:fldChar w:fldCharType="separate"/>
      </w:r>
      <w:r>
        <w:rPr>
          <w:noProof/>
        </w:rPr>
        <w:t>(</w:t>
      </w:r>
      <w:hyperlink w:anchor="_ENREF_114" w:tooltip="Mogar, 1964 #1229" w:history="1">
        <w:r>
          <w:rPr>
            <w:noProof/>
          </w:rPr>
          <w:t>Mogar</w:t>
        </w:r>
      </w:hyperlink>
      <w:r>
        <w:rPr>
          <w:noProof/>
        </w:rPr>
        <w:t>)</w:t>
      </w:r>
      <w:r>
        <w:fldChar w:fldCharType="end"/>
      </w:r>
      <w:r>
        <w:t xml:space="preserve"> experience (get and read MOGAR)</w:t>
      </w:r>
    </w:p>
    <w:p w:rsidR="00203C1D" w:rsidRDefault="00203C1D" w:rsidP="00203C1D">
      <w:pPr>
        <w:pStyle w:val="BodyText"/>
      </w:pPr>
      <w:r>
        <w:t xml:space="preserve">In fact however may be just the opposite. Mystical experienced occasioned by use of “connecting chemical” may be the root. How claim. For one, entheogen </w:t>
      </w:r>
      <w:proofErr w:type="spellStart"/>
      <w:r>
        <w:t>prevelant</w:t>
      </w:r>
      <w:proofErr w:type="spellEnd"/>
      <w:r>
        <w:t xml:space="preserve"> </w:t>
      </w:r>
    </w:p>
    <w:p w:rsidR="00203C1D" w:rsidRDefault="00203C1D" w:rsidP="00203C1D">
      <w:pPr>
        <w:pStyle w:val="Quote"/>
      </w:pPr>
      <w:r>
        <w:t>I</w:t>
      </w:r>
      <w:r w:rsidRPr="00EA3A3B">
        <w:t>f</w:t>
      </w:r>
      <w:r>
        <w:t xml:space="preserve"> </w:t>
      </w:r>
      <w:r w:rsidRPr="00EA3A3B">
        <w:t>we</w:t>
      </w:r>
      <w:r>
        <w:t xml:space="preserve"> </w:t>
      </w:r>
      <w:r w:rsidRPr="00EA3A3B">
        <w:t>discount</w:t>
      </w:r>
      <w:r>
        <w:t xml:space="preserve"> </w:t>
      </w:r>
      <w:r w:rsidRPr="00EA3A3B">
        <w:t>the</w:t>
      </w:r>
      <w:r>
        <w:t xml:space="preserve"> </w:t>
      </w:r>
      <w:r w:rsidRPr="00EA3A3B">
        <w:t>wine</w:t>
      </w:r>
      <w:r>
        <w:t xml:space="preserve"> </w:t>
      </w:r>
      <w:r w:rsidRPr="00EA3A3B">
        <w:t>used</w:t>
      </w:r>
      <w:r>
        <w:t xml:space="preserve"> </w:t>
      </w:r>
      <w:r w:rsidRPr="00EA3A3B">
        <w:t>in</w:t>
      </w:r>
      <w:r>
        <w:t xml:space="preserve"> </w:t>
      </w:r>
      <w:r w:rsidRPr="00EA3A3B">
        <w:t>Christian</w:t>
      </w:r>
      <w:r>
        <w:t xml:space="preserve"> </w:t>
      </w:r>
      <w:r w:rsidRPr="00EA3A3B">
        <w:t>communion</w:t>
      </w:r>
      <w:r>
        <w:t xml:space="preserve"> </w:t>
      </w:r>
      <w:r w:rsidRPr="00EA3A3B">
        <w:t>services,</w:t>
      </w:r>
      <w:r>
        <w:t xml:space="preserve"> </w:t>
      </w:r>
      <w:r w:rsidRPr="00EA3A3B">
        <w:t>the</w:t>
      </w:r>
      <w:r>
        <w:t xml:space="preserve"> </w:t>
      </w:r>
      <w:r w:rsidRPr="00EA3A3B">
        <w:t>instances</w:t>
      </w:r>
      <w:r>
        <w:t xml:space="preserve"> </w:t>
      </w:r>
      <w:r w:rsidRPr="00EA3A3B">
        <w:t>closest</w:t>
      </w:r>
      <w:r>
        <w:t xml:space="preserve"> </w:t>
      </w:r>
      <w:r w:rsidRPr="00EA3A3B">
        <w:t>to</w:t>
      </w:r>
      <w:r>
        <w:t xml:space="preserve"> </w:t>
      </w:r>
      <w:r w:rsidRPr="00EA3A3B">
        <w:t>us</w:t>
      </w:r>
      <w:r>
        <w:t xml:space="preserve"> </w:t>
      </w:r>
      <w:r w:rsidRPr="00EA3A3B">
        <w:t>in</w:t>
      </w:r>
      <w:r>
        <w:t xml:space="preserve"> </w:t>
      </w:r>
      <w:r w:rsidRPr="00EA3A3B">
        <w:t>time</w:t>
      </w:r>
      <w:r>
        <w:t xml:space="preserve"> </w:t>
      </w:r>
      <w:r w:rsidRPr="00EA3A3B">
        <w:t>and</w:t>
      </w:r>
      <w:r>
        <w:t xml:space="preserve"> </w:t>
      </w:r>
      <w:r w:rsidRPr="00EA3A3B">
        <w:t>space</w:t>
      </w:r>
      <w:r>
        <w:t xml:space="preserve"> </w:t>
      </w:r>
      <w:r w:rsidRPr="00EA3A3B">
        <w:t>are</w:t>
      </w:r>
      <w:r>
        <w:t xml:space="preserve"> </w:t>
      </w:r>
      <w:r w:rsidRPr="00EA3A3B">
        <w:t>the</w:t>
      </w:r>
      <w:r>
        <w:t xml:space="preserve"> </w:t>
      </w:r>
      <w:r w:rsidRPr="00EA3A3B">
        <w:t>peyote</w:t>
      </w:r>
      <w:r>
        <w:t xml:space="preserve"> </w:t>
      </w:r>
      <w:r w:rsidRPr="00EA3A3B">
        <w:t>of</w:t>
      </w:r>
      <w:r>
        <w:t xml:space="preserve"> </w:t>
      </w:r>
      <w:r w:rsidRPr="00EA3A3B">
        <w:t>The</w:t>
      </w:r>
      <w:r>
        <w:t xml:space="preserve"> </w:t>
      </w:r>
      <w:r w:rsidRPr="00EA3A3B">
        <w:t>Native</w:t>
      </w:r>
      <w:r>
        <w:t xml:space="preserve"> </w:t>
      </w:r>
      <w:r w:rsidRPr="00EA3A3B">
        <w:t>American</w:t>
      </w:r>
      <w:r>
        <w:t xml:space="preserve"> </w:t>
      </w:r>
      <w:r w:rsidRPr="00EA3A3B">
        <w:t>[Indian]</w:t>
      </w:r>
      <w:r>
        <w:t xml:space="preserve"> </w:t>
      </w:r>
      <w:r w:rsidRPr="00EA3A3B">
        <w:t>Church</w:t>
      </w:r>
      <w:r>
        <w:t xml:space="preserve"> </w:t>
      </w:r>
      <w:r w:rsidRPr="00EA3A3B">
        <w:t>and</w:t>
      </w:r>
      <w:r>
        <w:t xml:space="preserve"> </w:t>
      </w:r>
      <w:r w:rsidRPr="00EA3A3B">
        <w:t>Mexico's</w:t>
      </w:r>
      <w:r>
        <w:t xml:space="preserve"> </w:t>
      </w:r>
      <w:r w:rsidRPr="00EA3A3B">
        <w:t>2000-year-old</w:t>
      </w:r>
      <w:r>
        <w:t xml:space="preserve"> </w:t>
      </w:r>
      <w:r w:rsidRPr="00EA3A3B">
        <w:t>"sacred</w:t>
      </w:r>
      <w:r>
        <w:t xml:space="preserve"> </w:t>
      </w:r>
      <w:r w:rsidRPr="00EA3A3B">
        <w:t>mushrooms,"</w:t>
      </w:r>
      <w:r>
        <w:t xml:space="preserve"> </w:t>
      </w:r>
      <w:r w:rsidRPr="00EA3A3B">
        <w:t>the</w:t>
      </w:r>
      <w:r>
        <w:t xml:space="preserve"> </w:t>
      </w:r>
      <w:r w:rsidRPr="00EA3A3B">
        <w:t>latter</w:t>
      </w:r>
      <w:r>
        <w:t xml:space="preserve"> </w:t>
      </w:r>
      <w:r w:rsidRPr="00EA3A3B">
        <w:t>rendered</w:t>
      </w:r>
      <w:r>
        <w:t xml:space="preserve"> </w:t>
      </w:r>
      <w:r w:rsidRPr="00EA3A3B">
        <w:t>in</w:t>
      </w:r>
      <w:r>
        <w:t xml:space="preserve"> </w:t>
      </w:r>
      <w:r w:rsidRPr="00EA3A3B">
        <w:t>Aztec</w:t>
      </w:r>
      <w:r>
        <w:t xml:space="preserve"> </w:t>
      </w:r>
      <w:r w:rsidRPr="00EA3A3B">
        <w:t>as</w:t>
      </w:r>
      <w:r>
        <w:t xml:space="preserve"> </w:t>
      </w:r>
      <w:r w:rsidRPr="00EA3A3B">
        <w:t>"God's</w:t>
      </w:r>
      <w:r>
        <w:t xml:space="preserve"> </w:t>
      </w:r>
      <w:r w:rsidRPr="00EA3A3B">
        <w:t>Flesh"-striking</w:t>
      </w:r>
      <w:r>
        <w:t xml:space="preserve"> </w:t>
      </w:r>
      <w:r w:rsidRPr="00EA3A3B">
        <w:t>parallel</w:t>
      </w:r>
      <w:r>
        <w:t xml:space="preserve"> </w:t>
      </w:r>
      <w:r w:rsidRPr="00EA3A3B">
        <w:t>to</w:t>
      </w:r>
      <w:r>
        <w:t xml:space="preserve"> </w:t>
      </w:r>
      <w:r w:rsidRPr="00EA3A3B">
        <w:t>"the</w:t>
      </w:r>
      <w:r>
        <w:t xml:space="preserve"> </w:t>
      </w:r>
      <w:r w:rsidRPr="00EA3A3B">
        <w:t>body</w:t>
      </w:r>
      <w:r>
        <w:t xml:space="preserve"> </w:t>
      </w:r>
      <w:r w:rsidRPr="00EA3A3B">
        <w:t>of</w:t>
      </w:r>
      <w:r>
        <w:t xml:space="preserve"> </w:t>
      </w:r>
      <w:r w:rsidRPr="00EA3A3B">
        <w:t>our</w:t>
      </w:r>
      <w:r>
        <w:t xml:space="preserve"> </w:t>
      </w:r>
      <w:r w:rsidRPr="00EA3A3B">
        <w:t>Lord"</w:t>
      </w:r>
      <w:r>
        <w:t xml:space="preserve"> </w:t>
      </w:r>
      <w:r w:rsidRPr="00EA3A3B">
        <w:t>in</w:t>
      </w:r>
      <w:r>
        <w:t xml:space="preserve"> </w:t>
      </w:r>
      <w:r w:rsidRPr="00EA3A3B">
        <w:t>the</w:t>
      </w:r>
      <w:r>
        <w:t xml:space="preserve"> </w:t>
      </w:r>
      <w:r w:rsidRPr="00EA3A3B">
        <w:t>Christian</w:t>
      </w:r>
      <w:r>
        <w:t xml:space="preserve"> </w:t>
      </w:r>
      <w:r w:rsidRPr="00EA3A3B">
        <w:t>eucharist.</w:t>
      </w:r>
      <w:r>
        <w:t xml:space="preserve"> </w:t>
      </w:r>
      <w:r w:rsidRPr="00EA3A3B">
        <w:t>Beyond</w:t>
      </w:r>
      <w:r>
        <w:t xml:space="preserve"> </w:t>
      </w:r>
      <w:r w:rsidRPr="00EA3A3B">
        <w:t>these</w:t>
      </w:r>
      <w:r>
        <w:t xml:space="preserve"> </w:t>
      </w:r>
      <w:r w:rsidRPr="00EA3A3B">
        <w:t>neighboring</w:t>
      </w:r>
      <w:r>
        <w:t xml:space="preserve"> </w:t>
      </w:r>
      <w:r w:rsidRPr="00EA3A3B">
        <w:t>in-</w:t>
      </w:r>
      <w:r>
        <w:t xml:space="preserve"> </w:t>
      </w:r>
      <w:r w:rsidRPr="00EA3A3B">
        <w:t>stances</w:t>
      </w:r>
      <w:r>
        <w:t xml:space="preserve"> </w:t>
      </w:r>
      <w:r w:rsidRPr="00EA3A3B">
        <w:t>lie</w:t>
      </w:r>
      <w:r>
        <w:t xml:space="preserve"> </w:t>
      </w:r>
      <w:r w:rsidRPr="00EA3A3B">
        <w:t>the</w:t>
      </w:r>
      <w:r>
        <w:t xml:space="preserve"> </w:t>
      </w:r>
      <w:r w:rsidRPr="00EA3A3B">
        <w:t>soma</w:t>
      </w:r>
      <w:r>
        <w:t xml:space="preserve"> </w:t>
      </w:r>
      <w:r w:rsidRPr="00EA3A3B">
        <w:t>of</w:t>
      </w:r>
      <w:r>
        <w:t xml:space="preserve"> </w:t>
      </w:r>
      <w:r w:rsidRPr="00EA3A3B">
        <w:t>the</w:t>
      </w:r>
      <w:r>
        <w:t xml:space="preserve"> </w:t>
      </w:r>
      <w:r w:rsidRPr="00EA3A3B">
        <w:t>Hindus,</w:t>
      </w:r>
      <w:r>
        <w:t xml:space="preserve"> </w:t>
      </w:r>
      <w:r w:rsidRPr="00EA3A3B">
        <w:t>the</w:t>
      </w:r>
      <w:r>
        <w:t xml:space="preserve"> </w:t>
      </w:r>
      <w:r w:rsidRPr="00EA3A3B">
        <w:t>haoma</w:t>
      </w:r>
      <w:r>
        <w:t xml:space="preserve"> </w:t>
      </w:r>
      <w:r w:rsidRPr="00EA3A3B">
        <w:t>and</w:t>
      </w:r>
      <w:r>
        <w:t xml:space="preserve"> </w:t>
      </w:r>
      <w:r w:rsidRPr="00EA3A3B">
        <w:t>hemp</w:t>
      </w:r>
      <w:r>
        <w:t xml:space="preserve"> </w:t>
      </w:r>
      <w:r w:rsidRPr="00EA3A3B">
        <w:t>of</w:t>
      </w:r>
      <w:r>
        <w:t xml:space="preserve"> </w:t>
      </w:r>
      <w:r w:rsidRPr="00EA3A3B">
        <w:t>the</w:t>
      </w:r>
      <w:r>
        <w:t xml:space="preserve"> </w:t>
      </w:r>
      <w:r w:rsidRPr="00EA3A3B">
        <w:t>Zoroastrians,</w:t>
      </w:r>
      <w:r>
        <w:t xml:space="preserve"> </w:t>
      </w:r>
      <w:r w:rsidRPr="00EA3A3B">
        <w:t>the</w:t>
      </w:r>
      <w:r>
        <w:t xml:space="preserve"> </w:t>
      </w:r>
      <w:r w:rsidRPr="00EA3A3B">
        <w:t>Dionysus</w:t>
      </w:r>
      <w:r>
        <w:t xml:space="preserve"> </w:t>
      </w:r>
      <w:r w:rsidRPr="00EA3A3B">
        <w:t>of</w:t>
      </w:r>
      <w:r>
        <w:t xml:space="preserve"> </w:t>
      </w:r>
      <w:r w:rsidRPr="00EA3A3B">
        <w:t>the</w:t>
      </w:r>
      <w:r>
        <w:t xml:space="preserve"> </w:t>
      </w:r>
      <w:r w:rsidRPr="00EA3A3B">
        <w:t>Greeks</w:t>
      </w:r>
      <w:r>
        <w:t xml:space="preserve"> </w:t>
      </w:r>
      <w:r w:rsidRPr="00EA3A3B">
        <w:t>who</w:t>
      </w:r>
      <w:r>
        <w:t xml:space="preserve"> </w:t>
      </w:r>
      <w:r w:rsidRPr="00EA3A3B">
        <w:t>"everywhere</w:t>
      </w:r>
      <w:r>
        <w:t xml:space="preserve"> </w:t>
      </w:r>
      <w:r w:rsidRPr="00EA3A3B">
        <w:t>.</w:t>
      </w:r>
      <w:r>
        <w:t xml:space="preserve"> </w:t>
      </w:r>
      <w:r w:rsidRPr="00EA3A3B">
        <w:t>.</w:t>
      </w:r>
      <w:r>
        <w:t xml:space="preserve"> </w:t>
      </w:r>
      <w:r w:rsidRPr="00EA3A3B">
        <w:t>.</w:t>
      </w:r>
      <w:r>
        <w:t xml:space="preserve"> </w:t>
      </w:r>
      <w:r w:rsidRPr="00EA3A3B">
        <w:t>taught</w:t>
      </w:r>
      <w:r>
        <w:t xml:space="preserve"> </w:t>
      </w:r>
      <w:r w:rsidRPr="00EA3A3B">
        <w:t>men</w:t>
      </w:r>
      <w:r>
        <w:t xml:space="preserve"> </w:t>
      </w:r>
      <w:r w:rsidRPr="00EA3A3B">
        <w:t>the</w:t>
      </w:r>
      <w:r>
        <w:t xml:space="preserve"> </w:t>
      </w:r>
      <w:r w:rsidRPr="00EA3A3B">
        <w:t>culture</w:t>
      </w:r>
      <w:r>
        <w:t xml:space="preserve"> </w:t>
      </w:r>
      <w:r w:rsidRPr="00EA3A3B">
        <w:t>of</w:t>
      </w:r>
      <w:r>
        <w:t xml:space="preserve"> </w:t>
      </w:r>
      <w:r w:rsidRPr="00EA3A3B">
        <w:t>the</w:t>
      </w:r>
      <w:r>
        <w:t xml:space="preserve"> </w:t>
      </w:r>
      <w:r w:rsidRPr="00EA3A3B">
        <w:t>vine</w:t>
      </w:r>
      <w:r>
        <w:t xml:space="preserve"> </w:t>
      </w:r>
      <w:r w:rsidRPr="00EA3A3B">
        <w:t>and</w:t>
      </w:r>
      <w:r>
        <w:t xml:space="preserve"> </w:t>
      </w:r>
      <w:r w:rsidRPr="00EA3A3B">
        <w:t>the</w:t>
      </w:r>
      <w:r>
        <w:t xml:space="preserve"> </w:t>
      </w:r>
      <w:r w:rsidRPr="00EA3A3B">
        <w:t>mysteries</w:t>
      </w:r>
      <w:r>
        <w:t xml:space="preserve"> </w:t>
      </w:r>
      <w:r w:rsidRPr="00EA3A3B">
        <w:t>of</w:t>
      </w:r>
      <w:r>
        <w:t xml:space="preserve"> </w:t>
      </w:r>
      <w:r w:rsidRPr="00EA3A3B">
        <w:t>his</w:t>
      </w:r>
      <w:r>
        <w:t xml:space="preserve"> </w:t>
      </w:r>
      <w:r w:rsidRPr="00EA3A3B">
        <w:t>worship</w:t>
      </w:r>
      <w:r>
        <w:t xml:space="preserve"> </w:t>
      </w:r>
      <w:r w:rsidRPr="00EA3A3B">
        <w:t>and</w:t>
      </w:r>
      <w:r>
        <w:t xml:space="preserve"> </w:t>
      </w:r>
      <w:r w:rsidRPr="00EA3A3B">
        <w:t>everywhere</w:t>
      </w:r>
      <w:r>
        <w:t xml:space="preserve"> </w:t>
      </w:r>
      <w:r w:rsidRPr="00EA3A3B">
        <w:t>[was]</w:t>
      </w:r>
      <w:r>
        <w:t xml:space="preserve"> </w:t>
      </w:r>
      <w:r w:rsidRPr="00EA3A3B">
        <w:t>accepted</w:t>
      </w:r>
      <w:r>
        <w:t xml:space="preserve"> </w:t>
      </w:r>
      <w:r w:rsidRPr="00EA3A3B">
        <w:t>as</w:t>
      </w:r>
      <w:r>
        <w:t xml:space="preserve"> </w:t>
      </w:r>
      <w:r w:rsidRPr="00EA3A3B">
        <w:t>a</w:t>
      </w:r>
      <w:r>
        <w:t xml:space="preserve"> </w:t>
      </w:r>
      <w:r w:rsidRPr="00EA3A3B">
        <w:t>god,"</w:t>
      </w:r>
      <w:r>
        <w:t xml:space="preserve"> </w:t>
      </w:r>
      <w:r w:rsidRPr="00EA3A3B">
        <w:rPr>
          <w:sz w:val="12"/>
          <w:szCs w:val="12"/>
        </w:rPr>
        <w:t>2</w:t>
      </w:r>
      <w:r>
        <w:rPr>
          <w:sz w:val="12"/>
          <w:szCs w:val="12"/>
        </w:rPr>
        <w:t xml:space="preserve"> </w:t>
      </w:r>
      <w:r w:rsidRPr="00EA3A3B">
        <w:t>the</w:t>
      </w:r>
      <w:r>
        <w:t xml:space="preserve"> </w:t>
      </w:r>
      <w:r w:rsidRPr="00EA3A3B">
        <w:t>benzoin</w:t>
      </w:r>
      <w:r>
        <w:t xml:space="preserve"> </w:t>
      </w:r>
      <w:r w:rsidRPr="00EA3A3B">
        <w:t>of</w:t>
      </w:r>
      <w:r>
        <w:t xml:space="preserve"> </w:t>
      </w:r>
      <w:r w:rsidRPr="00EA3A3B">
        <w:t>South-</w:t>
      </w:r>
      <w:r>
        <w:t xml:space="preserve"> </w:t>
      </w:r>
      <w:r w:rsidRPr="00EA3A3B">
        <w:t>east</w:t>
      </w:r>
      <w:r>
        <w:t xml:space="preserve"> </w:t>
      </w:r>
      <w:r w:rsidRPr="00EA3A3B">
        <w:t>Asia,</w:t>
      </w:r>
      <w:r>
        <w:t xml:space="preserve"> </w:t>
      </w:r>
      <w:r w:rsidRPr="00EA3A3B">
        <w:t>Zen's</w:t>
      </w:r>
      <w:r>
        <w:t xml:space="preserve"> </w:t>
      </w:r>
      <w:r w:rsidRPr="00EA3A3B">
        <w:lastRenderedPageBreak/>
        <w:t>tea</w:t>
      </w:r>
      <w:r>
        <w:t xml:space="preserve"> </w:t>
      </w:r>
      <w:r w:rsidRPr="00EA3A3B">
        <w:t>whose</w:t>
      </w:r>
      <w:r>
        <w:t xml:space="preserve"> </w:t>
      </w:r>
      <w:r w:rsidRPr="00EA3A3B">
        <w:t>fifth</w:t>
      </w:r>
      <w:r>
        <w:t xml:space="preserve"> </w:t>
      </w:r>
      <w:r w:rsidRPr="00EA3A3B">
        <w:t>cup</w:t>
      </w:r>
      <w:r>
        <w:t xml:space="preserve"> </w:t>
      </w:r>
      <w:r w:rsidRPr="00EA3A3B">
        <w:t>purifies</w:t>
      </w:r>
      <w:r>
        <w:t xml:space="preserve"> </w:t>
      </w:r>
      <w:r w:rsidRPr="00EA3A3B">
        <w:t>and</w:t>
      </w:r>
      <w:r>
        <w:t xml:space="preserve"> </w:t>
      </w:r>
      <w:r w:rsidRPr="00EA3A3B">
        <w:t>whose</w:t>
      </w:r>
      <w:r>
        <w:t xml:space="preserve"> </w:t>
      </w:r>
      <w:r w:rsidRPr="00EA3A3B">
        <w:t>sixth</w:t>
      </w:r>
      <w:r>
        <w:t xml:space="preserve"> </w:t>
      </w:r>
      <w:r w:rsidRPr="00EA3A3B">
        <w:t>"calls</w:t>
      </w:r>
      <w:r>
        <w:t xml:space="preserve"> </w:t>
      </w:r>
      <w:r w:rsidRPr="00EA3A3B">
        <w:t>to</w:t>
      </w:r>
      <w:r>
        <w:t xml:space="preserve"> </w:t>
      </w:r>
      <w:r w:rsidRPr="00EA3A3B">
        <w:t>the</w:t>
      </w:r>
      <w:r>
        <w:t xml:space="preserve"> </w:t>
      </w:r>
      <w:r w:rsidRPr="00EA3A3B">
        <w:t>realm</w:t>
      </w:r>
      <w:r>
        <w:t xml:space="preserve"> </w:t>
      </w:r>
      <w:r w:rsidRPr="00EA3A3B">
        <w:t>of</w:t>
      </w:r>
      <w:r>
        <w:t xml:space="preserve"> </w:t>
      </w:r>
      <w:r w:rsidRPr="00EA3A3B">
        <w:t>the</w:t>
      </w:r>
      <w:r>
        <w:t xml:space="preserve"> </w:t>
      </w:r>
      <w:r w:rsidRPr="00EA3A3B">
        <w:t>immortals,"</w:t>
      </w:r>
      <w:r>
        <w:t xml:space="preserve"> </w:t>
      </w:r>
      <w:r w:rsidRPr="00EA3A3B">
        <w:rPr>
          <w:sz w:val="15"/>
          <w:szCs w:val="15"/>
        </w:rPr>
        <w:t>3</w:t>
      </w:r>
      <w:r>
        <w:rPr>
          <w:sz w:val="15"/>
          <w:szCs w:val="15"/>
        </w:rPr>
        <w:t xml:space="preserve"> </w:t>
      </w:r>
      <w:r w:rsidRPr="00EA3A3B">
        <w:t>the</w:t>
      </w:r>
      <w:r>
        <w:t xml:space="preserve"> </w:t>
      </w:r>
      <w:r w:rsidRPr="00EA3A3B">
        <w:t>pituri</w:t>
      </w:r>
      <w:r>
        <w:t xml:space="preserve"> </w:t>
      </w:r>
      <w:r w:rsidRPr="00EA3A3B">
        <w:t>of</w:t>
      </w:r>
      <w:r>
        <w:t xml:space="preserve"> </w:t>
      </w:r>
      <w:r w:rsidRPr="00EA3A3B">
        <w:t>the</w:t>
      </w:r>
      <w:r>
        <w:t xml:space="preserve"> </w:t>
      </w:r>
      <w:r w:rsidRPr="00EA3A3B">
        <w:t>Australian</w:t>
      </w:r>
      <w:r>
        <w:t xml:space="preserve"> </w:t>
      </w:r>
      <w:r w:rsidRPr="00EA3A3B">
        <w:t>aborigines,</w:t>
      </w:r>
      <w:r>
        <w:t xml:space="preserve"> </w:t>
      </w:r>
      <w:r w:rsidRPr="00EA3A3B">
        <w:t>and</w:t>
      </w:r>
      <w:r>
        <w:t xml:space="preserve"> </w:t>
      </w:r>
      <w:r w:rsidRPr="00EA3A3B">
        <w:t>probably</w:t>
      </w:r>
      <w:r>
        <w:t xml:space="preserve"> </w:t>
      </w:r>
      <w:r w:rsidRPr="00EA3A3B">
        <w:t>the</w:t>
      </w:r>
      <w:r>
        <w:t xml:space="preserve"> </w:t>
      </w:r>
      <w:r w:rsidRPr="00EA3A3B">
        <w:t>mystic</w:t>
      </w:r>
      <w:r>
        <w:t xml:space="preserve"> </w:t>
      </w:r>
      <w:r w:rsidRPr="00EA3A3B">
        <w:t>kykeon</w:t>
      </w:r>
      <w:r>
        <w:t xml:space="preserve"> </w:t>
      </w:r>
      <w:r w:rsidRPr="00EA3A3B">
        <w:t>that</w:t>
      </w:r>
      <w:r>
        <w:t xml:space="preserve"> </w:t>
      </w:r>
      <w:r w:rsidRPr="00EA3A3B">
        <w:t>was</w:t>
      </w:r>
      <w:r>
        <w:t xml:space="preserve"> </w:t>
      </w:r>
      <w:r w:rsidRPr="00EA3A3B">
        <w:t>eaten</w:t>
      </w:r>
      <w:r>
        <w:t xml:space="preserve"> </w:t>
      </w:r>
      <w:r w:rsidRPr="00EA3A3B">
        <w:t>and</w:t>
      </w:r>
      <w:r>
        <w:t xml:space="preserve"> </w:t>
      </w:r>
      <w:r w:rsidRPr="00EA3A3B">
        <w:t>drunk</w:t>
      </w:r>
      <w:r>
        <w:t xml:space="preserve"> </w:t>
      </w:r>
      <w:r w:rsidRPr="00EA3A3B">
        <w:t>at</w:t>
      </w:r>
      <w:r>
        <w:t xml:space="preserve"> </w:t>
      </w:r>
      <w:r w:rsidRPr="00EA3A3B">
        <w:t>the</w:t>
      </w:r>
      <w:r>
        <w:t xml:space="preserve"> </w:t>
      </w:r>
      <w:r w:rsidRPr="00EA3A3B">
        <w:t>climactic</w:t>
      </w:r>
      <w:r>
        <w:t xml:space="preserve"> </w:t>
      </w:r>
      <w:r w:rsidRPr="00EA3A3B">
        <w:t>close</w:t>
      </w:r>
      <w:r>
        <w:t xml:space="preserve"> </w:t>
      </w:r>
      <w:r w:rsidRPr="00EA3A3B">
        <w:t>of</w:t>
      </w:r>
      <w:r>
        <w:t xml:space="preserve"> </w:t>
      </w:r>
      <w:r w:rsidRPr="00EA3A3B">
        <w:t>the</w:t>
      </w:r>
      <w:r>
        <w:t xml:space="preserve"> </w:t>
      </w:r>
      <w:r w:rsidRPr="00EA3A3B">
        <w:t>sixth</w:t>
      </w:r>
      <w:r>
        <w:t xml:space="preserve"> </w:t>
      </w:r>
      <w:r w:rsidRPr="00EA3A3B">
        <w:t>day</w:t>
      </w:r>
      <w:r>
        <w:t xml:space="preserve"> </w:t>
      </w:r>
      <w:r w:rsidRPr="00EA3A3B">
        <w:t>of</w:t>
      </w:r>
      <w:r>
        <w:t xml:space="preserve"> </w:t>
      </w:r>
      <w:r w:rsidRPr="00EA3A3B">
        <w:t>the</w:t>
      </w:r>
      <w:r>
        <w:t xml:space="preserve"> </w:t>
      </w:r>
      <w:r w:rsidRPr="00EA3A3B">
        <w:t>Eleusinian</w:t>
      </w:r>
      <w:r>
        <w:t xml:space="preserve"> </w:t>
      </w:r>
      <w:r w:rsidRPr="00EA3A3B">
        <w:t>mysteries</w:t>
      </w:r>
      <w:r>
        <w:t xml:space="preserve">. </w:t>
      </w:r>
      <w:r>
        <w:rPr>
          <w:rStyle w:val="FootnoteReference"/>
        </w:rPr>
        <w:footnoteReference w:id="16"/>
      </w:r>
    </w:p>
    <w:p w:rsidR="00203C1D" w:rsidRDefault="00203C1D" w:rsidP="00203C1D">
      <w:pPr>
        <w:pStyle w:val="BodyText"/>
      </w:pPr>
      <w:r>
        <w:t xml:space="preserve">Can be no doubt that </w:t>
      </w:r>
      <w:r w:rsidRPr="00E36C68">
        <w:rPr>
          <w:b/>
        </w:rPr>
        <w:t>connecting devices</w:t>
      </w:r>
      <w:r>
        <w:t xml:space="preserve"> linked with religion. As Huston notes, might actually have been source drugs do not merely duplicate or simulate, but actually shame theology</w:t>
      </w:r>
      <w:r>
        <w:rPr>
          <w:rStyle w:val="FootnoteReference"/>
        </w:rPr>
        <w:footnoteReference w:id="17"/>
      </w:r>
      <w:r>
        <w:t xml:space="preserve"> not all drug </w:t>
      </w:r>
      <w:proofErr w:type="spellStart"/>
      <w:r>
        <w:t>experienes</w:t>
      </w:r>
      <w:proofErr w:type="spellEnd"/>
      <w:r>
        <w:t xml:space="preserve"> mystical, but some are. Comes down to set and setting. “</w:t>
      </w:r>
      <w:proofErr w:type="gramStart"/>
      <w:r>
        <w:t>given</w:t>
      </w:r>
      <w:proofErr w:type="gramEnd"/>
      <w:r>
        <w:t xml:space="preserve"> the right set and setting, the drugs can induce religious experiences indistinguishable from experiences that occur spontaneously.”</w:t>
      </w:r>
      <w:r w:rsidRPr="00E36C68">
        <w:rPr>
          <w:rStyle w:val="FootnoteReference"/>
        </w:rPr>
        <w:t xml:space="preserve"> </w:t>
      </w:r>
      <w:r>
        <w:rPr>
          <w:rStyle w:val="FootnoteReference"/>
        </w:rPr>
        <w:footnoteReference w:id="18"/>
      </w:r>
      <w:r>
        <w:t xml:space="preserve"> And can do so reliably. </w:t>
      </w:r>
    </w:p>
    <w:p w:rsidR="00203C1D" w:rsidRDefault="00203C1D" w:rsidP="00203C1D">
      <w:pPr>
        <w:pStyle w:val="Quote"/>
      </w:pPr>
      <w:r>
        <w:t xml:space="preserve">“one-fourth to one-third of the general population will have religious experiences if they take the drugs under naturalistic conditions, meaning by this conditions in which the researcher supports the subject but does not try to influence the direction his experience will take. Among subjects who have strong religious inclinations to begin with, the proportion of those having religious experiences jumps to three-fourths. If they take the drugs in settings that are religious too, the ration soars to nine in ten.“ </w:t>
      </w:r>
      <w:r>
        <w:rPr>
          <w:rStyle w:val="FootnoteReference"/>
        </w:rPr>
        <w:footnoteReference w:id="19"/>
      </w:r>
    </w:p>
    <w:p w:rsidR="00203C1D" w:rsidRPr="00DC625C" w:rsidRDefault="00203C1D" w:rsidP="00203C1D">
      <w:pPr>
        <w:pStyle w:val="Quote"/>
        <w:rPr>
          <w:lang w:eastAsia="en-US" w:bidi="ar-SA"/>
        </w:rPr>
      </w:pPr>
      <w:r>
        <w:rPr>
          <w:lang w:eastAsia="en-US" w:bidi="ar-SA"/>
        </w:rPr>
        <w:t xml:space="preserve">How do se know. Smith says because people who have them tell us. </w:t>
      </w:r>
    </w:p>
    <w:p w:rsidR="00203C1D" w:rsidRPr="00586C6B" w:rsidRDefault="00203C1D" w:rsidP="00203C1D">
      <w:pPr>
        <w:pStyle w:val="Quote"/>
      </w:pPr>
      <w:r>
        <w:t xml:space="preserve">“When the current philosophical authority on mystical experience, W.T. Stace, was asked whether the drug experience is similar to the mystical experience, he answers ‘It’s not a matter of tis being </w:t>
      </w:r>
      <w:r>
        <w:rPr>
          <w:i/>
        </w:rPr>
        <w:t xml:space="preserve">similar </w:t>
      </w:r>
      <w:r>
        <w:t xml:space="preserve">to mystical experience; </w:t>
      </w:r>
      <w:r>
        <w:lastRenderedPageBreak/>
        <w:t xml:space="preserve">it </w:t>
      </w:r>
      <w:r>
        <w:rPr>
          <w:i/>
        </w:rPr>
        <w:t xml:space="preserve">is </w:t>
      </w:r>
      <w:r>
        <w:t>mystical experience.”</w:t>
      </w:r>
      <w:r w:rsidRPr="00586C6B">
        <w:rPr>
          <w:rStyle w:val="FootnoteReference"/>
        </w:rPr>
        <w:t xml:space="preserve"> </w:t>
      </w:r>
      <w:r>
        <w:rPr>
          <w:rStyle w:val="FootnoteReference"/>
        </w:rPr>
        <w:footnoteReference w:id="20"/>
      </w:r>
    </w:p>
    <w:p w:rsidR="00203C1D" w:rsidRDefault="00203C1D" w:rsidP="00203C1D">
      <w:pPr>
        <w:pStyle w:val="BodyText"/>
      </w:pPr>
      <w:r>
        <w:t xml:space="preserve">Should note not just druggies some spiritual teachers. One researcher reports </w:t>
      </w:r>
      <w:proofErr w:type="spellStart"/>
      <w:r>
        <w:t>intereving</w:t>
      </w:r>
      <w:proofErr w:type="spellEnd"/>
      <w:r>
        <w:t xml:space="preserve"> four spiritual teachers, all of whom supported use of drugs</w:t>
      </w:r>
      <w:r>
        <w:rPr>
          <w:rStyle w:val="FootnoteReference"/>
        </w:rPr>
        <w:footnoteReference w:id="21"/>
      </w:r>
      <w:r>
        <w:t xml:space="preserve"> </w:t>
      </w:r>
    </w:p>
    <w:p w:rsidR="00203C1D" w:rsidRDefault="00203C1D" w:rsidP="00203C1D">
      <w:pPr>
        <w:pStyle w:val="Quote"/>
      </w:pPr>
      <w:r>
        <w:t>One rabbi “</w:t>
      </w:r>
      <w:r>
        <w:rPr>
          <w:rStyle w:val="FootnoteReference"/>
        </w:rPr>
        <w:footnoteReference w:id="22"/>
      </w:r>
      <w:r>
        <w:t>At the end, the rabbi beckoned me to come up onto the stage. He took me into a fire exit staircase, out of earshot of his entourage, and told me that he could not afford to undermine his project by publicly supporting the use of illegal drugs, but that he had my book (which he praised.) He believed that MDMA and other psychedelics could be used to immense benefit, not only for personal awareness, but also for the sake of Gaia or the cosmic wellbeing of the planet. He implied that the MDMA experience was of the same quality and potential value as other mystical experiences, and suggested that priests should take the drug themselves, both in order to understand young people, and to see the validity of spiritual experiences produced by drugs. He referred to Abraham Maslow's conclusion concerning 'peak experiences': that taking drugs is like reaching the top of a mountain by cable car instead of the toil of climbing - it can be seen as cheating, but it gets you to the same place. He ended by giving me a big hug and encouraging me in my work.”</w:t>
      </w:r>
    </w:p>
    <w:p w:rsidR="00203C1D" w:rsidRDefault="00203C1D" w:rsidP="00203C1D">
      <w:pPr>
        <w:widowControl/>
        <w:suppressAutoHyphens w:val="0"/>
        <w:spacing w:line="240" w:lineRule="auto"/>
        <w:textAlignment w:val="auto"/>
      </w:pPr>
      <w:r>
        <w:t>“</w:t>
      </w:r>
      <w:r w:rsidRPr="00421962">
        <w:rPr>
          <w:rFonts w:ascii="Times New Roman" w:eastAsia="Times New Roman" w:hAnsi="Times New Roman" w:cs="Times New Roman"/>
          <w:kern w:val="0"/>
          <w:sz w:val="25"/>
          <w:szCs w:val="25"/>
          <w:lang w:eastAsia="en-US" w:bidi="ar-SA"/>
        </w:rPr>
        <w:t>I have found properly</w:t>
      </w:r>
      <w:r>
        <w:rPr>
          <w:rFonts w:ascii="Times New Roman" w:eastAsia="Times New Roman" w:hAnsi="Times New Roman" w:cs="Times New Roman"/>
          <w:kern w:val="0"/>
          <w:sz w:val="25"/>
          <w:szCs w:val="25"/>
          <w:lang w:eastAsia="en-US" w:bidi="ar-SA"/>
        </w:rPr>
        <w:t xml:space="preserve"> </w:t>
      </w:r>
      <w:r w:rsidRPr="00421962">
        <w:rPr>
          <w:rFonts w:ascii="Times New Roman" w:eastAsia="Times New Roman" w:hAnsi="Times New Roman" w:cs="Times New Roman"/>
          <w:kern w:val="0"/>
          <w:sz w:val="25"/>
          <w:szCs w:val="25"/>
          <w:lang w:eastAsia="en-US" w:bidi="ar-SA"/>
        </w:rPr>
        <w:t>conducted psychedelic experiences to be</w:t>
      </w:r>
      <w:r>
        <w:rPr>
          <w:rFonts w:ascii="Times New Roman" w:eastAsia="Times New Roman" w:hAnsi="Times New Roman" w:cs="Times New Roman"/>
          <w:kern w:val="0"/>
          <w:sz w:val="25"/>
          <w:szCs w:val="25"/>
          <w:lang w:eastAsia="en-US" w:bidi="ar-SA"/>
        </w:rPr>
        <w:t xml:space="preserve"> </w:t>
      </w:r>
      <w:r w:rsidRPr="00421962">
        <w:rPr>
          <w:rFonts w:ascii="Times New Roman" w:eastAsia="Times New Roman" w:hAnsi="Times New Roman" w:cs="Times New Roman"/>
          <w:kern w:val="0"/>
          <w:sz w:val="25"/>
          <w:szCs w:val="25"/>
          <w:lang w:eastAsia="en-US" w:bidi="ar-SA"/>
        </w:rPr>
        <w:t>the most powerful aid in rapidly resolving</w:t>
      </w:r>
      <w:r>
        <w:rPr>
          <w:rFonts w:ascii="Times New Roman" w:eastAsia="Times New Roman" w:hAnsi="Times New Roman" w:cs="Times New Roman"/>
          <w:kern w:val="0"/>
          <w:sz w:val="25"/>
          <w:szCs w:val="25"/>
          <w:lang w:eastAsia="en-US" w:bidi="ar-SA"/>
        </w:rPr>
        <w:t xml:space="preserve"> </w:t>
      </w:r>
      <w:r w:rsidRPr="00421962">
        <w:rPr>
          <w:rFonts w:ascii="Times New Roman" w:eastAsia="Times New Roman" w:hAnsi="Times New Roman" w:cs="Times New Roman"/>
          <w:kern w:val="0"/>
          <w:sz w:val="25"/>
          <w:szCs w:val="25"/>
          <w:lang w:eastAsia="en-US" w:bidi="ar-SA"/>
        </w:rPr>
        <w:t>the obstacles that separate us from full</w:t>
      </w:r>
      <w:r>
        <w:rPr>
          <w:rFonts w:ascii="Times New Roman" w:eastAsia="Times New Roman" w:hAnsi="Times New Roman" w:cs="Times New Roman"/>
          <w:kern w:val="0"/>
          <w:sz w:val="25"/>
          <w:szCs w:val="25"/>
          <w:lang w:eastAsia="en-US" w:bidi="ar-SA"/>
        </w:rPr>
        <w:t xml:space="preserve"> </w:t>
      </w:r>
      <w:r w:rsidRPr="00421962">
        <w:rPr>
          <w:rFonts w:ascii="Times New Roman" w:eastAsia="Times New Roman" w:hAnsi="Times New Roman" w:cs="Times New Roman"/>
          <w:kern w:val="0"/>
          <w:sz w:val="25"/>
          <w:szCs w:val="25"/>
          <w:lang w:eastAsia="en-US" w:bidi="ar-SA"/>
        </w:rPr>
        <w:t>realization.</w:t>
      </w:r>
      <w:r>
        <w:t>”</w:t>
      </w:r>
      <w:r>
        <w:rPr>
          <w:rStyle w:val="FootnoteReference"/>
        </w:rPr>
        <w:footnoteReference w:id="23"/>
      </w:r>
    </w:p>
    <w:p w:rsidR="00203C1D" w:rsidRDefault="00203C1D" w:rsidP="00203C1D">
      <w:r>
        <w:t>Don’t want to get into long winded. Smith’s article great. Assume it is. And if it is, then “</w:t>
      </w:r>
      <w:r w:rsidRPr="004439BE">
        <w:rPr>
          <w:lang w:eastAsia="en-US" w:bidi="ar-SA"/>
        </w:rPr>
        <w:t>The ability to occasion such</w:t>
      </w:r>
      <w:r>
        <w:rPr>
          <w:lang w:eastAsia="en-US" w:bidi="ar-SA"/>
        </w:rPr>
        <w:t xml:space="preserve"> </w:t>
      </w:r>
      <w:r w:rsidRPr="004439BE">
        <w:rPr>
          <w:lang w:eastAsia="en-US" w:bidi="ar-SA"/>
        </w:rPr>
        <w:t>experiences</w:t>
      </w:r>
      <w:r>
        <w:rPr>
          <w:lang w:eastAsia="en-US" w:bidi="ar-SA"/>
        </w:rPr>
        <w:t xml:space="preserve"> </w:t>
      </w:r>
      <w:r w:rsidRPr="004439BE">
        <w:rPr>
          <w:lang w:eastAsia="en-US" w:bidi="ar-SA"/>
        </w:rPr>
        <w:t>prospectively will allow rigorous scientific investigations of</w:t>
      </w:r>
      <w:r>
        <w:rPr>
          <w:lang w:eastAsia="en-US" w:bidi="ar-SA"/>
        </w:rPr>
        <w:t xml:space="preserve"> </w:t>
      </w:r>
      <w:r w:rsidRPr="004439BE">
        <w:rPr>
          <w:lang w:eastAsia="en-US" w:bidi="ar-SA"/>
        </w:rPr>
        <w:t>their causes and consequences</w:t>
      </w:r>
      <w:r>
        <w:t>”</w:t>
      </w:r>
      <w:r>
        <w:rPr>
          <w:rStyle w:val="FootnoteReference"/>
        </w:rPr>
        <w:footnoteReference w:id="24"/>
      </w:r>
      <w:r>
        <w:t xml:space="preserve"> assume it does what </w:t>
      </w:r>
      <w:proofErr w:type="gramStart"/>
      <w:r>
        <w:t>do we</w:t>
      </w:r>
      <w:proofErr w:type="gramEnd"/>
      <w:r>
        <w:t xml:space="preserve"> find. Find that mystical experiences do in </w:t>
      </w:r>
      <w:r>
        <w:lastRenderedPageBreak/>
        <w:t xml:space="preserve">fact lead to improvements in some, and sometimes all, of the indices noted above. </w:t>
      </w:r>
      <w:proofErr w:type="gramStart"/>
      <w:r>
        <w:t>research</w:t>
      </w:r>
      <w:proofErr w:type="gramEnd"/>
      <w:r>
        <w:t xml:space="preserve"> conducted on impact of mystical experience/connection fits easily in to the six point evaluative framework provided. Second reason to highlight how might approach evaluating spiritual pathways or religion as authentic. </w:t>
      </w:r>
      <w:proofErr w:type="spellStart"/>
      <w:r>
        <w:t>We’l</w:t>
      </w:r>
      <w:proofErr w:type="spellEnd"/>
      <w:r>
        <w:t xml:space="preserve"> see, when establish these evaluating </w:t>
      </w:r>
      <w:proofErr w:type="spellStart"/>
      <w:r>
        <w:t>religion</w:t>
      </w:r>
      <w:proofErr w:type="gramStart"/>
      <w:r>
        <w:t>,k</w:t>
      </w:r>
      <w:proofErr w:type="spellEnd"/>
      <w:proofErr w:type="gramEnd"/>
      <w:r>
        <w:t xml:space="preserve">, pathway, maybe not clearer, but at </w:t>
      </w:r>
      <w:proofErr w:type="spellStart"/>
      <w:r>
        <w:t>lesast</w:t>
      </w:r>
      <w:proofErr w:type="spellEnd"/>
      <w:r>
        <w:t xml:space="preserve"> conceptually defined. </w:t>
      </w:r>
    </w:p>
    <w:p w:rsidR="00203C1D" w:rsidRDefault="00203C1D" w:rsidP="00203C1D">
      <w:pPr>
        <w:pStyle w:val="BodyText"/>
      </w:pPr>
      <w:r>
        <w:t xml:space="preserve">Note. Much research in 50s 60s, decline. Picking up speed, scientific studies conducted, still a need to supplement with anecdotal. Not a problem for two </w:t>
      </w:r>
      <w:proofErr w:type="spellStart"/>
      <w:r>
        <w:t>reson</w:t>
      </w:r>
      <w:proofErr w:type="spellEnd"/>
      <w:r>
        <w:t>. Anecdotal evidence still evidence. May suffer from problems but…</w:t>
      </w:r>
    </w:p>
    <w:p w:rsidR="00203C1D" w:rsidRDefault="00203C1D" w:rsidP="00203C1D">
      <w:pPr>
        <w:pStyle w:val="BodyText"/>
      </w:pPr>
      <w:r>
        <w:t xml:space="preserve">Second reasons, often a lot of </w:t>
      </w:r>
      <w:proofErr w:type="spellStart"/>
      <w:r>
        <w:t>anecodotal</w:t>
      </w:r>
      <w:proofErr w:type="spellEnd"/>
      <w:r>
        <w:t xml:space="preserve"> evidence available. </w:t>
      </w:r>
    </w:p>
    <w:p w:rsidR="00203C1D" w:rsidRDefault="00203C1D" w:rsidP="00203C1D">
      <w:pPr>
        <w:pStyle w:val="Quote"/>
      </w:pPr>
      <w:r>
        <w:t>It bears repeating that this agent has been used therapeutically and continuously for 4000 years or more, and was pre-eminent, or nearly so in migraine treatment for eight decades among American and European physicians… During that previous era, there were no controlled studies, nor were any needed for this agent. Doctors as prominent as Queen Victoria's personal physician, J. Russell Reynolds, Sir William Gowers, and Sir William Osler, the father of modern medicine, preferred Cannabis for migraine patients because it worked effectively and safely.</w:t>
      </w:r>
    </w:p>
    <w:p w:rsidR="00203C1D" w:rsidRPr="00B10047" w:rsidRDefault="00203C1D" w:rsidP="00203C1D">
      <w:pPr>
        <w:pStyle w:val="BodyText"/>
      </w:pPr>
      <w:r>
        <w:t>Same with other substances. Entheogens used for millennia.</w:t>
      </w:r>
      <w:r w:rsidRPr="00C3480E">
        <w:rPr>
          <w:rStyle w:val="FootnoteReference"/>
        </w:rPr>
        <w:t xml:space="preserve"> </w:t>
      </w:r>
      <w:r>
        <w:rPr>
          <w:rStyle w:val="FootnoteReference"/>
        </w:rPr>
        <w:footnoteReference w:id="25"/>
      </w:r>
      <w:r>
        <w:t xml:space="preserve"> </w:t>
      </w:r>
    </w:p>
    <w:p w:rsidR="00203C1D" w:rsidRDefault="00203C1D" w:rsidP="00203C1D">
      <w:pPr>
        <w:pStyle w:val="Heading3"/>
      </w:pPr>
      <w:r>
        <w:t>Health and Well Being</w:t>
      </w:r>
    </w:p>
    <w:p w:rsidR="00203C1D" w:rsidRDefault="00203C1D" w:rsidP="00203C1D">
      <w:pPr>
        <w:pStyle w:val="BodyText"/>
      </w:pPr>
      <w:r>
        <w:rPr>
          <w:rFonts w:ascii="Times New Roman" w:eastAsia="Times New Roman" w:hAnsi="Times New Roman" w:cs="Times New Roman"/>
          <w:kern w:val="0"/>
          <w:sz w:val="22"/>
          <w:szCs w:val="22"/>
          <w:lang w:eastAsia="en-US" w:bidi="ar-SA"/>
        </w:rPr>
        <w:t xml:space="preserve">First one we look at health and </w:t>
      </w:r>
      <w:proofErr w:type="spellStart"/>
      <w:r>
        <w:rPr>
          <w:rFonts w:ascii="Times New Roman" w:eastAsia="Times New Roman" w:hAnsi="Times New Roman" w:cs="Times New Roman"/>
          <w:kern w:val="0"/>
          <w:sz w:val="22"/>
          <w:szCs w:val="22"/>
          <w:lang w:eastAsia="en-US" w:bidi="ar-SA"/>
        </w:rPr>
        <w:t>well being</w:t>
      </w:r>
      <w:proofErr w:type="spellEnd"/>
      <w:r>
        <w:rPr>
          <w:rFonts w:ascii="Times New Roman" w:eastAsia="Times New Roman" w:hAnsi="Times New Roman" w:cs="Times New Roman"/>
          <w:kern w:val="0"/>
          <w:sz w:val="22"/>
          <w:szCs w:val="22"/>
          <w:lang w:eastAsia="en-US" w:bidi="ar-SA"/>
        </w:rPr>
        <w:t xml:space="preserve">. In general, connection to Fabric of Consciousness </w:t>
      </w:r>
      <w:proofErr w:type="spellStart"/>
      <w:r>
        <w:rPr>
          <w:rFonts w:ascii="Times New Roman" w:eastAsia="Times New Roman" w:hAnsi="Times New Roman" w:cs="Times New Roman"/>
          <w:kern w:val="0"/>
          <w:sz w:val="22"/>
          <w:szCs w:val="22"/>
          <w:lang w:eastAsia="en-US" w:bidi="ar-SA"/>
        </w:rPr>
        <w:t>owever</w:t>
      </w:r>
      <w:proofErr w:type="spellEnd"/>
      <w:r>
        <w:rPr>
          <w:rFonts w:ascii="Times New Roman" w:eastAsia="Times New Roman" w:hAnsi="Times New Roman" w:cs="Times New Roman"/>
          <w:kern w:val="0"/>
          <w:sz w:val="22"/>
          <w:szCs w:val="22"/>
          <w:lang w:eastAsia="en-US" w:bidi="ar-SA"/>
        </w:rPr>
        <w:t xml:space="preserve"> it is achieved greater mental and physical </w:t>
      </w:r>
      <w:proofErr w:type="spellStart"/>
      <w:r>
        <w:rPr>
          <w:rFonts w:ascii="Times New Roman" w:eastAsia="Times New Roman" w:hAnsi="Times New Roman" w:cs="Times New Roman"/>
          <w:kern w:val="0"/>
          <w:sz w:val="22"/>
          <w:szCs w:val="22"/>
          <w:lang w:eastAsia="en-US" w:bidi="ar-SA"/>
        </w:rPr>
        <w:t>healt</w:t>
      </w:r>
      <w:proofErr w:type="spellEnd"/>
      <w:r>
        <w:rPr>
          <w:rFonts w:ascii="Times New Roman" w:eastAsia="Times New Roman" w:hAnsi="Times New Roman" w:cs="Times New Roman"/>
          <w:kern w:val="0"/>
          <w:sz w:val="22"/>
          <w:szCs w:val="22"/>
          <w:lang w:eastAsia="en-US" w:bidi="ar-SA"/>
        </w:rPr>
        <w:t>.</w:t>
      </w:r>
      <w:r>
        <w:rPr>
          <w:rStyle w:val="FootnoteReference"/>
        </w:rPr>
        <w:footnoteReference w:id="26"/>
      </w:r>
      <w:r>
        <w:t xml:space="preserve"> </w:t>
      </w:r>
    </w:p>
    <w:p w:rsidR="00203C1D" w:rsidRDefault="00203C1D" w:rsidP="00203C1D">
      <w:pPr>
        <w:pStyle w:val="Heading4"/>
      </w:pPr>
      <w:r>
        <w:t>Psychological Health</w:t>
      </w:r>
    </w:p>
    <w:p w:rsidR="00203C1D" w:rsidRDefault="00203C1D" w:rsidP="00203C1D"/>
    <w:p w:rsidR="00203C1D" w:rsidRPr="00095687" w:rsidRDefault="00203C1D" w:rsidP="00203C1D">
      <w:r>
        <w:t xml:space="preserve">Early studies reported “impressive improvement rates” when using LSD and other psychedelics to facilitate therapy, regardless of therapeutic </w:t>
      </w:r>
      <w:proofErr w:type="spellStart"/>
      <w:r>
        <w:t>orientatin</w:t>
      </w:r>
      <w:proofErr w:type="spellEnd"/>
      <w:r>
        <w:t xml:space="preserve"> (Freudian, Jungian, </w:t>
      </w:r>
      <w:proofErr w:type="spellStart"/>
      <w:r>
        <w:t>Behaviourist</w:t>
      </w:r>
      <w:proofErr w:type="spellEnd"/>
      <w:r>
        <w:t xml:space="preserve">, etc.) and </w:t>
      </w:r>
      <w:r>
        <w:lastRenderedPageBreak/>
        <w:t>from multiple countries (India, Canada, Germany, England, Australia, etc.</w:t>
      </w:r>
      <w:r w:rsidRPr="00095687">
        <w:rPr>
          <w:rStyle w:val="FootnoteReference"/>
        </w:rPr>
        <w:t xml:space="preserve"> </w:t>
      </w:r>
      <w:r>
        <w:rPr>
          <w:rStyle w:val="FootnoteReference"/>
        </w:rPr>
        <w:footnoteReference w:id="27"/>
      </w:r>
      <w:r>
        <w:t xml:space="preserve"> definitely some serious methodological problems of much early research, </w:t>
      </w:r>
      <w:r>
        <w:rPr>
          <w:rStyle w:val="FootnoteReference"/>
        </w:rPr>
        <w:footnoteReference w:id="28"/>
      </w:r>
      <w:r>
        <w:t xml:space="preserve">but highly promising. </w:t>
      </w:r>
    </w:p>
    <w:p w:rsidR="00203C1D" w:rsidRDefault="00203C1D" w:rsidP="00203C1D">
      <w:pPr>
        <w:pStyle w:val="BodyText"/>
      </w:pPr>
      <w:proofErr w:type="spellStart"/>
      <w:r>
        <w:t>Self acceptance</w:t>
      </w:r>
      <w:proofErr w:type="spellEnd"/>
      <w:r>
        <w:t xml:space="preserve">. For example gay </w:t>
      </w:r>
      <w:proofErr w:type="gramStart"/>
      <w:r>
        <w:t>an</w:t>
      </w:r>
      <w:proofErr w:type="gramEnd"/>
      <w:r>
        <w:t xml:space="preserve"> reports LSD connection experience that led to </w:t>
      </w:r>
      <w:proofErr w:type="spellStart"/>
      <w:r>
        <w:t>self acceptance</w:t>
      </w:r>
      <w:proofErr w:type="spellEnd"/>
      <w:r>
        <w:t xml:space="preserve"> “Though I didn't have language to express it then, what I was in fact seeing was the divine nature of my own soul. As long as I live I will never forget the "talk" the universe had with me during an experience in a public park with peyote. It was all about self-acceptance and going with the flow of things. Such deep cosmic truth had never before been encoded on a discarded gum wrapper. Wow!”</w:t>
      </w:r>
      <w:r>
        <w:rPr>
          <w:rStyle w:val="FootnoteReference"/>
        </w:rPr>
        <w:footnoteReference w:id="29"/>
      </w:r>
    </w:p>
    <w:p w:rsidR="00203C1D" w:rsidRDefault="00203C1D" w:rsidP="00203C1D">
      <w:pPr>
        <w:pStyle w:val="BodyText"/>
        <w:rPr>
          <w:rFonts w:ascii="Times New Roman" w:eastAsia="Times New Roman" w:hAnsi="Times New Roman" w:cs="Times New Roman"/>
          <w:kern w:val="0"/>
          <w:sz w:val="22"/>
          <w:szCs w:val="22"/>
          <w:lang w:eastAsia="en-US" w:bidi="ar-SA"/>
        </w:rPr>
      </w:pPr>
      <w:r>
        <w:t xml:space="preserve">PSILOCYBIN Also research indicates mystical as induced by psilocybin </w:t>
      </w:r>
      <w:proofErr w:type="spellStart"/>
      <w:r>
        <w:t>ingestin</w:t>
      </w:r>
      <w:proofErr w:type="spellEnd"/>
      <w:r>
        <w:t xml:space="preserve"> leads to greater </w:t>
      </w:r>
      <w:proofErr w:type="spellStart"/>
      <w:r>
        <w:t>openeness</w:t>
      </w:r>
      <w:proofErr w:type="spellEnd"/>
      <w:r>
        <w:t xml:space="preserve"> (i.e. </w:t>
      </w:r>
      <w:r w:rsidRPr="00637F77">
        <w:rPr>
          <w:rFonts w:ascii="Times New Roman" w:eastAsia="Times New Roman" w:hAnsi="Times New Roman" w:cs="Times New Roman"/>
          <w:kern w:val="0"/>
          <w:sz w:val="22"/>
          <w:szCs w:val="22"/>
          <w:lang w:eastAsia="en-US" w:bidi="ar-SA"/>
        </w:rPr>
        <w:t>aesthetic appreciation and</w:t>
      </w:r>
      <w:r>
        <w:rPr>
          <w:rFonts w:ascii="Times New Roman" w:eastAsia="Times New Roman" w:hAnsi="Times New Roman" w:cs="Times New Roman"/>
          <w:kern w:val="0"/>
          <w:sz w:val="22"/>
          <w:szCs w:val="22"/>
          <w:lang w:eastAsia="en-US" w:bidi="ar-SA"/>
        </w:rPr>
        <w:t xml:space="preserve"> </w:t>
      </w:r>
      <w:r w:rsidRPr="00637F77">
        <w:rPr>
          <w:rFonts w:ascii="Times New Roman" w:eastAsia="Times New Roman" w:hAnsi="Times New Roman" w:cs="Times New Roman"/>
          <w:kern w:val="0"/>
          <w:sz w:val="22"/>
          <w:szCs w:val="22"/>
          <w:lang w:eastAsia="en-US" w:bidi="ar-SA"/>
        </w:rPr>
        <w:t>Sensitivity</w:t>
      </w:r>
      <w:r>
        <w:rPr>
          <w:rFonts w:ascii="Times New Roman" w:eastAsia="Times New Roman" w:hAnsi="Times New Roman" w:cs="Times New Roman"/>
          <w:kern w:val="0"/>
          <w:sz w:val="22"/>
          <w:szCs w:val="22"/>
          <w:lang w:eastAsia="en-US" w:bidi="ar-SA"/>
        </w:rPr>
        <w:t xml:space="preserve">), stronger </w:t>
      </w:r>
      <w:proofErr w:type="spellStart"/>
      <w:r>
        <w:rPr>
          <w:rFonts w:ascii="Times New Roman" w:eastAsia="Times New Roman" w:hAnsi="Times New Roman" w:cs="Times New Roman"/>
          <w:kern w:val="0"/>
          <w:sz w:val="22"/>
          <w:szCs w:val="22"/>
          <w:lang w:eastAsia="en-US" w:bidi="ar-SA"/>
        </w:rPr>
        <w:t>imaginantion</w:t>
      </w:r>
      <w:proofErr w:type="spellEnd"/>
      <w:r>
        <w:rPr>
          <w:rFonts w:ascii="Times New Roman" w:eastAsia="Times New Roman" w:hAnsi="Times New Roman" w:cs="Times New Roman"/>
          <w:kern w:val="0"/>
          <w:sz w:val="22"/>
          <w:szCs w:val="22"/>
          <w:lang w:eastAsia="en-US" w:bidi="ar-SA"/>
        </w:rPr>
        <w:t xml:space="preserve">, and even </w:t>
      </w:r>
      <w:proofErr w:type="spellStart"/>
      <w:r>
        <w:rPr>
          <w:rFonts w:ascii="Times New Roman" w:eastAsia="Times New Roman" w:hAnsi="Times New Roman" w:cs="Times New Roman"/>
          <w:kern w:val="0"/>
          <w:sz w:val="22"/>
          <w:szCs w:val="22"/>
          <w:lang w:eastAsia="en-US" w:bidi="ar-SA"/>
        </w:rPr>
        <w:t>even</w:t>
      </w:r>
      <w:proofErr w:type="spellEnd"/>
      <w:r>
        <w:rPr>
          <w:rFonts w:ascii="Times New Roman" w:eastAsia="Times New Roman" w:hAnsi="Times New Roman" w:cs="Times New Roman"/>
          <w:kern w:val="0"/>
          <w:sz w:val="22"/>
          <w:szCs w:val="22"/>
          <w:lang w:eastAsia="en-US" w:bidi="ar-SA"/>
        </w:rPr>
        <w:t xml:space="preserve"> </w:t>
      </w:r>
      <w:r w:rsidRPr="00637F77">
        <w:rPr>
          <w:rFonts w:ascii="Times New Roman" w:eastAsia="Times New Roman" w:hAnsi="Times New Roman" w:cs="Times New Roman"/>
          <w:kern w:val="0"/>
          <w:sz w:val="22"/>
          <w:szCs w:val="22"/>
          <w:lang w:eastAsia="en-US" w:bidi="ar-SA"/>
        </w:rPr>
        <w:t>broad-minded</w:t>
      </w:r>
      <w:r>
        <w:rPr>
          <w:rFonts w:ascii="Times New Roman" w:eastAsia="Times New Roman" w:hAnsi="Times New Roman" w:cs="Times New Roman"/>
          <w:kern w:val="0"/>
          <w:sz w:val="22"/>
          <w:szCs w:val="22"/>
          <w:lang w:eastAsia="en-US" w:bidi="ar-SA"/>
        </w:rPr>
        <w:t xml:space="preserve"> </w:t>
      </w:r>
      <w:r w:rsidRPr="00637F77">
        <w:rPr>
          <w:rFonts w:ascii="Times New Roman" w:eastAsia="Times New Roman" w:hAnsi="Times New Roman" w:cs="Times New Roman"/>
          <w:kern w:val="0"/>
          <w:sz w:val="22"/>
          <w:szCs w:val="22"/>
          <w:lang w:eastAsia="en-US" w:bidi="ar-SA"/>
        </w:rPr>
        <w:t>tolerance of others’ viewpoints and values</w:t>
      </w:r>
      <w:r>
        <w:rPr>
          <w:rFonts w:ascii="Times New Roman" w:eastAsia="Times New Roman" w:hAnsi="Times New Roman" w:cs="Times New Roman"/>
          <w:kern w:val="0"/>
          <w:sz w:val="22"/>
          <w:szCs w:val="22"/>
          <w:lang w:eastAsia="en-US" w:bidi="ar-SA"/>
        </w:rPr>
        <w:t xml:space="preserve">) </w:t>
      </w:r>
      <w:r>
        <w:rPr>
          <w:rStyle w:val="FootnoteReference"/>
          <w:rFonts w:ascii="Times New Roman" w:eastAsia="Times New Roman" w:hAnsi="Times New Roman" w:cs="Times New Roman"/>
          <w:sz w:val="22"/>
          <w:szCs w:val="22"/>
          <w:lang w:eastAsia="en-US" w:bidi="ar-SA"/>
        </w:rPr>
        <w:footnoteReference w:id="30"/>
      </w:r>
      <w:r>
        <w:rPr>
          <w:rFonts w:ascii="Times New Roman" w:eastAsia="Times New Roman" w:hAnsi="Times New Roman" w:cs="Times New Roman"/>
          <w:kern w:val="0"/>
          <w:sz w:val="22"/>
          <w:szCs w:val="22"/>
          <w:lang w:eastAsia="en-US" w:bidi="ar-SA"/>
        </w:rPr>
        <w:t xml:space="preserve"> interesting changes stuck. “</w:t>
      </w:r>
      <w:proofErr w:type="gramStart"/>
      <w:r w:rsidRPr="00437D22">
        <w:rPr>
          <w:lang w:eastAsia="en-US" w:bidi="ar-SA"/>
        </w:rPr>
        <w:t>in</w:t>
      </w:r>
      <w:proofErr w:type="gramEnd"/>
      <w:r w:rsidRPr="00437D22">
        <w:rPr>
          <w:lang w:eastAsia="en-US" w:bidi="ar-SA"/>
        </w:rPr>
        <w:t xml:space="preserve"> participants who met criteria for having had a</w:t>
      </w:r>
      <w:r>
        <w:rPr>
          <w:lang w:eastAsia="en-US" w:bidi="ar-SA"/>
        </w:rPr>
        <w:t xml:space="preserve"> </w:t>
      </w:r>
      <w:r w:rsidRPr="00437D22">
        <w:rPr>
          <w:rFonts w:ascii="Times New Roman" w:eastAsia="Times New Roman" w:hAnsi="Times New Roman" w:cs="Times New Roman"/>
          <w:kern w:val="0"/>
          <w:sz w:val="22"/>
          <w:szCs w:val="22"/>
          <w:lang w:eastAsia="en-US" w:bidi="ar-SA"/>
        </w:rPr>
        <w:t>complete mystical experience during their psilocybin session,</w:t>
      </w:r>
      <w:r>
        <w:rPr>
          <w:rFonts w:ascii="Times New Roman" w:eastAsia="Times New Roman" w:hAnsi="Times New Roman" w:cs="Times New Roman"/>
          <w:kern w:val="0"/>
          <w:sz w:val="22"/>
          <w:szCs w:val="22"/>
          <w:lang w:eastAsia="en-US" w:bidi="ar-SA"/>
        </w:rPr>
        <w:t xml:space="preserve"> </w:t>
      </w:r>
      <w:r w:rsidRPr="00437D22">
        <w:rPr>
          <w:rFonts w:ascii="Times New Roman" w:eastAsia="Times New Roman" w:hAnsi="Times New Roman" w:cs="Times New Roman"/>
          <w:kern w:val="0"/>
          <w:sz w:val="22"/>
          <w:szCs w:val="22"/>
          <w:lang w:eastAsia="en-US" w:bidi="ar-SA"/>
        </w:rPr>
        <w:t>Openness remained significantly higher than baseline</w:t>
      </w:r>
      <w:r>
        <w:rPr>
          <w:rFonts w:ascii="Times New Roman" w:eastAsia="Times New Roman" w:hAnsi="Times New Roman" w:cs="Times New Roman"/>
          <w:kern w:val="0"/>
          <w:sz w:val="22"/>
          <w:szCs w:val="22"/>
          <w:lang w:eastAsia="en-US" w:bidi="ar-SA"/>
        </w:rPr>
        <w:t xml:space="preserve"> </w:t>
      </w:r>
      <w:r w:rsidRPr="00437D22">
        <w:rPr>
          <w:rFonts w:ascii="Times New Roman" w:eastAsia="Times New Roman" w:hAnsi="Times New Roman" w:cs="Times New Roman"/>
          <w:kern w:val="0"/>
          <w:sz w:val="22"/>
          <w:szCs w:val="22"/>
          <w:lang w:eastAsia="en-US" w:bidi="ar-SA"/>
        </w:rPr>
        <w:t>more than 1 year after the session. This is the first study to</w:t>
      </w:r>
      <w:r>
        <w:rPr>
          <w:rFonts w:ascii="Times New Roman" w:eastAsia="Times New Roman" w:hAnsi="Times New Roman" w:cs="Times New Roman"/>
          <w:kern w:val="0"/>
          <w:sz w:val="22"/>
          <w:szCs w:val="22"/>
          <w:lang w:eastAsia="en-US" w:bidi="ar-SA"/>
        </w:rPr>
        <w:t xml:space="preserve"> </w:t>
      </w:r>
      <w:r w:rsidRPr="00437D22">
        <w:rPr>
          <w:rFonts w:ascii="Times New Roman" w:eastAsia="Times New Roman" w:hAnsi="Times New Roman" w:cs="Times New Roman"/>
          <w:kern w:val="0"/>
          <w:sz w:val="22"/>
          <w:szCs w:val="22"/>
          <w:lang w:eastAsia="en-US" w:bidi="ar-SA"/>
        </w:rPr>
        <w:t>demonstrate changes in personality in healthy adults after</w:t>
      </w:r>
      <w:r>
        <w:rPr>
          <w:rFonts w:ascii="Times New Roman" w:eastAsia="Times New Roman" w:hAnsi="Times New Roman" w:cs="Times New Roman"/>
          <w:kern w:val="0"/>
          <w:sz w:val="22"/>
          <w:szCs w:val="22"/>
          <w:lang w:eastAsia="en-US" w:bidi="ar-SA"/>
        </w:rPr>
        <w:t xml:space="preserve"> </w:t>
      </w:r>
      <w:r w:rsidRPr="00437D22">
        <w:rPr>
          <w:rFonts w:ascii="Times New Roman" w:eastAsia="Times New Roman" w:hAnsi="Times New Roman" w:cs="Times New Roman"/>
          <w:kern w:val="0"/>
          <w:sz w:val="22"/>
          <w:szCs w:val="22"/>
          <w:lang w:eastAsia="en-US" w:bidi="ar-SA"/>
        </w:rPr>
        <w:t>an experimentally manipulated discrete event</w:t>
      </w:r>
      <w:r>
        <w:rPr>
          <w:rFonts w:ascii="Times New Roman" w:eastAsia="Times New Roman" w:hAnsi="Times New Roman" w:cs="Times New Roman"/>
          <w:kern w:val="0"/>
          <w:sz w:val="22"/>
          <w:szCs w:val="22"/>
          <w:lang w:eastAsia="en-US" w:bidi="ar-SA"/>
        </w:rPr>
        <w:t xml:space="preserve">.” </w:t>
      </w:r>
      <w:r>
        <w:rPr>
          <w:rStyle w:val="FootnoteReference"/>
          <w:rFonts w:ascii="Times New Roman" w:eastAsia="Times New Roman" w:hAnsi="Times New Roman" w:cs="Times New Roman"/>
          <w:sz w:val="22"/>
          <w:szCs w:val="22"/>
          <w:lang w:eastAsia="en-US" w:bidi="ar-SA"/>
        </w:rPr>
        <w:footnoteReference w:id="31"/>
      </w:r>
    </w:p>
    <w:p w:rsidR="00203C1D" w:rsidRDefault="00203C1D" w:rsidP="00203C1D">
      <w:pPr>
        <w:pStyle w:val="BodyText"/>
      </w:pPr>
      <w:r w:rsidRPr="00953542">
        <w:rPr>
          <w:b/>
        </w:rPr>
        <w:t>Psilocybin</w:t>
      </w:r>
      <w:r>
        <w:t xml:space="preserve"> For example one studies finds moderate doses of psilocybin, presumably leading to </w:t>
      </w:r>
      <w:proofErr w:type="spellStart"/>
      <w:r>
        <w:t>mysical</w:t>
      </w:r>
      <w:proofErr w:type="spellEnd"/>
      <w:r>
        <w:t xml:space="preserve"> connection, has significant salutatory impact on alcohol dependence, with no side effects!</w:t>
      </w:r>
      <w:r>
        <w:rPr>
          <w:rStyle w:val="FootnoteReference"/>
        </w:rPr>
        <w:footnoteReference w:id="32"/>
      </w:r>
      <w:r>
        <w:t xml:space="preserve"> Similar study finds mystical experience facilitated by psilocybin therapy </w:t>
      </w:r>
      <w:proofErr w:type="spellStart"/>
      <w:r>
        <w:t>effectgive</w:t>
      </w:r>
      <w:proofErr w:type="spellEnd"/>
      <w:r>
        <w:t xml:space="preserve"> in </w:t>
      </w:r>
      <w:proofErr w:type="spellStart"/>
      <w:r>
        <w:t>treatement</w:t>
      </w:r>
      <w:proofErr w:type="spellEnd"/>
      <w:r>
        <w:t xml:space="preserve"> of tobacco addiction,</w:t>
      </w:r>
      <w:r w:rsidRPr="00296CB2">
        <w:rPr>
          <w:rStyle w:val="FootnoteReference"/>
        </w:rPr>
        <w:t xml:space="preserve"> </w:t>
      </w:r>
      <w:r>
        <w:rPr>
          <w:rStyle w:val="FootnoteReference"/>
        </w:rPr>
        <w:footnoteReference w:id="33"/>
      </w:r>
      <w:r>
        <w:t xml:space="preserve"> </w:t>
      </w:r>
      <w:r>
        <w:rPr>
          <w:rStyle w:val="FootnoteReference"/>
        </w:rPr>
        <w:lastRenderedPageBreak/>
        <w:footnoteReference w:id="34"/>
      </w:r>
      <w:r>
        <w:t xml:space="preserve"> recalcitrant OCD, </w:t>
      </w:r>
      <w:r>
        <w:rPr>
          <w:rStyle w:val="FootnoteReference"/>
        </w:rPr>
        <w:footnoteReference w:id="35"/>
      </w:r>
      <w:r>
        <w:t xml:space="preserve"> </w:t>
      </w:r>
      <w:r>
        <w:rPr>
          <w:rStyle w:val="FootnoteReference"/>
        </w:rPr>
        <w:footnoteReference w:id="36"/>
      </w:r>
      <w:r>
        <w:t xml:space="preserve"> depression</w:t>
      </w:r>
      <w:r>
        <w:rPr>
          <w:rStyle w:val="FootnoteReference"/>
        </w:rPr>
        <w:footnoteReference w:id="37"/>
      </w:r>
      <w:r>
        <w:t xml:space="preserve">. LSD similar. </w:t>
      </w:r>
    </w:p>
    <w:p w:rsidR="00203C1D" w:rsidRDefault="00203C1D" w:rsidP="00203C1D">
      <w:pPr>
        <w:pStyle w:val="BodyText"/>
      </w:pPr>
      <w:r>
        <w:t xml:space="preserve">LSD useful to treat more serious neurosis including OCD, psychopath, those with chronic stress psychosis and other forms of mental illness, including those caused by childhood sexual assault! </w:t>
      </w:r>
      <w:proofErr w:type="gramStart"/>
      <w:r>
        <w:t>helping</w:t>
      </w:r>
      <w:proofErr w:type="gramEnd"/>
      <w:r>
        <w:t xml:space="preserve"> patients relieve and release early memories sometimes through </w:t>
      </w:r>
      <w:proofErr w:type="spellStart"/>
      <w:r>
        <w:t>abreaxis</w:t>
      </w:r>
      <w:proofErr w:type="spellEnd"/>
      <w:r>
        <w:t xml:space="preserve"> </w:t>
      </w:r>
      <w:r>
        <w:rPr>
          <w:rStyle w:val="FootnoteReference"/>
        </w:rPr>
        <w:footnoteReference w:id="38"/>
      </w:r>
    </w:p>
    <w:p w:rsidR="00203C1D" w:rsidRDefault="00203C1D" w:rsidP="00203C1D">
      <w:pPr>
        <w:pStyle w:val="BodyText"/>
      </w:pPr>
      <w:r>
        <w:t>LSD, DMT, and other “classic” psychedelics associated with “significantly reduced odds of past month psychological distress…past year suicidal thinking, past year suicidal planning, and past year suicide attempt.”</w:t>
      </w:r>
      <w:r>
        <w:rPr>
          <w:rStyle w:val="FootnoteReference"/>
        </w:rPr>
        <w:footnoteReference w:id="39"/>
      </w:r>
    </w:p>
    <w:p w:rsidR="00203C1D" w:rsidRDefault="00203C1D" w:rsidP="00203C1D">
      <w:pPr>
        <w:pStyle w:val="BodyText"/>
      </w:pPr>
      <w:r w:rsidRPr="00953542">
        <w:rPr>
          <w:b/>
        </w:rPr>
        <w:t>LSD</w:t>
      </w:r>
      <w:r>
        <w:t xml:space="preserve"> Early researchers with LSD and </w:t>
      </w:r>
      <w:proofErr w:type="spellStart"/>
      <w:r>
        <w:t>alchoholism</w:t>
      </w:r>
      <w:proofErr w:type="spellEnd"/>
      <w:r>
        <w:t xml:space="preserve"> in 50s and 60s found high success rate. </w:t>
      </w:r>
      <w:proofErr w:type="gramStart"/>
      <w:r>
        <w:t>up</w:t>
      </w:r>
      <w:proofErr w:type="gramEnd"/>
      <w:r>
        <w:t xml:space="preserve"> to 50% success rate. Pioneer </w:t>
      </w:r>
      <w:proofErr w:type="gramStart"/>
      <w:r>
        <w:t>So</w:t>
      </w:r>
      <w:proofErr w:type="gramEnd"/>
      <w:r>
        <w:t xml:space="preserve"> successful that LSD therapy for </w:t>
      </w:r>
      <w:proofErr w:type="spellStart"/>
      <w:r>
        <w:t>alchoholism</w:t>
      </w:r>
      <w:proofErr w:type="spellEnd"/>
      <w:r>
        <w:t xml:space="preserve"> actually </w:t>
      </w:r>
      <w:proofErr w:type="spellStart"/>
      <w:r>
        <w:t>endorced</w:t>
      </w:r>
      <w:proofErr w:type="spellEnd"/>
      <w:r>
        <w:t xml:space="preserve"> by </w:t>
      </w:r>
      <w:proofErr w:type="spellStart"/>
      <w:r>
        <w:t>Alchoholics</w:t>
      </w:r>
      <w:proofErr w:type="spellEnd"/>
      <w:r>
        <w:t xml:space="preserve"> Anonymous</w:t>
      </w:r>
      <w:r>
        <w:rPr>
          <w:rStyle w:val="FootnoteReference"/>
        </w:rPr>
        <w:footnoteReference w:id="40"/>
      </w:r>
      <w:r>
        <w:t xml:space="preserve"> even Bill Wilson partaking in LSD session</w:t>
      </w:r>
      <w:r>
        <w:rPr>
          <w:rStyle w:val="FootnoteReference"/>
        </w:rPr>
        <w:footnoteReference w:id="41"/>
      </w:r>
      <w:r>
        <w:t xml:space="preserve">, though notably many relapsed </w:t>
      </w:r>
      <w:proofErr w:type="spellStart"/>
      <w:r>
        <w:t>do</w:t>
      </w:r>
      <w:proofErr w:type="spellEnd"/>
      <w:r>
        <w:t xml:space="preserve"> to lack of follow-up counselling. </w:t>
      </w:r>
      <w:r>
        <w:rPr>
          <w:rStyle w:val="FootnoteReference"/>
        </w:rPr>
        <w:footnoteReference w:id="42"/>
      </w:r>
      <w:r>
        <w:t xml:space="preserve"> </w:t>
      </w:r>
      <w:proofErr w:type="gramStart"/>
      <w:r>
        <w:t>excellent</w:t>
      </w:r>
      <w:proofErr w:type="gramEnd"/>
      <w:r>
        <w:t xml:space="preserve"> overview of early research, theory, issues, and problems </w:t>
      </w:r>
      <w:proofErr w:type="spellStart"/>
      <w:r>
        <w:t>prvoded</w:t>
      </w:r>
      <w:proofErr w:type="spellEnd"/>
      <w:r>
        <w:t xml:space="preserve"> by </w:t>
      </w:r>
      <w:proofErr w:type="spellStart"/>
      <w:r>
        <w:t>Mangini</w:t>
      </w:r>
      <w:proofErr w:type="spellEnd"/>
      <w:r>
        <w:rPr>
          <w:rStyle w:val="FootnoteReference"/>
        </w:rPr>
        <w:footnoteReference w:id="43"/>
      </w:r>
      <w:r>
        <w:t xml:space="preserve"> </w:t>
      </w:r>
    </w:p>
    <w:p w:rsidR="00203C1D" w:rsidRDefault="00203C1D" w:rsidP="00203C1D">
      <w:pPr>
        <w:pStyle w:val="BodyText"/>
      </w:pPr>
      <w:r>
        <w:t xml:space="preserve">LSD </w:t>
      </w:r>
      <w:proofErr w:type="spellStart"/>
      <w:r>
        <w:t>Decrese</w:t>
      </w:r>
      <w:proofErr w:type="spellEnd"/>
      <w:r>
        <w:t xml:space="preserve"> in psychological defensiveness. “Before my LSD </w:t>
      </w:r>
      <w:r>
        <w:lastRenderedPageBreak/>
        <w:t>session I was afraid of people and secretly felt very inferior. I could be hurt easily and usually reacted…with anger….Now I can hurt no one. I learned in my LSD session that we are all One, that no one is of either more or less basic worth than me, and that to hurt someone else is to hurt oneself, ultimately. I have not lost my temper once, nor been afraid since my session three weeks ago.”</w:t>
      </w:r>
      <w:r w:rsidRPr="00852A7C">
        <w:rPr>
          <w:rStyle w:val="FootnoteReference"/>
        </w:rPr>
        <w:t xml:space="preserve"> </w:t>
      </w:r>
      <w:r>
        <w:rPr>
          <w:rStyle w:val="FootnoteReference"/>
        </w:rPr>
        <w:footnoteReference w:id="44"/>
      </w:r>
      <w:r>
        <w:t xml:space="preserve"> </w:t>
      </w:r>
    </w:p>
    <w:p w:rsidR="00203C1D" w:rsidRDefault="00203C1D" w:rsidP="00203C1D">
      <w:pPr>
        <w:pStyle w:val="BodyText"/>
      </w:pPr>
      <w:r w:rsidRPr="00BC1B9C">
        <w:rPr>
          <w:b/>
        </w:rPr>
        <w:t>LSD</w:t>
      </w:r>
      <w:r>
        <w:t xml:space="preserve"> also useful for treating number of different neurotic disorders, authors note that psychedelic therapy has “superior therapeutic impact…over conventional treatment procedures” on certain neurotic disorders, including “depression, obsessive-compulsive syndrome, social introversion, manifest anxiety, and</w:t>
      </w:r>
      <w:proofErr w:type="gramStart"/>
      <w:r>
        <w:t>..</w:t>
      </w:r>
      <w:proofErr w:type="gramEnd"/>
      <w:r>
        <w:t xml:space="preserve"> ego-strength” </w:t>
      </w:r>
      <w:r>
        <w:rPr>
          <w:rStyle w:val="FootnoteReference"/>
        </w:rPr>
        <w:footnoteReference w:id="45"/>
      </w:r>
      <w:r>
        <w:t xml:space="preserve"> </w:t>
      </w:r>
    </w:p>
    <w:p w:rsidR="00203C1D" w:rsidRDefault="00203C1D" w:rsidP="00203C1D">
      <w:pPr>
        <w:pStyle w:val="BodyText"/>
        <w:rPr>
          <w:rFonts w:ascii="Times New Roman" w:eastAsia="Times New Roman" w:hAnsi="Times New Roman" w:cs="Times New Roman"/>
          <w:kern w:val="0"/>
          <w:sz w:val="22"/>
          <w:szCs w:val="22"/>
          <w:lang w:eastAsia="en-US" w:bidi="ar-SA"/>
        </w:rPr>
      </w:pPr>
      <w:r>
        <w:t>LSD treatment of children one author writing in sixties reviews several pioneering studies that returned remarkable results when LSD given to children. “</w:t>
      </w:r>
      <w:r>
        <w:rPr>
          <w:rFonts w:ascii="Times New Roman" w:eastAsia="Times New Roman" w:hAnsi="Times New Roman" w:cs="Times New Roman"/>
          <w:kern w:val="0"/>
          <w:sz w:val="22"/>
          <w:szCs w:val="22"/>
          <w:lang w:eastAsia="en-US" w:bidi="ar-SA"/>
        </w:rPr>
        <w:t xml:space="preserve">To most pediatricians d-lysergic acid diethylamide (LSD) probably represents a drug that has through newspaper and magazine articles become the drug most dangerous to the youth of the nation. A review of the medical use of LSD in children throws an entirely different light on the subject. </w:t>
      </w:r>
      <w:r>
        <w:rPr>
          <w:rFonts w:ascii="Arial" w:eastAsia="Times New Roman" w:hAnsi="Arial" w:cs="Arial"/>
          <w:kern w:val="0"/>
          <w:sz w:val="22"/>
          <w:szCs w:val="22"/>
          <w:lang w:eastAsia="en-US" w:bidi="ar-SA"/>
        </w:rPr>
        <w:t xml:space="preserve">It </w:t>
      </w:r>
      <w:r>
        <w:rPr>
          <w:rFonts w:ascii="Times New Roman" w:eastAsia="Times New Roman" w:hAnsi="Times New Roman" w:cs="Times New Roman"/>
          <w:kern w:val="0"/>
          <w:sz w:val="22"/>
          <w:szCs w:val="22"/>
          <w:lang w:eastAsia="en-US" w:bidi="ar-SA"/>
        </w:rPr>
        <w:t xml:space="preserve">will appear from the following brief review that LSD offers new hope in the psychotherapy of children, especially to autistic and schizophrenic children “ </w:t>
      </w:r>
      <w:r>
        <w:rPr>
          <w:rStyle w:val="FootnoteReference"/>
          <w:rFonts w:ascii="Times New Roman" w:eastAsia="Times New Roman" w:hAnsi="Times New Roman" w:cs="Times New Roman"/>
          <w:sz w:val="22"/>
          <w:szCs w:val="22"/>
          <w:lang w:eastAsia="en-US" w:bidi="ar-SA"/>
        </w:rPr>
        <w:footnoteReference w:id="46"/>
      </w:r>
    </w:p>
    <w:p w:rsidR="00203C1D" w:rsidRDefault="00203C1D" w:rsidP="00203C1D">
      <w:pPr>
        <w:pStyle w:val="BodyText"/>
        <w:rPr>
          <w:rFonts w:ascii="Times New Roman" w:eastAsia="Times New Roman" w:hAnsi="Times New Roman" w:cs="Times New Roman"/>
          <w:kern w:val="0"/>
          <w:sz w:val="22"/>
          <w:szCs w:val="22"/>
          <w:lang w:eastAsia="en-US" w:bidi="ar-SA"/>
        </w:rPr>
      </w:pPr>
      <w:r>
        <w:rPr>
          <w:rFonts w:ascii="Times New Roman" w:eastAsia="Times New Roman" w:hAnsi="Times New Roman" w:cs="Times New Roman"/>
          <w:kern w:val="0"/>
          <w:sz w:val="22"/>
          <w:szCs w:val="22"/>
          <w:lang w:eastAsia="en-US" w:bidi="ar-SA"/>
        </w:rPr>
        <w:t xml:space="preserve">Finally, suggestive early study suggest LSD may be an effective treatment for </w:t>
      </w:r>
      <w:proofErr w:type="spellStart"/>
      <w:r>
        <w:rPr>
          <w:rFonts w:ascii="Times New Roman" w:eastAsia="Times New Roman" w:hAnsi="Times New Roman" w:cs="Times New Roman"/>
          <w:kern w:val="0"/>
          <w:sz w:val="22"/>
          <w:szCs w:val="22"/>
          <w:lang w:eastAsia="en-US" w:bidi="ar-SA"/>
        </w:rPr>
        <w:t>peadophilia</w:t>
      </w:r>
      <w:proofErr w:type="spellEnd"/>
      <w:r>
        <w:rPr>
          <w:rFonts w:ascii="Times New Roman" w:eastAsia="Times New Roman" w:hAnsi="Times New Roman" w:cs="Times New Roman"/>
          <w:kern w:val="0"/>
          <w:sz w:val="22"/>
          <w:szCs w:val="22"/>
          <w:lang w:eastAsia="en-US" w:bidi="ar-SA"/>
        </w:rPr>
        <w:t xml:space="preserve"> </w:t>
      </w:r>
      <w:r>
        <w:rPr>
          <w:rStyle w:val="FootnoteReference"/>
          <w:rFonts w:ascii="Times New Roman" w:eastAsia="Times New Roman" w:hAnsi="Times New Roman" w:cs="Times New Roman"/>
          <w:sz w:val="22"/>
          <w:szCs w:val="22"/>
          <w:lang w:eastAsia="en-US" w:bidi="ar-SA"/>
        </w:rPr>
        <w:footnoteReference w:id="47"/>
      </w:r>
    </w:p>
    <w:p w:rsidR="00203C1D" w:rsidRDefault="00203C1D" w:rsidP="00203C1D">
      <w:pPr>
        <w:pStyle w:val="BodyText"/>
      </w:pPr>
      <w:r>
        <w:t>On the fringes, anecdotal used to treat personality disorder,</w:t>
      </w:r>
      <w:r>
        <w:rPr>
          <w:rStyle w:val="FootnoteReference"/>
        </w:rPr>
        <w:footnoteReference w:id="48"/>
      </w:r>
      <w:r>
        <w:t xml:space="preserve"> </w:t>
      </w:r>
      <w:proofErr w:type="gramStart"/>
      <w:r>
        <w:lastRenderedPageBreak/>
        <w:t xml:space="preserve">schizophrenia </w:t>
      </w:r>
      <w:proofErr w:type="gramEnd"/>
      <w:r>
        <w:rPr>
          <w:rStyle w:val="FootnoteReference"/>
        </w:rPr>
        <w:footnoteReference w:id="49"/>
      </w:r>
      <w:r>
        <w:t>, PTSD</w:t>
      </w:r>
      <w:r>
        <w:rPr>
          <w:rStyle w:val="FootnoteReference"/>
        </w:rPr>
        <w:footnoteReference w:id="50"/>
      </w:r>
    </w:p>
    <w:p w:rsidR="00203C1D" w:rsidRDefault="00203C1D" w:rsidP="00203C1D">
      <w:pPr>
        <w:pStyle w:val="Heading4"/>
      </w:pPr>
      <w:r>
        <w:t>Physical Health</w:t>
      </w:r>
    </w:p>
    <w:p w:rsidR="00203C1D" w:rsidRDefault="00203C1D" w:rsidP="00203C1D">
      <w:pPr>
        <w:pStyle w:val="BodyText"/>
      </w:pPr>
      <w:r>
        <w:t xml:space="preserve">Roberts argues for the need to investigate a possible connection between entheogen generated mystical experiences and the enhancement of the immune system. </w:t>
      </w:r>
      <w:r>
        <w:rPr>
          <w:rStyle w:val="FootnoteReference"/>
        </w:rPr>
        <w:footnoteReference w:id="51"/>
      </w:r>
      <w:r>
        <w:t xml:space="preserve"> </w:t>
      </w:r>
      <w:proofErr w:type="gramStart"/>
      <w:r>
        <w:t>calls</w:t>
      </w:r>
      <w:proofErr w:type="gramEnd"/>
      <w:r>
        <w:t xml:space="preserve"> it the “</w:t>
      </w:r>
      <w:proofErr w:type="spellStart"/>
      <w:r>
        <w:t>emxis</w:t>
      </w:r>
      <w:proofErr w:type="spellEnd"/>
      <w:r>
        <w:t xml:space="preserve"> hypothesis” (Entheogen-induced Mystical </w:t>
      </w:r>
      <w:proofErr w:type="spellStart"/>
      <w:r>
        <w:t>eXperiences</w:t>
      </w:r>
      <w:proofErr w:type="spellEnd"/>
      <w:r>
        <w:t xml:space="preserve"> Influence the Immune System). </w:t>
      </w:r>
      <w:r w:rsidRPr="004376EB">
        <w:rPr>
          <w:b/>
        </w:rPr>
        <w:t>Suggests</w:t>
      </w:r>
      <w:r>
        <w:t xml:space="preserve"> strengthens immune, may even lead to spontaneous </w:t>
      </w:r>
      <w:proofErr w:type="spellStart"/>
      <w:r>
        <w:t>remssion</w:t>
      </w:r>
      <w:proofErr w:type="spellEnd"/>
      <w:r>
        <w:t xml:space="preserve">. </w:t>
      </w:r>
      <w:r>
        <w:rPr>
          <w:rStyle w:val="FootnoteReference"/>
        </w:rPr>
        <w:footnoteReference w:id="52"/>
      </w:r>
    </w:p>
    <w:p w:rsidR="00203C1D" w:rsidRDefault="00203C1D" w:rsidP="00203C1D">
      <w:pPr>
        <w:widowControl/>
        <w:suppressAutoHyphens w:val="0"/>
        <w:autoSpaceDE w:val="0"/>
        <w:autoSpaceDN w:val="0"/>
        <w:adjustRightInd w:val="0"/>
        <w:spacing w:line="240" w:lineRule="auto"/>
        <w:textAlignment w:val="auto"/>
      </w:pPr>
      <w:r>
        <w:t>“</w:t>
      </w:r>
      <w:proofErr w:type="gramStart"/>
      <w:r>
        <w:rPr>
          <w:rFonts w:ascii="Times New Roman" w:eastAsia="Times New Roman" w:hAnsi="Times New Roman" w:cs="Times New Roman"/>
          <w:kern w:val="0"/>
          <w:sz w:val="19"/>
          <w:szCs w:val="19"/>
          <w:lang w:eastAsia="en-US" w:bidi="ar-SA"/>
        </w:rPr>
        <w:t>the</w:t>
      </w:r>
      <w:proofErr w:type="gramEnd"/>
      <w:r>
        <w:rPr>
          <w:rFonts w:ascii="Times New Roman" w:eastAsia="Times New Roman" w:hAnsi="Times New Roman" w:cs="Times New Roman"/>
          <w:kern w:val="0"/>
          <w:sz w:val="19"/>
          <w:szCs w:val="19"/>
          <w:lang w:eastAsia="en-US" w:bidi="ar-SA"/>
        </w:rPr>
        <w:t xml:space="preserve"> </w:t>
      </w:r>
      <w:proofErr w:type="spellStart"/>
      <w:r>
        <w:rPr>
          <w:rFonts w:ascii="Times New Roman" w:eastAsia="Times New Roman" w:hAnsi="Times New Roman" w:cs="Times New Roman"/>
          <w:kern w:val="0"/>
          <w:sz w:val="19"/>
          <w:szCs w:val="19"/>
          <w:lang w:eastAsia="en-US" w:bidi="ar-SA"/>
        </w:rPr>
        <w:t>Emxis</w:t>
      </w:r>
      <w:proofErr w:type="spellEnd"/>
      <w:r>
        <w:rPr>
          <w:rFonts w:ascii="Times New Roman" w:eastAsia="Times New Roman" w:hAnsi="Times New Roman" w:cs="Times New Roman"/>
          <w:kern w:val="0"/>
          <w:sz w:val="19"/>
          <w:szCs w:val="19"/>
          <w:lang w:eastAsia="en-US" w:bidi="ar-SA"/>
        </w:rPr>
        <w:t xml:space="preserve"> hypothesis is based on the following observations: the immune system is boosted by a number of emotionally positive events in people's daily lives; these events are weaker forms of similar experiences that occur during mystical states; and under the right psychological state and physical location – known in the literature as "set and setting" – entheogens induce mystical states.</w:t>
      </w:r>
      <w:r>
        <w:t>”</w:t>
      </w:r>
    </w:p>
    <w:p w:rsidR="00203C1D" w:rsidRDefault="00203C1D" w:rsidP="00203C1D">
      <w:pPr>
        <w:pStyle w:val="BodyText"/>
      </w:pPr>
      <w:r>
        <w:t xml:space="preserve">Works through system (as measured with salivary IgA) through stress </w:t>
      </w:r>
      <w:proofErr w:type="spellStart"/>
      <w:r>
        <w:t>reducation</w:t>
      </w:r>
      <w:proofErr w:type="spellEnd"/>
      <w:r>
        <w:t xml:space="preserve"> and positive emotions feelings. Note below, a lot of positive changes can occur. Also note immune system supported by “social support”. Suggests that “for people who have had mystical experiences, the feelings of unity, belonging in the universe, and ‘coming to one’s ultimate home’ provide feelings of extreme support, even cosmic support. For people who have experienced these states, cosmic belonging may substitute – more than substitute – for ordinary, interpersonal social support.”</w:t>
      </w:r>
      <w:r w:rsidRPr="005D0BED">
        <w:rPr>
          <w:rStyle w:val="FootnoteReference"/>
        </w:rPr>
        <w:t xml:space="preserve"> </w:t>
      </w:r>
      <w:r>
        <w:rPr>
          <w:rStyle w:val="FootnoteReference"/>
        </w:rPr>
        <w:footnoteReference w:id="53"/>
      </w:r>
      <w:r>
        <w:t xml:space="preserve"> His </w:t>
      </w:r>
      <w:proofErr w:type="spellStart"/>
      <w:r>
        <w:t>suggestins</w:t>
      </w:r>
      <w:proofErr w:type="spellEnd"/>
      <w:r>
        <w:t xml:space="preserve"> tentative, but given wealth of research on impact emotions have in immune function,</w:t>
      </w:r>
      <w:r>
        <w:rPr>
          <w:rStyle w:val="FootnoteReference"/>
        </w:rPr>
        <w:footnoteReference w:id="54"/>
      </w:r>
      <w:r>
        <w:t xml:space="preserve"> seems like reasonable </w:t>
      </w:r>
      <w:proofErr w:type="spellStart"/>
      <w:r>
        <w:t>asertation</w:t>
      </w:r>
      <w:proofErr w:type="spellEnd"/>
      <w:r>
        <w:t xml:space="preserve">. </w:t>
      </w:r>
    </w:p>
    <w:p w:rsidR="00203C1D" w:rsidRDefault="00203C1D" w:rsidP="00203C1D">
      <w:pPr>
        <w:pStyle w:val="BodyText"/>
      </w:pPr>
      <w:r>
        <w:t xml:space="preserve">One physician writes of personal </w:t>
      </w:r>
      <w:proofErr w:type="spellStart"/>
      <w:r>
        <w:t>expeiences</w:t>
      </w:r>
      <w:proofErr w:type="spellEnd"/>
      <w:r>
        <w:t xml:space="preserve"> with </w:t>
      </w:r>
      <w:proofErr w:type="spellStart"/>
      <w:r>
        <w:t>Ayahuasca</w:t>
      </w:r>
      <w:proofErr w:type="spellEnd"/>
      <w:r>
        <w:t xml:space="preserve"> as </w:t>
      </w:r>
      <w:r>
        <w:lastRenderedPageBreak/>
        <w:t>potential tool in fight against cancer</w:t>
      </w:r>
      <w:r>
        <w:rPr>
          <w:rStyle w:val="FootnoteReference"/>
        </w:rPr>
        <w:footnoteReference w:id="55"/>
      </w:r>
    </w:p>
    <w:p w:rsidR="00203C1D" w:rsidRDefault="00203C1D" w:rsidP="00203C1D">
      <w:pPr>
        <w:pStyle w:val="BodyText"/>
      </w:pPr>
      <w:r>
        <w:t xml:space="preserve">One anecdotal self-healing report by Steven </w:t>
      </w:r>
      <w:proofErr w:type="spellStart"/>
      <w:r>
        <w:t>Rooke</w:t>
      </w:r>
      <w:proofErr w:type="spellEnd"/>
      <w:r>
        <w:t xml:space="preserve"> says cured 30 year bout of rheumatoid arthritis after three MDMA sessions</w:t>
      </w:r>
      <w:r>
        <w:rPr>
          <w:rStyle w:val="FootnoteReference"/>
        </w:rPr>
        <w:footnoteReference w:id="56"/>
      </w:r>
      <w:r>
        <w:t xml:space="preserve"> </w:t>
      </w:r>
    </w:p>
    <w:p w:rsidR="00203C1D" w:rsidRDefault="00203C1D" w:rsidP="00203C1D">
      <w:pPr>
        <w:pStyle w:val="Heading3"/>
      </w:pPr>
      <w:r>
        <w:t>Intelligence, Awareness, and Insight.</w:t>
      </w:r>
    </w:p>
    <w:p w:rsidR="00203C1D" w:rsidRDefault="00203C1D" w:rsidP="00203C1D">
      <w:r>
        <w:t>Generally conceived of as consciousness altering properties of mystical experiences. More radical to think of expansion of awareness, insight, intelligence</w:t>
      </w:r>
    </w:p>
    <w:p w:rsidR="00203C1D" w:rsidRDefault="00203C1D" w:rsidP="00203C1D">
      <w:pPr>
        <w:widowControl/>
        <w:suppressAutoHyphens w:val="0"/>
        <w:spacing w:line="240" w:lineRule="auto"/>
        <w:textAlignment w:val="auto"/>
      </w:pPr>
    </w:p>
    <w:p w:rsidR="00203C1D" w:rsidRDefault="00203C1D" w:rsidP="00203C1D">
      <w:pPr>
        <w:widowControl/>
        <w:suppressAutoHyphens w:val="0"/>
        <w:spacing w:line="240" w:lineRule="auto"/>
        <w:textAlignment w:val="auto"/>
      </w:pPr>
      <w:r>
        <w:t xml:space="preserve">In series of medical interviews, </w:t>
      </w:r>
      <w:proofErr w:type="spellStart"/>
      <w:r>
        <w:t>CHapkis</w:t>
      </w:r>
      <w:proofErr w:type="spellEnd"/>
      <w:r>
        <w:t xml:space="preserve"> noted </w:t>
      </w:r>
      <w:proofErr w:type="gramStart"/>
      <w:r>
        <w:t>Increased</w:t>
      </w:r>
      <w:proofErr w:type="gramEnd"/>
      <w:r>
        <w:t xml:space="preserve"> introspection use of cannabis mild connection “</w:t>
      </w:r>
      <w:r w:rsidRPr="00733BC1">
        <w:rPr>
          <w:rFonts w:ascii="Times New Roman" w:eastAsia="Times New Roman" w:hAnsi="Times New Roman" w:cs="Times New Roman"/>
          <w:kern w:val="0"/>
          <w:sz w:val="23"/>
          <w:szCs w:val="23"/>
          <w:lang w:eastAsia="en-US" w:bidi="ar-SA"/>
        </w:rPr>
        <w:t>It was probably helpful in letting me just dwell longer in my mind on that particular topic</w:t>
      </w:r>
      <w:r>
        <w:rPr>
          <w:rFonts w:ascii="Times New Roman" w:eastAsia="Times New Roman" w:hAnsi="Times New Roman" w:cs="Times New Roman"/>
          <w:kern w:val="0"/>
          <w:sz w:val="23"/>
          <w:szCs w:val="23"/>
          <w:lang w:eastAsia="en-US" w:bidi="ar-SA"/>
        </w:rPr>
        <w:t xml:space="preserve"> </w:t>
      </w:r>
      <w:r w:rsidRPr="00733BC1">
        <w:rPr>
          <w:rFonts w:ascii="Times New Roman" w:eastAsia="Times New Roman" w:hAnsi="Times New Roman" w:cs="Times New Roman"/>
          <w:kern w:val="0"/>
          <w:sz w:val="23"/>
          <w:szCs w:val="23"/>
          <w:lang w:eastAsia="en-US" w:bidi="ar-SA"/>
        </w:rPr>
        <w:t>and try to get to the bottom of things that had been brought up in one conversation or</w:t>
      </w:r>
      <w:r>
        <w:rPr>
          <w:rFonts w:ascii="Times New Roman" w:eastAsia="Times New Roman" w:hAnsi="Times New Roman" w:cs="Times New Roman"/>
          <w:kern w:val="0"/>
          <w:sz w:val="23"/>
          <w:szCs w:val="23"/>
          <w:lang w:eastAsia="en-US" w:bidi="ar-SA"/>
        </w:rPr>
        <w:t xml:space="preserve"> </w:t>
      </w:r>
      <w:r w:rsidRPr="00733BC1">
        <w:rPr>
          <w:rFonts w:ascii="Times New Roman" w:eastAsia="Times New Roman" w:hAnsi="Times New Roman" w:cs="Times New Roman"/>
          <w:kern w:val="0"/>
          <w:sz w:val="23"/>
          <w:szCs w:val="23"/>
          <w:lang w:eastAsia="en-US" w:bidi="ar-SA"/>
        </w:rPr>
        <w:t>another. I think I was able to look at my life a little differently as a result</w:t>
      </w:r>
      <w:r>
        <w:t>”</w:t>
      </w:r>
      <w:r>
        <w:rPr>
          <w:rStyle w:val="FootnoteReference"/>
        </w:rPr>
        <w:footnoteReference w:id="57"/>
      </w:r>
    </w:p>
    <w:p w:rsidR="00203C1D" w:rsidRDefault="00203C1D" w:rsidP="00203C1D">
      <w:pPr>
        <w:widowControl/>
        <w:suppressAutoHyphens w:val="0"/>
        <w:spacing w:line="240" w:lineRule="auto"/>
        <w:textAlignment w:val="auto"/>
      </w:pPr>
    </w:p>
    <w:p w:rsidR="00203C1D" w:rsidRDefault="00203C1D" w:rsidP="00203C1D">
      <w:pPr>
        <w:widowControl/>
        <w:suppressAutoHyphens w:val="0"/>
        <w:spacing w:line="240" w:lineRule="auto"/>
        <w:textAlignment w:val="auto"/>
      </w:pPr>
      <w:r>
        <w:t xml:space="preserve">Interview of 22 individuals who used LSD 19 </w:t>
      </w:r>
      <w:proofErr w:type="spellStart"/>
      <w:r>
        <w:t>reponsded</w:t>
      </w:r>
      <w:proofErr w:type="spellEnd"/>
      <w:r>
        <w:t xml:space="preserve"> “</w:t>
      </w:r>
      <w:r w:rsidRPr="00FB4958">
        <w:t xml:space="preserve">Out of the 22 interviewed, 19 </w:t>
      </w:r>
      <w:proofErr w:type="spellStart"/>
      <w:r w:rsidRPr="00FB4958">
        <w:t>respondedthat</w:t>
      </w:r>
      <w:proofErr w:type="spellEnd"/>
      <w:r w:rsidRPr="00FB4958">
        <w:t xml:space="preserve"> the experience allowed them to broaden and deepen</w:t>
      </w:r>
      <w:r>
        <w:t xml:space="preserve"> </w:t>
      </w:r>
      <w:r w:rsidRPr="00FB4958">
        <w:t>their self-understanding. A majority of respondents (90%</w:t>
      </w:r>
      <w:proofErr w:type="gramStart"/>
      <w:r w:rsidRPr="00FB4958">
        <w:t>)also</w:t>
      </w:r>
      <w:proofErr w:type="gramEnd"/>
      <w:r w:rsidRPr="00FB4958">
        <w:t xml:space="preserve"> stated that the experience allowed them to </w:t>
      </w:r>
      <w:proofErr w:type="spellStart"/>
      <w:r w:rsidRPr="00FB4958">
        <w:t>betterunderstand</w:t>
      </w:r>
      <w:proofErr w:type="spellEnd"/>
      <w:r w:rsidRPr="00FB4958">
        <w:t xml:space="preserve"> people with mental illness.</w:t>
      </w:r>
      <w:r>
        <w:t xml:space="preserve">” </w:t>
      </w:r>
      <w:r>
        <w:rPr>
          <w:rStyle w:val="FootnoteReference"/>
        </w:rPr>
        <w:footnoteReference w:id="58"/>
      </w:r>
    </w:p>
    <w:p w:rsidR="00203C1D" w:rsidRDefault="00203C1D" w:rsidP="00203C1D">
      <w:r>
        <w:t xml:space="preserve">On the </w:t>
      </w:r>
      <w:proofErr w:type="spellStart"/>
      <w:r>
        <w:t>anectodal</w:t>
      </w:r>
      <w:proofErr w:type="spellEnd"/>
      <w:r>
        <w:t xml:space="preserve"> </w:t>
      </w:r>
    </w:p>
    <w:p w:rsidR="00203C1D" w:rsidRDefault="00203C1D" w:rsidP="00203C1D"/>
    <w:p w:rsidR="00203C1D" w:rsidRDefault="00203C1D" w:rsidP="00203C1D">
      <w:pPr>
        <w:widowControl/>
        <w:suppressAutoHyphens w:val="0"/>
        <w:spacing w:line="240" w:lineRule="auto"/>
        <w:textAlignment w:val="auto"/>
      </w:pPr>
      <w:r>
        <w:t>MDMA used to treat PTSD</w:t>
      </w:r>
      <w:r>
        <w:rPr>
          <w:rStyle w:val="FootnoteReference"/>
        </w:rPr>
        <w:footnoteReference w:id="59"/>
      </w:r>
      <w:r>
        <w:t xml:space="preserve"> “A</w:t>
      </w:r>
      <w:r w:rsidRPr="00DA74DC">
        <w:rPr>
          <w:rFonts w:ascii="Times New Roman" w:eastAsia="Times New Roman" w:hAnsi="Times New Roman" w:cs="Times New Roman"/>
          <w:kern w:val="0"/>
          <w:sz w:val="25"/>
          <w:szCs w:val="25"/>
          <w:lang w:eastAsia="en-US" w:bidi="ar-SA"/>
        </w:rPr>
        <w:t xml:space="preserve">s the session continued and the medicine took effect, I felt that I had greater access to painful memories, </w:t>
      </w:r>
      <w:proofErr w:type="spellStart"/>
      <w:r w:rsidRPr="00DA74DC">
        <w:rPr>
          <w:rFonts w:ascii="Times New Roman" w:eastAsia="Times New Roman" w:hAnsi="Times New Roman" w:cs="Times New Roman"/>
          <w:kern w:val="0"/>
          <w:sz w:val="25"/>
          <w:szCs w:val="25"/>
          <w:lang w:eastAsia="en-US" w:bidi="ar-SA"/>
        </w:rPr>
        <w:t>with</w:t>
      </w:r>
      <w:r>
        <w:rPr>
          <w:rFonts w:ascii="Times New Roman" w:eastAsia="Times New Roman" w:hAnsi="Times New Roman" w:cs="Times New Roman"/>
          <w:kern w:val="0"/>
          <w:sz w:val="25"/>
          <w:szCs w:val="25"/>
          <w:lang w:eastAsia="en-US" w:bidi="ar-SA"/>
        </w:rPr>
        <w:t xml:space="preserve"> </w:t>
      </w:r>
      <w:r w:rsidRPr="00DA74DC">
        <w:rPr>
          <w:rFonts w:ascii="Times New Roman" w:eastAsia="Times New Roman" w:hAnsi="Times New Roman" w:cs="Times New Roman"/>
          <w:kern w:val="0"/>
          <w:sz w:val="25"/>
          <w:szCs w:val="25"/>
          <w:lang w:eastAsia="en-US" w:bidi="ar-SA"/>
        </w:rPr>
        <w:t>out</w:t>
      </w:r>
      <w:proofErr w:type="spellEnd"/>
      <w:r w:rsidRPr="00DA74DC">
        <w:rPr>
          <w:rFonts w:ascii="Times New Roman" w:eastAsia="Times New Roman" w:hAnsi="Times New Roman" w:cs="Times New Roman"/>
          <w:kern w:val="0"/>
          <w:sz w:val="25"/>
          <w:szCs w:val="25"/>
          <w:lang w:eastAsia="en-US" w:bidi="ar-SA"/>
        </w:rPr>
        <w:t xml:space="preserve"> the customary obstacles of fear, panic, guilt, anger, or grief. There was a sense of calm–a peace within. There was a heightened sense of readiness to face difficult situations I’ve had in life without the usua</w:t>
      </w:r>
      <w:r>
        <w:rPr>
          <w:rFonts w:ascii="Times New Roman" w:eastAsia="Times New Roman" w:hAnsi="Times New Roman" w:cs="Times New Roman"/>
          <w:kern w:val="0"/>
          <w:sz w:val="25"/>
          <w:szCs w:val="25"/>
          <w:lang w:eastAsia="en-US" w:bidi="ar-SA"/>
        </w:rPr>
        <w:t xml:space="preserve">l </w:t>
      </w:r>
      <w:r w:rsidRPr="00DA74DC">
        <w:rPr>
          <w:rFonts w:ascii="Times New Roman" w:eastAsia="Times New Roman" w:hAnsi="Times New Roman" w:cs="Times New Roman"/>
          <w:kern w:val="0"/>
          <w:sz w:val="25"/>
          <w:szCs w:val="25"/>
          <w:lang w:eastAsia="en-US" w:bidi="ar-SA"/>
        </w:rPr>
        <w:t xml:space="preserve">reactions, thus creating an opportunity for </w:t>
      </w:r>
      <w:r w:rsidRPr="00DA74DC">
        <w:rPr>
          <w:rFonts w:ascii="Times New Roman" w:eastAsia="Times New Roman" w:hAnsi="Times New Roman" w:cs="Times New Roman"/>
          <w:i/>
          <w:kern w:val="0"/>
          <w:sz w:val="25"/>
          <w:szCs w:val="25"/>
          <w:lang w:eastAsia="en-US" w:bidi="ar-SA"/>
        </w:rPr>
        <w:t>insight, clarity, and new perspective</w:t>
      </w:r>
      <w:r>
        <w:t>”</w:t>
      </w:r>
      <w:r w:rsidRPr="00DA74DC">
        <w:rPr>
          <w:rStyle w:val="FootnoteReference"/>
        </w:rPr>
        <w:t xml:space="preserve"> </w:t>
      </w:r>
      <w:r>
        <w:rPr>
          <w:rStyle w:val="FootnoteReference"/>
        </w:rPr>
        <w:footnoteReference w:id="60"/>
      </w:r>
    </w:p>
    <w:p w:rsidR="00203C1D" w:rsidRDefault="00203C1D" w:rsidP="00203C1D">
      <w:pPr>
        <w:widowControl/>
        <w:suppressAutoHyphens w:val="0"/>
        <w:spacing w:line="240" w:lineRule="auto"/>
        <w:textAlignment w:val="auto"/>
      </w:pPr>
    </w:p>
    <w:p w:rsidR="00203C1D" w:rsidRDefault="00203C1D" w:rsidP="00203C1D">
      <w:pPr>
        <w:widowControl/>
        <w:suppressAutoHyphens w:val="0"/>
        <w:spacing w:line="240" w:lineRule="auto"/>
        <w:textAlignment w:val="auto"/>
      </w:pPr>
      <w:r>
        <w:t>Lots of anecdotal evidence expanding awareness, insight. Expanding awareness of social programming</w:t>
      </w:r>
      <w:r>
        <w:rPr>
          <w:rStyle w:val="FootnoteReference"/>
        </w:rPr>
        <w:footnoteReference w:id="61"/>
      </w:r>
      <w:r>
        <w:t xml:space="preserve"> </w:t>
      </w:r>
    </w:p>
    <w:p w:rsidR="00203C1D" w:rsidRDefault="00203C1D" w:rsidP="00203C1D">
      <w:pPr>
        <w:widowControl/>
        <w:suppressAutoHyphens w:val="0"/>
        <w:spacing w:line="240" w:lineRule="auto"/>
        <w:textAlignment w:val="auto"/>
      </w:pPr>
      <w:r>
        <w:lastRenderedPageBreak/>
        <w:t xml:space="preserve">Even useful for computer programming Dennis </w:t>
      </w:r>
      <w:proofErr w:type="spellStart"/>
      <w:r>
        <w:t>Wier</w:t>
      </w:r>
      <w:proofErr w:type="spellEnd"/>
      <w:r>
        <w:t xml:space="preserve"> reports a time when he used LSD to gain insight and advanced his understanding of complex computer </w:t>
      </w:r>
      <w:proofErr w:type="spellStart"/>
      <w:r>
        <w:t>progjext</w:t>
      </w:r>
      <w:proofErr w:type="spellEnd"/>
      <w:r>
        <w:t xml:space="preserve"> he was working on.</w:t>
      </w:r>
      <w:r>
        <w:rPr>
          <w:rStyle w:val="FootnoteReference"/>
        </w:rPr>
        <w:footnoteReference w:id="62"/>
      </w:r>
      <w:r>
        <w:t xml:space="preserve"> </w:t>
      </w:r>
    </w:p>
    <w:p w:rsidR="00203C1D" w:rsidRDefault="00203C1D" w:rsidP="00203C1D">
      <w:pPr>
        <w:widowControl/>
        <w:suppressAutoHyphens w:val="0"/>
        <w:spacing w:line="240" w:lineRule="auto"/>
        <w:textAlignment w:val="auto"/>
        <w:rPr>
          <w:b/>
        </w:rPr>
      </w:pPr>
      <w:r w:rsidRPr="00272BCA">
        <w:rPr>
          <w:b/>
        </w:rPr>
        <w:t xml:space="preserve">Enhancing creativity </w:t>
      </w:r>
      <w:r>
        <w:rPr>
          <w:b/>
        </w:rPr>
        <w:t xml:space="preserve">and </w:t>
      </w:r>
      <w:proofErr w:type="spellStart"/>
      <w:r>
        <w:rPr>
          <w:b/>
        </w:rPr>
        <w:t>broeadening</w:t>
      </w:r>
      <w:proofErr w:type="spellEnd"/>
      <w:r>
        <w:rPr>
          <w:b/>
        </w:rPr>
        <w:t xml:space="preserve"> insight etc. in two days </w:t>
      </w:r>
    </w:p>
    <w:p w:rsidR="00203C1D" w:rsidRDefault="00203C1D" w:rsidP="00203C1D">
      <w:pPr>
        <w:widowControl/>
        <w:suppressAutoHyphens w:val="0"/>
        <w:spacing w:line="240" w:lineRule="auto"/>
        <w:textAlignment w:val="auto"/>
        <w:rPr>
          <w:b/>
        </w:rPr>
      </w:pPr>
      <w:proofErr w:type="spellStart"/>
      <w:r>
        <w:rPr>
          <w:b/>
        </w:rPr>
        <w:t>Broden</w:t>
      </w:r>
      <w:proofErr w:type="spellEnd"/>
      <w:r>
        <w:rPr>
          <w:b/>
        </w:rPr>
        <w:t xml:space="preserve"> consciousness</w:t>
      </w:r>
    </w:p>
    <w:p w:rsidR="00203C1D" w:rsidRDefault="00203C1D" w:rsidP="00203C1D">
      <w:pPr>
        <w:widowControl/>
        <w:suppressAutoHyphens w:val="0"/>
        <w:spacing w:line="240" w:lineRule="auto"/>
        <w:textAlignment w:val="auto"/>
        <w:rPr>
          <w:b/>
        </w:rPr>
      </w:pPr>
    </w:p>
    <w:p w:rsidR="00203C1D" w:rsidRPr="00A639C4" w:rsidRDefault="00203C1D" w:rsidP="00203C1D">
      <w:pPr>
        <w:widowControl/>
        <w:suppressAutoHyphens w:val="0"/>
        <w:spacing w:line="240" w:lineRule="auto"/>
        <w:textAlignment w:val="auto"/>
      </w:pPr>
      <w:r w:rsidRPr="00A639C4">
        <w:t>Heightened sensitivity</w:t>
      </w:r>
      <w:r>
        <w:rPr>
          <w:rStyle w:val="FootnoteReference"/>
        </w:rPr>
        <w:footnoteReference w:id="63"/>
      </w:r>
      <w:r w:rsidRPr="00A639C4">
        <w:t xml:space="preserve"> </w:t>
      </w:r>
    </w:p>
    <w:p w:rsidR="00203C1D" w:rsidRDefault="00203C1D" w:rsidP="00203C1D">
      <w:pPr>
        <w:widowControl/>
        <w:suppressAutoHyphens w:val="0"/>
        <w:spacing w:line="240" w:lineRule="auto"/>
        <w:textAlignment w:val="auto"/>
      </w:pPr>
    </w:p>
    <w:p w:rsidR="00203C1D" w:rsidRDefault="00203C1D" w:rsidP="00203C1D">
      <w:pPr>
        <w:widowControl/>
        <w:suppressAutoHyphens w:val="0"/>
        <w:spacing w:line="240" w:lineRule="auto"/>
        <w:textAlignment w:val="auto"/>
      </w:pPr>
      <w:r>
        <w:t>“Thus, the researchers suggest that psychedelics may in fact "broaden consciousness" by making remote mental associations more available. However, this involves a trade-off. Although remote mental associations are more available, subjects are less able to focus, which slows their reaction times.”</w:t>
      </w:r>
      <w:r>
        <w:rPr>
          <w:rStyle w:val="FootnoteReference"/>
        </w:rPr>
        <w:footnoteReference w:id="64"/>
      </w:r>
    </w:p>
    <w:p w:rsidR="00203C1D" w:rsidRDefault="00203C1D" w:rsidP="00203C1D">
      <w:pPr>
        <w:widowControl/>
        <w:suppressAutoHyphens w:val="0"/>
        <w:spacing w:line="240" w:lineRule="auto"/>
        <w:textAlignment w:val="auto"/>
      </w:pPr>
    </w:p>
    <w:p w:rsidR="00203C1D" w:rsidRPr="007F5A7B" w:rsidRDefault="00203C1D" w:rsidP="00203C1D">
      <w:pPr>
        <w:widowControl/>
        <w:suppressAutoHyphens w:val="0"/>
        <w:spacing w:line="240" w:lineRule="auto"/>
        <w:textAlignment w:val="auto"/>
        <w:rPr>
          <w:rFonts w:ascii="Times New Roman" w:eastAsia="Times New Roman" w:hAnsi="Times New Roman" w:cs="Times New Roman"/>
          <w:kern w:val="0"/>
          <w:sz w:val="23"/>
          <w:szCs w:val="23"/>
          <w:lang w:eastAsia="en-US" w:bidi="ar-SA"/>
        </w:rPr>
      </w:pPr>
      <w:r>
        <w:t xml:space="preserve">LSD and </w:t>
      </w:r>
      <w:proofErr w:type="spellStart"/>
      <w:r>
        <w:t>alchoholism</w:t>
      </w:r>
      <w:proofErr w:type="spellEnd"/>
      <w:r>
        <w:t xml:space="preserve"> </w:t>
      </w:r>
      <w:r w:rsidRPr="007F5A7B">
        <w:rPr>
          <w:rFonts w:ascii="Times New Roman" w:eastAsia="Times New Roman" w:hAnsi="Times New Roman" w:cs="Times New Roman"/>
          <w:kern w:val="0"/>
          <w:sz w:val="23"/>
          <w:szCs w:val="23"/>
          <w:lang w:eastAsia="en-US" w:bidi="ar-SA"/>
        </w:rPr>
        <w:t>"a particularly vivid and intense awareness of personality problems" which seemed to make the</w:t>
      </w:r>
      <w:r>
        <w:rPr>
          <w:rFonts w:ascii="Times New Roman" w:eastAsia="Times New Roman" w:hAnsi="Times New Roman" w:cs="Times New Roman"/>
          <w:kern w:val="0"/>
          <w:sz w:val="23"/>
          <w:szCs w:val="23"/>
          <w:lang w:eastAsia="en-US" w:bidi="ar-SA"/>
        </w:rPr>
        <w:t xml:space="preserve"> </w:t>
      </w:r>
      <w:r w:rsidRPr="007F5A7B">
        <w:rPr>
          <w:rFonts w:ascii="Times New Roman" w:eastAsia="Times New Roman" w:hAnsi="Times New Roman" w:cs="Times New Roman"/>
          <w:kern w:val="0"/>
          <w:sz w:val="23"/>
          <w:szCs w:val="23"/>
          <w:lang w:eastAsia="en-US" w:bidi="ar-SA"/>
        </w:rPr>
        <w:t xml:space="preserve">alcoholic more </w:t>
      </w:r>
    </w:p>
    <w:p w:rsidR="00203C1D" w:rsidRPr="007F5A7B" w:rsidRDefault="00203C1D" w:rsidP="00203C1D">
      <w:pPr>
        <w:widowControl/>
        <w:suppressAutoHyphens w:val="0"/>
        <w:spacing w:line="240" w:lineRule="auto"/>
        <w:textAlignment w:val="auto"/>
        <w:rPr>
          <w:rFonts w:ascii="Times New Roman" w:eastAsia="Times New Roman" w:hAnsi="Times New Roman" w:cs="Times New Roman"/>
          <w:kern w:val="0"/>
          <w:sz w:val="22"/>
          <w:szCs w:val="22"/>
          <w:lang w:eastAsia="en-US" w:bidi="ar-SA"/>
        </w:rPr>
      </w:pPr>
      <w:proofErr w:type="gramStart"/>
      <w:r w:rsidRPr="007F5A7B">
        <w:rPr>
          <w:rFonts w:ascii="Times New Roman" w:eastAsia="Times New Roman" w:hAnsi="Times New Roman" w:cs="Times New Roman"/>
          <w:kern w:val="0"/>
          <w:sz w:val="23"/>
          <w:szCs w:val="23"/>
          <w:lang w:eastAsia="en-US" w:bidi="ar-SA"/>
        </w:rPr>
        <w:t>ame</w:t>
      </w:r>
      <w:r w:rsidRPr="007F5A7B">
        <w:rPr>
          <w:rFonts w:ascii="Times New Roman" w:eastAsia="Times New Roman" w:hAnsi="Times New Roman" w:cs="Times New Roman"/>
          <w:kern w:val="0"/>
          <w:sz w:val="23"/>
          <w:szCs w:val="23"/>
          <w:lang w:eastAsia="en-US" w:bidi="ar-SA"/>
        </w:rPr>
        <w:softHyphen/>
        <w:t>nable</w:t>
      </w:r>
      <w:proofErr w:type="gramEnd"/>
      <w:r w:rsidRPr="007F5A7B">
        <w:rPr>
          <w:rFonts w:ascii="Times New Roman" w:eastAsia="Times New Roman" w:hAnsi="Times New Roman" w:cs="Times New Roman"/>
          <w:kern w:val="0"/>
          <w:sz w:val="23"/>
          <w:szCs w:val="23"/>
          <w:lang w:eastAsia="en-US" w:bidi="ar-SA"/>
        </w:rPr>
        <w:t xml:space="preserve"> to psychotherapy (Smith </w:t>
      </w:r>
      <w:r w:rsidRPr="007F5A7B">
        <w:rPr>
          <w:rFonts w:ascii="Times New Roman" w:eastAsia="Times New Roman" w:hAnsi="Times New Roman" w:cs="Times New Roman"/>
          <w:kern w:val="0"/>
          <w:sz w:val="22"/>
          <w:szCs w:val="22"/>
          <w:lang w:eastAsia="en-US" w:bidi="ar-SA"/>
        </w:rPr>
        <w:t xml:space="preserve">1958) </w:t>
      </w:r>
      <w:r>
        <w:rPr>
          <w:rStyle w:val="FootnoteReference"/>
          <w:rFonts w:ascii="Times New Roman" w:eastAsia="Times New Roman" w:hAnsi="Times New Roman" w:cs="Times New Roman"/>
          <w:sz w:val="22"/>
          <w:szCs w:val="22"/>
          <w:lang w:eastAsia="en-US" w:bidi="ar-SA"/>
        </w:rPr>
        <w:footnoteReference w:id="65"/>
      </w:r>
    </w:p>
    <w:p w:rsidR="00203C1D" w:rsidRDefault="00203C1D" w:rsidP="00203C1D">
      <w:pPr>
        <w:widowControl/>
        <w:suppressAutoHyphens w:val="0"/>
        <w:spacing w:line="240" w:lineRule="auto"/>
        <w:textAlignment w:val="auto"/>
      </w:pPr>
    </w:p>
    <w:p w:rsidR="00203C1D" w:rsidRDefault="00203C1D" w:rsidP="00203C1D">
      <w:pPr>
        <w:widowControl/>
        <w:suppressAutoHyphens w:val="0"/>
        <w:spacing w:line="240" w:lineRule="auto"/>
        <w:textAlignment w:val="auto"/>
      </w:pPr>
      <w:r>
        <w:t xml:space="preserve">Allow to make connections </w:t>
      </w:r>
    </w:p>
    <w:p w:rsidR="00203C1D" w:rsidRDefault="00203C1D" w:rsidP="00203C1D">
      <w:pPr>
        <w:widowControl/>
        <w:suppressAutoHyphens w:val="0"/>
        <w:spacing w:line="240" w:lineRule="auto"/>
        <w:textAlignment w:val="auto"/>
      </w:pPr>
    </w:p>
    <w:p w:rsidR="00203C1D" w:rsidRPr="00272BCA" w:rsidRDefault="00203C1D" w:rsidP="00203C1D">
      <w:pPr>
        <w:widowControl/>
        <w:suppressAutoHyphens w:val="0"/>
        <w:spacing w:line="240" w:lineRule="auto"/>
        <w:textAlignment w:val="auto"/>
        <w:rPr>
          <w:b/>
        </w:rPr>
      </w:pPr>
      <w:r w:rsidRPr="00272BCA">
        <w:rPr>
          <w:b/>
        </w:rPr>
        <w:t>Give access to higher realms</w:t>
      </w:r>
    </w:p>
    <w:p w:rsidR="00203C1D" w:rsidRDefault="00203C1D" w:rsidP="00203C1D">
      <w:pPr>
        <w:widowControl/>
        <w:suppressAutoHyphens w:val="0"/>
        <w:spacing w:line="240" w:lineRule="auto"/>
        <w:textAlignment w:val="auto"/>
      </w:pPr>
    </w:p>
    <w:p w:rsidR="00203C1D" w:rsidRDefault="00203C1D" w:rsidP="00203C1D">
      <w:pPr>
        <w:widowControl/>
        <w:suppressAutoHyphens w:val="0"/>
        <w:spacing w:line="240" w:lineRule="auto"/>
        <w:textAlignment w:val="auto"/>
      </w:pPr>
      <w:r>
        <w:t>Alex Grey visionary artists suggest “by giving artists a meaningful experience and access to deeper and higher aspects of their soul, they are given a subject worth making art about.”</w:t>
      </w:r>
      <w:r>
        <w:rPr>
          <w:rStyle w:val="FootnoteReference"/>
        </w:rPr>
        <w:footnoteReference w:id="66"/>
      </w:r>
    </w:p>
    <w:p w:rsidR="00203C1D" w:rsidRDefault="00203C1D" w:rsidP="00203C1D">
      <w:pPr>
        <w:widowControl/>
        <w:suppressAutoHyphens w:val="0"/>
        <w:spacing w:line="240" w:lineRule="auto"/>
        <w:textAlignment w:val="auto"/>
        <w:rPr>
          <w:rFonts w:ascii="Times New Roman" w:eastAsia="Times New Roman" w:hAnsi="Times New Roman" w:cs="Times New Roman"/>
          <w:kern w:val="0"/>
          <w:lang w:eastAsia="en-US" w:bidi="ar-SA"/>
        </w:rPr>
      </w:pPr>
      <w:r>
        <w:rPr>
          <w:rFonts w:hAnsi="Symbol"/>
        </w:rPr>
        <w:t></w:t>
      </w:r>
      <w:r>
        <w:t xml:space="preserve"> Spitzer M, Braun U, Maier S, </w:t>
      </w:r>
      <w:proofErr w:type="spellStart"/>
      <w:r>
        <w:t>Hermle</w:t>
      </w:r>
      <w:proofErr w:type="spellEnd"/>
      <w:r>
        <w:t xml:space="preserve"> L, Maher BA (1993a); Indirect semantic priming in schizophrenic patients. </w:t>
      </w:r>
      <w:proofErr w:type="spellStart"/>
      <w:r>
        <w:t>Schizoph</w:t>
      </w:r>
      <w:proofErr w:type="spellEnd"/>
      <w:r>
        <w:t xml:space="preserve"> Res 11:71-80. </w:t>
      </w:r>
    </w:p>
    <w:p w:rsidR="00203C1D" w:rsidRDefault="00203C1D" w:rsidP="00203C1D">
      <w:r>
        <w:rPr>
          <w:rFonts w:hAnsi="Symbol"/>
        </w:rPr>
        <w:t></w:t>
      </w:r>
      <w:r>
        <w:t xml:space="preserve"> Spitzer M, Braun U, </w:t>
      </w:r>
      <w:proofErr w:type="spellStart"/>
      <w:r>
        <w:t>Hermle</w:t>
      </w:r>
      <w:proofErr w:type="spellEnd"/>
      <w:r>
        <w:t xml:space="preserve"> L, Maier S (1993b); Associative semantic network dysfunction in thought-disordered schizophrenic patients: Direct evidence from indirect semantic priming. </w:t>
      </w:r>
      <w:proofErr w:type="spellStart"/>
      <w:r>
        <w:t>Biol</w:t>
      </w:r>
      <w:proofErr w:type="spellEnd"/>
      <w:r>
        <w:t xml:space="preserve"> Psychiatry 34:864-877. </w:t>
      </w:r>
    </w:p>
    <w:p w:rsidR="00203C1D" w:rsidRDefault="00203C1D" w:rsidP="00203C1D">
      <w:pPr>
        <w:widowControl/>
        <w:suppressAutoHyphens w:val="0"/>
        <w:spacing w:line="240" w:lineRule="auto"/>
        <w:textAlignment w:val="auto"/>
      </w:pPr>
      <w:r>
        <w:rPr>
          <w:rFonts w:hAnsi="Symbol"/>
        </w:rPr>
        <w:t></w:t>
      </w:r>
      <w:r>
        <w:t xml:space="preserve"> Spitzer M, </w:t>
      </w:r>
      <w:proofErr w:type="spellStart"/>
      <w:r>
        <w:t>Thimm</w:t>
      </w:r>
      <w:proofErr w:type="spellEnd"/>
      <w:r>
        <w:t xml:space="preserve"> M, </w:t>
      </w:r>
      <w:proofErr w:type="spellStart"/>
      <w:r>
        <w:t>Hermle</w:t>
      </w:r>
      <w:proofErr w:type="spellEnd"/>
      <w:r>
        <w:t xml:space="preserve"> L, </w:t>
      </w:r>
      <w:proofErr w:type="spellStart"/>
      <w:r>
        <w:t>Holzmann</w:t>
      </w:r>
      <w:proofErr w:type="spellEnd"/>
      <w:r>
        <w:t xml:space="preserve"> P, </w:t>
      </w:r>
      <w:proofErr w:type="spellStart"/>
      <w:r>
        <w:t>Kovar</w:t>
      </w:r>
      <w:proofErr w:type="spellEnd"/>
      <w:r>
        <w:t xml:space="preserve"> KA, </w:t>
      </w:r>
      <w:proofErr w:type="spellStart"/>
      <w:r>
        <w:t>Heimann</w:t>
      </w:r>
      <w:proofErr w:type="spellEnd"/>
      <w:r>
        <w:t xml:space="preserve"> H, </w:t>
      </w:r>
      <w:proofErr w:type="spellStart"/>
      <w:r>
        <w:t>Gouzoulis-Mayfrank</w:t>
      </w:r>
      <w:proofErr w:type="spellEnd"/>
      <w:r>
        <w:t xml:space="preserve"> E, </w:t>
      </w:r>
      <w:proofErr w:type="spellStart"/>
      <w:r>
        <w:t>Kischka</w:t>
      </w:r>
      <w:proofErr w:type="spellEnd"/>
      <w:r>
        <w:t xml:space="preserve"> U, Schneider F (1996); Increased activation of indirect semantic associations under psilocybin. </w:t>
      </w:r>
      <w:proofErr w:type="spellStart"/>
      <w:r>
        <w:t>Biol</w:t>
      </w:r>
      <w:proofErr w:type="spellEnd"/>
      <w:r>
        <w:t xml:space="preserve"> Psychiatry 39:1055-1057.</w:t>
      </w:r>
    </w:p>
    <w:p w:rsidR="00203C1D" w:rsidRDefault="00203C1D" w:rsidP="00203C1D">
      <w:pPr>
        <w:widowControl/>
        <w:suppressAutoHyphens w:val="0"/>
        <w:spacing w:line="240" w:lineRule="auto"/>
        <w:textAlignment w:val="auto"/>
      </w:pPr>
    </w:p>
    <w:p w:rsidR="00203C1D" w:rsidRDefault="00203C1D" w:rsidP="00203C1D">
      <w:pPr>
        <w:pStyle w:val="Heading3"/>
      </w:pPr>
      <w:r>
        <w:t>Value Change</w:t>
      </w:r>
    </w:p>
    <w:p w:rsidR="00203C1D" w:rsidRDefault="00203C1D" w:rsidP="00203C1D">
      <w:r>
        <w:t xml:space="preserve">Dangerous Memories article </w:t>
      </w:r>
    </w:p>
    <w:p w:rsidR="00203C1D" w:rsidRDefault="00203C1D" w:rsidP="00203C1D">
      <w:r>
        <w:t xml:space="preserve">Development of ecological perspective </w:t>
      </w:r>
    </w:p>
    <w:p w:rsidR="00203C1D" w:rsidRDefault="00203C1D" w:rsidP="00203C1D"/>
    <w:p w:rsidR="00203C1D" w:rsidRDefault="00203C1D" w:rsidP="00203C1D">
      <w:r>
        <w:t>Mystical connection experiences induced by LSD, ketamine, psilocybin shift in values towards higher ecological consciousness</w:t>
      </w:r>
      <w:r>
        <w:rPr>
          <w:rStyle w:val="FootnoteReference"/>
        </w:rPr>
        <w:footnoteReference w:id="67"/>
      </w:r>
      <w:r>
        <w:t xml:space="preserve"> </w:t>
      </w:r>
      <w:proofErr w:type="spellStart"/>
      <w:r>
        <w:t>connectnio</w:t>
      </w:r>
      <w:proofErr w:type="spellEnd"/>
      <w:r>
        <w:t xml:space="preserve"> induced by Salvia </w:t>
      </w:r>
      <w:proofErr w:type="spellStart"/>
      <w:r>
        <w:t>Divinorum</w:t>
      </w:r>
      <w:proofErr w:type="spellEnd"/>
      <w:r>
        <w:t xml:space="preserve"> </w:t>
      </w:r>
      <w:r>
        <w:rPr>
          <w:rStyle w:val="FootnoteReference"/>
        </w:rPr>
        <w:footnoteReference w:id="68"/>
      </w:r>
      <w:r>
        <w:t xml:space="preserve"> more </w:t>
      </w:r>
      <w:proofErr w:type="spellStart"/>
      <w:r>
        <w:t>openeness</w:t>
      </w:r>
      <w:proofErr w:type="spellEnd"/>
      <w:r>
        <w:t xml:space="preserve"> and acceptance of other viewpoints</w:t>
      </w:r>
      <w:r>
        <w:rPr>
          <w:rStyle w:val="FootnoteReference"/>
        </w:rPr>
        <w:footnoteReference w:id="69"/>
      </w:r>
    </w:p>
    <w:p w:rsidR="00203C1D" w:rsidRDefault="00203C1D" w:rsidP="00203C1D"/>
    <w:p w:rsidR="00203C1D" w:rsidRDefault="00203C1D" w:rsidP="00203C1D">
      <w:pPr>
        <w:rPr>
          <w:rFonts w:ascii="Times New Roman" w:eastAsia="Times New Roman" w:hAnsi="Times New Roman" w:cs="Times New Roman"/>
          <w:kern w:val="0"/>
          <w:sz w:val="22"/>
          <w:szCs w:val="22"/>
          <w:lang w:eastAsia="en-US" w:bidi="ar-SA"/>
        </w:rPr>
      </w:pPr>
      <w:r>
        <w:t xml:space="preserve">In early experiments </w:t>
      </w:r>
      <w:r w:rsidRPr="00437D22">
        <w:rPr>
          <w:rFonts w:ascii="Times New Roman" w:eastAsia="Times New Roman" w:hAnsi="Times New Roman" w:cs="Times New Roman"/>
          <w:kern w:val="0"/>
          <w:sz w:val="22"/>
          <w:szCs w:val="22"/>
          <w:lang w:eastAsia="en-US" w:bidi="ar-SA"/>
        </w:rPr>
        <w:t xml:space="preserve">hallucinogens administered </w:t>
      </w:r>
      <w:r>
        <w:rPr>
          <w:rFonts w:ascii="Times New Roman" w:eastAsia="Times New Roman" w:hAnsi="Times New Roman" w:cs="Times New Roman"/>
          <w:kern w:val="0"/>
          <w:sz w:val="22"/>
          <w:szCs w:val="22"/>
          <w:lang w:eastAsia="en-US" w:bidi="ar-SA"/>
        </w:rPr>
        <w:t xml:space="preserve">in positive and </w:t>
      </w:r>
      <w:r w:rsidRPr="00437D22">
        <w:rPr>
          <w:rFonts w:ascii="Times New Roman" w:eastAsia="Times New Roman" w:hAnsi="Times New Roman" w:cs="Times New Roman"/>
          <w:kern w:val="0"/>
          <w:sz w:val="22"/>
          <w:szCs w:val="22"/>
          <w:lang w:eastAsia="en-US" w:bidi="ar-SA"/>
        </w:rPr>
        <w:t>supportive conditions</w:t>
      </w:r>
      <w:r>
        <w:rPr>
          <w:rFonts w:ascii="Times New Roman" w:eastAsia="Times New Roman" w:hAnsi="Times New Roman" w:cs="Times New Roman"/>
          <w:kern w:val="0"/>
          <w:sz w:val="22"/>
          <w:szCs w:val="22"/>
          <w:lang w:eastAsia="en-US" w:bidi="ar-SA"/>
        </w:rPr>
        <w:t xml:space="preserve"> led to </w:t>
      </w:r>
      <w:r w:rsidRPr="00437D22">
        <w:rPr>
          <w:rFonts w:ascii="Times New Roman" w:eastAsia="Times New Roman" w:hAnsi="Times New Roman" w:cs="Times New Roman"/>
          <w:kern w:val="0"/>
          <w:sz w:val="22"/>
          <w:szCs w:val="22"/>
          <w:lang w:eastAsia="en-US" w:bidi="ar-SA"/>
        </w:rPr>
        <w:t xml:space="preserve">lasting beneficial changes in personality, values, attitudes and </w:t>
      </w:r>
      <w:r>
        <w:rPr>
          <w:rFonts w:ascii="Times New Roman" w:eastAsia="Times New Roman" w:hAnsi="Times New Roman" w:cs="Times New Roman"/>
          <w:kern w:val="0"/>
          <w:sz w:val="22"/>
          <w:szCs w:val="22"/>
          <w:lang w:eastAsia="en-US" w:bidi="ar-SA"/>
        </w:rPr>
        <w:t xml:space="preserve">even </w:t>
      </w:r>
      <w:proofErr w:type="spellStart"/>
      <w:r>
        <w:rPr>
          <w:rFonts w:ascii="Times New Roman" w:eastAsia="Times New Roman" w:hAnsi="Times New Roman" w:cs="Times New Roman"/>
          <w:kern w:val="0"/>
          <w:sz w:val="22"/>
          <w:szCs w:val="22"/>
          <w:lang w:eastAsia="en-US" w:bidi="ar-SA"/>
        </w:rPr>
        <w:t>behaviour</w:t>
      </w:r>
      <w:proofErr w:type="spellEnd"/>
      <w:r>
        <w:rPr>
          <w:rFonts w:ascii="Times New Roman" w:eastAsia="Times New Roman" w:hAnsi="Times New Roman" w:cs="Times New Roman"/>
          <w:kern w:val="0"/>
          <w:sz w:val="22"/>
          <w:szCs w:val="22"/>
          <w:lang w:eastAsia="en-US" w:bidi="ar-SA"/>
        </w:rPr>
        <w:t>.</w:t>
      </w:r>
      <w:r>
        <w:rPr>
          <w:rStyle w:val="FootnoteReference"/>
          <w:rFonts w:ascii="Times New Roman" w:eastAsia="Times New Roman" w:hAnsi="Times New Roman" w:cs="Times New Roman"/>
          <w:sz w:val="22"/>
          <w:szCs w:val="22"/>
          <w:lang w:eastAsia="en-US" w:bidi="ar-SA"/>
        </w:rPr>
        <w:footnoteReference w:id="70"/>
      </w:r>
    </w:p>
    <w:p w:rsidR="00203C1D" w:rsidRPr="00BC1B9C" w:rsidRDefault="00203C1D" w:rsidP="00203C1D">
      <w:pPr>
        <w:rPr>
          <w:b/>
        </w:rPr>
      </w:pPr>
      <w:r w:rsidRPr="00BC1B9C">
        <w:rPr>
          <w:rFonts w:ascii="Times New Roman" w:eastAsia="Times New Roman" w:hAnsi="Times New Roman" w:cs="Times New Roman"/>
          <w:b/>
          <w:kern w:val="0"/>
          <w:sz w:val="22"/>
          <w:szCs w:val="22"/>
          <w:lang w:eastAsia="en-US" w:bidi="ar-SA"/>
        </w:rPr>
        <w:t>LSD</w:t>
      </w:r>
      <w:r>
        <w:rPr>
          <w:rFonts w:ascii="Times New Roman" w:eastAsia="Times New Roman" w:hAnsi="Times New Roman" w:cs="Times New Roman"/>
          <w:b/>
          <w:kern w:val="0"/>
          <w:sz w:val="22"/>
          <w:szCs w:val="22"/>
          <w:lang w:eastAsia="en-US" w:bidi="ar-SA"/>
        </w:rPr>
        <w:t xml:space="preserve"> </w:t>
      </w:r>
      <w:r w:rsidRPr="00BC1B9C">
        <w:rPr>
          <w:rFonts w:ascii="Times New Roman" w:eastAsia="Times New Roman" w:hAnsi="Times New Roman" w:cs="Times New Roman"/>
          <w:kern w:val="0"/>
          <w:sz w:val="22"/>
          <w:szCs w:val="22"/>
          <w:lang w:eastAsia="en-US" w:bidi="ar-SA"/>
        </w:rPr>
        <w:t>“‘Spontaneity</w:t>
      </w:r>
      <w:r>
        <w:rPr>
          <w:rFonts w:ascii="Times New Roman" w:eastAsia="Times New Roman" w:hAnsi="Times New Roman" w:cs="Times New Roman"/>
          <w:kern w:val="0"/>
          <w:sz w:val="22"/>
          <w:szCs w:val="22"/>
          <w:lang w:eastAsia="en-US" w:bidi="ar-SA"/>
        </w:rPr>
        <w:t xml:space="preserve">” and ‘Self Regard’ consistently show greater increments after both forms of psychedelic therapy, and “self-actualized values” are more frequently increased after high-dose LSD therapy. Psychedelic therapy, especially when employing high-dose LSD administration, appears to be preferable over conventional treatment methods for </w:t>
      </w:r>
      <w:proofErr w:type="spellStart"/>
      <w:r>
        <w:rPr>
          <w:rFonts w:ascii="Times New Roman" w:eastAsia="Times New Roman" w:hAnsi="Times New Roman" w:cs="Times New Roman"/>
          <w:kern w:val="0"/>
          <w:sz w:val="22"/>
          <w:szCs w:val="22"/>
          <w:lang w:eastAsia="en-US" w:bidi="ar-SA"/>
        </w:rPr>
        <w:t>elicting</w:t>
      </w:r>
      <w:proofErr w:type="spellEnd"/>
      <w:r>
        <w:rPr>
          <w:rFonts w:ascii="Times New Roman" w:eastAsia="Times New Roman" w:hAnsi="Times New Roman" w:cs="Times New Roman"/>
          <w:kern w:val="0"/>
          <w:sz w:val="22"/>
          <w:szCs w:val="22"/>
          <w:lang w:eastAsia="en-US" w:bidi="ar-SA"/>
        </w:rPr>
        <w:t xml:space="preserve"> ‘healthy’ </w:t>
      </w:r>
      <w:proofErr w:type="spellStart"/>
      <w:r>
        <w:rPr>
          <w:rFonts w:ascii="Times New Roman" w:eastAsia="Times New Roman" w:hAnsi="Times New Roman" w:cs="Times New Roman"/>
          <w:kern w:val="0"/>
          <w:sz w:val="22"/>
          <w:szCs w:val="22"/>
          <w:lang w:eastAsia="en-US" w:bidi="ar-SA"/>
        </w:rPr>
        <w:t>behaviour</w:t>
      </w:r>
      <w:proofErr w:type="spellEnd"/>
      <w:r>
        <w:rPr>
          <w:rFonts w:ascii="Times New Roman" w:eastAsia="Times New Roman" w:hAnsi="Times New Roman" w:cs="Times New Roman"/>
          <w:kern w:val="0"/>
          <w:sz w:val="22"/>
          <w:szCs w:val="22"/>
          <w:lang w:eastAsia="en-US" w:bidi="ar-SA"/>
        </w:rPr>
        <w:t xml:space="preserve">.” </w:t>
      </w:r>
      <w:r>
        <w:rPr>
          <w:rStyle w:val="FootnoteReference"/>
          <w:rFonts w:ascii="Times New Roman" w:eastAsia="Times New Roman" w:hAnsi="Times New Roman" w:cs="Times New Roman"/>
          <w:sz w:val="22"/>
          <w:szCs w:val="22"/>
          <w:lang w:eastAsia="en-US" w:bidi="ar-SA"/>
        </w:rPr>
        <w:footnoteReference w:id="71"/>
      </w:r>
    </w:p>
    <w:p w:rsidR="00203C1D" w:rsidRDefault="00203C1D" w:rsidP="00203C1D">
      <w:pPr>
        <w:widowControl/>
        <w:suppressAutoHyphens w:val="0"/>
        <w:spacing w:line="240" w:lineRule="auto"/>
        <w:textAlignment w:val="auto"/>
      </w:pPr>
    </w:p>
    <w:p w:rsidR="00203C1D" w:rsidRDefault="00203C1D" w:rsidP="00203C1D">
      <w:pPr>
        <w:widowControl/>
        <w:suppressAutoHyphens w:val="0"/>
        <w:spacing w:line="240" w:lineRule="auto"/>
        <w:textAlignment w:val="auto"/>
      </w:pPr>
      <w:r>
        <w:t>“</w:t>
      </w:r>
      <w:proofErr w:type="gramStart"/>
      <w:r>
        <w:t>shifts</w:t>
      </w:r>
      <w:proofErr w:type="gramEnd"/>
      <w:r>
        <w:t xml:space="preserve"> from interests in income and fringe benefits to interest in work itself and lessened need for status and recognition…”</w:t>
      </w:r>
      <w:r>
        <w:rPr>
          <w:rStyle w:val="FootnoteReference"/>
        </w:rPr>
        <w:footnoteReference w:id="72"/>
      </w:r>
    </w:p>
    <w:p w:rsidR="00203C1D" w:rsidRDefault="00203C1D" w:rsidP="00203C1D">
      <w:pPr>
        <w:widowControl/>
        <w:suppressAutoHyphens w:val="0"/>
        <w:spacing w:line="240" w:lineRule="auto"/>
        <w:textAlignment w:val="auto"/>
      </w:pPr>
    </w:p>
    <w:p w:rsidR="00203C1D" w:rsidRDefault="00203C1D" w:rsidP="00203C1D">
      <w:pPr>
        <w:widowControl/>
        <w:suppressAutoHyphens w:val="0"/>
        <w:spacing w:line="240" w:lineRule="auto"/>
        <w:textAlignment w:val="auto"/>
      </w:pPr>
      <w:r>
        <w:t>LSD move towards less violent. Realize oneness (see earlier quote)</w:t>
      </w:r>
      <w:r w:rsidRPr="00852A7C">
        <w:rPr>
          <w:rStyle w:val="FootnoteReference"/>
        </w:rPr>
        <w:t xml:space="preserve"> </w:t>
      </w:r>
      <w:r>
        <w:rPr>
          <w:rStyle w:val="FootnoteReference"/>
        </w:rPr>
        <w:footnoteReference w:id="73"/>
      </w:r>
    </w:p>
    <w:p w:rsidR="00203C1D" w:rsidRDefault="00203C1D" w:rsidP="00203C1D">
      <w:pPr>
        <w:pStyle w:val="Heading3"/>
      </w:pPr>
      <w:r>
        <w:t>Identity, Purpose, and Empowerment</w:t>
      </w:r>
    </w:p>
    <w:p w:rsidR="00203C1D" w:rsidRDefault="00203C1D" w:rsidP="00203C1D">
      <w:proofErr w:type="spellStart"/>
      <w:r>
        <w:t>Exampes</w:t>
      </w:r>
      <w:proofErr w:type="spellEnd"/>
      <w:r>
        <w:t xml:space="preserve"> of mystical experience leading to identity, purpose, empowerment.</w:t>
      </w:r>
    </w:p>
    <w:p w:rsidR="00203C1D" w:rsidRPr="00B005DB" w:rsidRDefault="00203C1D" w:rsidP="00203C1D">
      <w:pPr>
        <w:widowControl/>
        <w:suppressAutoHyphens w:val="0"/>
        <w:spacing w:line="240" w:lineRule="auto"/>
        <w:textAlignment w:val="auto"/>
        <w:rPr>
          <w:rFonts w:ascii="Times New Roman" w:eastAsia="Times New Roman" w:hAnsi="Times New Roman" w:cs="Times New Roman"/>
          <w:kern w:val="0"/>
          <w:sz w:val="25"/>
          <w:szCs w:val="25"/>
          <w:lang w:eastAsia="en-US" w:bidi="ar-SA"/>
        </w:rPr>
      </w:pPr>
      <w:r>
        <w:t>Rick Doblin, founder of the Multidisciplinary Association for Psychedelic Studies (MAPS) had several LSD experiments, vision, lead to his life’s mission to revive psychedelic research.</w:t>
      </w:r>
      <w:r>
        <w:rPr>
          <w:rStyle w:val="FootnoteReference"/>
        </w:rPr>
        <w:footnoteReference w:id="74"/>
      </w:r>
      <w:r>
        <w:t xml:space="preserve"> Mission undertaken in context of global salvation, expansion of consciousness, ability of psychedelics to “catalyze profound spiritual/mystical unitive states of consciousness that mitigated against scapegoating and dehumanization.”</w:t>
      </w:r>
      <w:r w:rsidRPr="00B005DB">
        <w:rPr>
          <w:rStyle w:val="FootnoteReference"/>
        </w:rPr>
        <w:t xml:space="preserve"> </w:t>
      </w:r>
      <w:r>
        <w:rPr>
          <w:rStyle w:val="FootnoteReference"/>
        </w:rPr>
        <w:footnoteReference w:id="75"/>
      </w:r>
      <w:r>
        <w:t xml:space="preserve"> </w:t>
      </w:r>
    </w:p>
    <w:p w:rsidR="00203C1D" w:rsidRDefault="00203C1D" w:rsidP="00203C1D"/>
    <w:p w:rsidR="00203C1D" w:rsidRDefault="00203C1D" w:rsidP="00203C1D">
      <w:r>
        <w:t>On the fringes</w:t>
      </w:r>
    </w:p>
    <w:p w:rsidR="00203C1D" w:rsidRDefault="00203C1D" w:rsidP="00203C1D"/>
    <w:p w:rsidR="00203C1D" w:rsidRPr="005D4500" w:rsidRDefault="00203C1D" w:rsidP="00203C1D">
      <w:pPr>
        <w:pStyle w:val="Quote"/>
        <w:rPr>
          <w:lang w:eastAsia="en-US" w:bidi="ar-SA"/>
        </w:rPr>
      </w:pPr>
      <w:r w:rsidRPr="005D4500">
        <w:rPr>
          <w:lang w:eastAsia="en-US" w:bidi="ar-SA"/>
        </w:rPr>
        <w:lastRenderedPageBreak/>
        <w:t>I let go of existence and my sense of “self.” I was saved. To experience God I had to let go of every notion of who I was, and who I wanted to be–a challenging experience at any age. I felt</w:t>
      </w:r>
      <w:r>
        <w:rPr>
          <w:lang w:eastAsia="en-US" w:bidi="ar-SA"/>
        </w:rPr>
        <w:t xml:space="preserve"> </w:t>
      </w:r>
      <w:r w:rsidRPr="005D4500">
        <w:rPr>
          <w:lang w:eastAsia="en-US" w:bidi="ar-SA"/>
        </w:rPr>
        <w:t>the radiant glow of not just a being outside of myself, but of a being that coexisted inside</w:t>
      </w:r>
      <w:r>
        <w:rPr>
          <w:lang w:eastAsia="en-US" w:bidi="ar-SA"/>
        </w:rPr>
        <w:t xml:space="preserve"> </w:t>
      </w:r>
      <w:r w:rsidRPr="005D4500">
        <w:rPr>
          <w:lang w:eastAsia="en-US" w:bidi="ar-SA"/>
        </w:rPr>
        <w:t>of me, that was a part of me just as much as I was a part of it.</w:t>
      </w:r>
      <w:r>
        <w:rPr>
          <w:lang w:eastAsia="en-US" w:bidi="ar-SA"/>
        </w:rPr>
        <w:t xml:space="preserve"> </w:t>
      </w:r>
      <w:r w:rsidRPr="005D4500">
        <w:rPr>
          <w:lang w:eastAsia="en-US" w:bidi="ar-SA"/>
        </w:rPr>
        <w:t>The universe detonated magnificent fireworks inside this perception, one after the other, causing body spasms. Stripped of thoughts, conditioning, and my ways–I was naked. I was a raw consciousness, taking in more information than I could process. It was</w:t>
      </w:r>
      <w:r>
        <w:rPr>
          <w:lang w:eastAsia="en-US" w:bidi="ar-SA"/>
        </w:rPr>
        <w:t xml:space="preserve"> </w:t>
      </w:r>
      <w:r w:rsidRPr="005D4500">
        <w:rPr>
          <w:lang w:eastAsia="en-US" w:bidi="ar-SA"/>
        </w:rPr>
        <w:t>within this setting God became demystified.</w:t>
      </w:r>
      <w:r>
        <w:rPr>
          <w:lang w:eastAsia="en-US" w:bidi="ar-SA"/>
        </w:rPr>
        <w:t xml:space="preserve"> </w:t>
      </w:r>
      <w:r w:rsidRPr="005D4500">
        <w:rPr>
          <w:lang w:eastAsia="en-US" w:bidi="ar-SA"/>
        </w:rPr>
        <w:t>The noises intensified into one resounding voice, I could now hear a chorus of words. A mantra had entered my mind–I am every</w:t>
      </w:r>
      <w:r>
        <w:rPr>
          <w:lang w:eastAsia="en-US" w:bidi="ar-SA"/>
        </w:rPr>
        <w:t xml:space="preserve"> </w:t>
      </w:r>
      <w:r w:rsidRPr="005D4500">
        <w:rPr>
          <w:lang w:eastAsia="en-US" w:bidi="ar-SA"/>
        </w:rPr>
        <w:t>thing that ever is, was, and shall be. Every</w:t>
      </w:r>
      <w:r>
        <w:rPr>
          <w:lang w:eastAsia="en-US" w:bidi="ar-SA"/>
        </w:rPr>
        <w:t xml:space="preserve"> </w:t>
      </w:r>
      <w:r w:rsidRPr="005D4500">
        <w:rPr>
          <w:lang w:eastAsia="en-US" w:bidi="ar-SA"/>
        </w:rPr>
        <w:t>thing and everyone are a part of me. I felt in that timeless moment nothing but absolute truth.</w:t>
      </w:r>
      <w:r>
        <w:rPr>
          <w:rStyle w:val="FootnoteReference"/>
          <w:lang w:eastAsia="en-US" w:bidi="ar-SA"/>
        </w:rPr>
        <w:footnoteReference w:id="76"/>
      </w:r>
    </w:p>
    <w:p w:rsidR="00203C1D" w:rsidRDefault="00203C1D" w:rsidP="00203C1D"/>
    <w:p w:rsidR="00203C1D" w:rsidRDefault="00203C1D" w:rsidP="00203C1D">
      <w:pPr>
        <w:pStyle w:val="BodyText"/>
        <w:rPr>
          <w:rFonts w:ascii="Times New Roman" w:eastAsia="Times New Roman" w:hAnsi="Times New Roman" w:cs="Times New Roman"/>
          <w:kern w:val="0"/>
          <w:sz w:val="22"/>
          <w:szCs w:val="22"/>
          <w:lang w:eastAsia="en-US" w:bidi="ar-SA"/>
        </w:rPr>
      </w:pPr>
      <w:r>
        <w:t xml:space="preserve">Also research indicates mystical as induced by psilocybin </w:t>
      </w:r>
      <w:proofErr w:type="spellStart"/>
      <w:r>
        <w:t>ingestin</w:t>
      </w:r>
      <w:proofErr w:type="spellEnd"/>
      <w:r>
        <w:t xml:space="preserve"> leads to greater </w:t>
      </w:r>
      <w:proofErr w:type="spellStart"/>
      <w:r>
        <w:t>openeness</w:t>
      </w:r>
      <w:proofErr w:type="spellEnd"/>
      <w:r>
        <w:t xml:space="preserve"> (i.e. </w:t>
      </w:r>
      <w:r w:rsidRPr="00637F77">
        <w:rPr>
          <w:rFonts w:ascii="Times New Roman" w:eastAsia="Times New Roman" w:hAnsi="Times New Roman" w:cs="Times New Roman"/>
          <w:kern w:val="0"/>
          <w:sz w:val="22"/>
          <w:szCs w:val="22"/>
          <w:lang w:eastAsia="en-US" w:bidi="ar-SA"/>
        </w:rPr>
        <w:t>aesthetic appreciation and</w:t>
      </w:r>
      <w:r>
        <w:rPr>
          <w:rFonts w:ascii="Times New Roman" w:eastAsia="Times New Roman" w:hAnsi="Times New Roman" w:cs="Times New Roman"/>
          <w:kern w:val="0"/>
          <w:sz w:val="22"/>
          <w:szCs w:val="22"/>
          <w:lang w:eastAsia="en-US" w:bidi="ar-SA"/>
        </w:rPr>
        <w:t xml:space="preserve"> </w:t>
      </w:r>
      <w:r w:rsidRPr="00637F77">
        <w:rPr>
          <w:rFonts w:ascii="Times New Roman" w:eastAsia="Times New Roman" w:hAnsi="Times New Roman" w:cs="Times New Roman"/>
          <w:kern w:val="0"/>
          <w:sz w:val="22"/>
          <w:szCs w:val="22"/>
          <w:lang w:eastAsia="en-US" w:bidi="ar-SA"/>
        </w:rPr>
        <w:t>Sensitivity</w:t>
      </w:r>
      <w:r>
        <w:rPr>
          <w:rFonts w:ascii="Times New Roman" w:eastAsia="Times New Roman" w:hAnsi="Times New Roman" w:cs="Times New Roman"/>
          <w:kern w:val="0"/>
          <w:sz w:val="22"/>
          <w:szCs w:val="22"/>
          <w:lang w:eastAsia="en-US" w:bidi="ar-SA"/>
        </w:rPr>
        <w:t xml:space="preserve">), stronger </w:t>
      </w:r>
      <w:proofErr w:type="spellStart"/>
      <w:r>
        <w:rPr>
          <w:rFonts w:ascii="Times New Roman" w:eastAsia="Times New Roman" w:hAnsi="Times New Roman" w:cs="Times New Roman"/>
          <w:kern w:val="0"/>
          <w:sz w:val="22"/>
          <w:szCs w:val="22"/>
          <w:lang w:eastAsia="en-US" w:bidi="ar-SA"/>
        </w:rPr>
        <w:t>imaginantion</w:t>
      </w:r>
      <w:proofErr w:type="spellEnd"/>
      <w:r>
        <w:rPr>
          <w:rFonts w:ascii="Times New Roman" w:eastAsia="Times New Roman" w:hAnsi="Times New Roman" w:cs="Times New Roman"/>
          <w:kern w:val="0"/>
          <w:sz w:val="22"/>
          <w:szCs w:val="22"/>
          <w:lang w:eastAsia="en-US" w:bidi="ar-SA"/>
        </w:rPr>
        <w:t xml:space="preserve">, and even </w:t>
      </w:r>
      <w:proofErr w:type="spellStart"/>
      <w:r>
        <w:rPr>
          <w:rFonts w:ascii="Times New Roman" w:eastAsia="Times New Roman" w:hAnsi="Times New Roman" w:cs="Times New Roman"/>
          <w:kern w:val="0"/>
          <w:sz w:val="22"/>
          <w:szCs w:val="22"/>
          <w:lang w:eastAsia="en-US" w:bidi="ar-SA"/>
        </w:rPr>
        <w:t>even</w:t>
      </w:r>
      <w:proofErr w:type="spellEnd"/>
      <w:r>
        <w:rPr>
          <w:rFonts w:ascii="Times New Roman" w:eastAsia="Times New Roman" w:hAnsi="Times New Roman" w:cs="Times New Roman"/>
          <w:kern w:val="0"/>
          <w:sz w:val="22"/>
          <w:szCs w:val="22"/>
          <w:lang w:eastAsia="en-US" w:bidi="ar-SA"/>
        </w:rPr>
        <w:t xml:space="preserve"> </w:t>
      </w:r>
      <w:r w:rsidRPr="00637F77">
        <w:rPr>
          <w:rFonts w:ascii="Times New Roman" w:eastAsia="Times New Roman" w:hAnsi="Times New Roman" w:cs="Times New Roman"/>
          <w:kern w:val="0"/>
          <w:sz w:val="22"/>
          <w:szCs w:val="22"/>
          <w:lang w:eastAsia="en-US" w:bidi="ar-SA"/>
        </w:rPr>
        <w:t>broad-minded</w:t>
      </w:r>
      <w:r>
        <w:rPr>
          <w:rFonts w:ascii="Times New Roman" w:eastAsia="Times New Roman" w:hAnsi="Times New Roman" w:cs="Times New Roman"/>
          <w:kern w:val="0"/>
          <w:sz w:val="22"/>
          <w:szCs w:val="22"/>
          <w:lang w:eastAsia="en-US" w:bidi="ar-SA"/>
        </w:rPr>
        <w:t xml:space="preserve"> </w:t>
      </w:r>
      <w:r w:rsidRPr="00637F77">
        <w:rPr>
          <w:rFonts w:ascii="Times New Roman" w:eastAsia="Times New Roman" w:hAnsi="Times New Roman" w:cs="Times New Roman"/>
          <w:kern w:val="0"/>
          <w:sz w:val="22"/>
          <w:szCs w:val="22"/>
          <w:lang w:eastAsia="en-US" w:bidi="ar-SA"/>
        </w:rPr>
        <w:t>tolerance of others’ viewpoints and values</w:t>
      </w:r>
      <w:r>
        <w:rPr>
          <w:rFonts w:ascii="Times New Roman" w:eastAsia="Times New Roman" w:hAnsi="Times New Roman" w:cs="Times New Roman"/>
          <w:kern w:val="0"/>
          <w:sz w:val="22"/>
          <w:szCs w:val="22"/>
          <w:lang w:eastAsia="en-US" w:bidi="ar-SA"/>
        </w:rPr>
        <w:t xml:space="preserve">) </w:t>
      </w:r>
      <w:r>
        <w:rPr>
          <w:rStyle w:val="FootnoteReference"/>
          <w:rFonts w:ascii="Times New Roman" w:eastAsia="Times New Roman" w:hAnsi="Times New Roman" w:cs="Times New Roman"/>
          <w:sz w:val="22"/>
          <w:szCs w:val="22"/>
          <w:lang w:eastAsia="en-US" w:bidi="ar-SA"/>
        </w:rPr>
        <w:footnoteReference w:id="77"/>
      </w:r>
      <w:r>
        <w:rPr>
          <w:rFonts w:ascii="Times New Roman" w:eastAsia="Times New Roman" w:hAnsi="Times New Roman" w:cs="Times New Roman"/>
          <w:kern w:val="0"/>
          <w:sz w:val="22"/>
          <w:szCs w:val="22"/>
          <w:lang w:eastAsia="en-US" w:bidi="ar-SA"/>
        </w:rPr>
        <w:t xml:space="preserve"> interesting changes stuck. “</w:t>
      </w:r>
      <w:proofErr w:type="gramStart"/>
      <w:r w:rsidRPr="00437D22">
        <w:rPr>
          <w:lang w:eastAsia="en-US" w:bidi="ar-SA"/>
        </w:rPr>
        <w:t>in</w:t>
      </w:r>
      <w:proofErr w:type="gramEnd"/>
      <w:r w:rsidRPr="00437D22">
        <w:rPr>
          <w:lang w:eastAsia="en-US" w:bidi="ar-SA"/>
        </w:rPr>
        <w:t xml:space="preserve"> participants who met criteria for having had a</w:t>
      </w:r>
      <w:r>
        <w:rPr>
          <w:lang w:eastAsia="en-US" w:bidi="ar-SA"/>
        </w:rPr>
        <w:t xml:space="preserve"> </w:t>
      </w:r>
      <w:r w:rsidRPr="00437D22">
        <w:rPr>
          <w:rFonts w:ascii="Times New Roman" w:eastAsia="Times New Roman" w:hAnsi="Times New Roman" w:cs="Times New Roman"/>
          <w:kern w:val="0"/>
          <w:sz w:val="22"/>
          <w:szCs w:val="22"/>
          <w:lang w:eastAsia="en-US" w:bidi="ar-SA"/>
        </w:rPr>
        <w:t>complete mystical experience during their psilocybin session,</w:t>
      </w:r>
      <w:r>
        <w:rPr>
          <w:rFonts w:ascii="Times New Roman" w:eastAsia="Times New Roman" w:hAnsi="Times New Roman" w:cs="Times New Roman"/>
          <w:kern w:val="0"/>
          <w:sz w:val="22"/>
          <w:szCs w:val="22"/>
          <w:lang w:eastAsia="en-US" w:bidi="ar-SA"/>
        </w:rPr>
        <w:t xml:space="preserve"> </w:t>
      </w:r>
      <w:r w:rsidRPr="00437D22">
        <w:rPr>
          <w:rFonts w:ascii="Times New Roman" w:eastAsia="Times New Roman" w:hAnsi="Times New Roman" w:cs="Times New Roman"/>
          <w:kern w:val="0"/>
          <w:sz w:val="22"/>
          <w:szCs w:val="22"/>
          <w:lang w:eastAsia="en-US" w:bidi="ar-SA"/>
        </w:rPr>
        <w:t>Openness remained significantly higher than baseline</w:t>
      </w:r>
      <w:r>
        <w:rPr>
          <w:rFonts w:ascii="Times New Roman" w:eastAsia="Times New Roman" w:hAnsi="Times New Roman" w:cs="Times New Roman"/>
          <w:kern w:val="0"/>
          <w:sz w:val="22"/>
          <w:szCs w:val="22"/>
          <w:lang w:eastAsia="en-US" w:bidi="ar-SA"/>
        </w:rPr>
        <w:t xml:space="preserve"> </w:t>
      </w:r>
      <w:r w:rsidRPr="00437D22">
        <w:rPr>
          <w:rFonts w:ascii="Times New Roman" w:eastAsia="Times New Roman" w:hAnsi="Times New Roman" w:cs="Times New Roman"/>
          <w:kern w:val="0"/>
          <w:sz w:val="22"/>
          <w:szCs w:val="22"/>
          <w:lang w:eastAsia="en-US" w:bidi="ar-SA"/>
        </w:rPr>
        <w:t>more than 1 year after the session. This is the first study to</w:t>
      </w:r>
      <w:r>
        <w:rPr>
          <w:rFonts w:ascii="Times New Roman" w:eastAsia="Times New Roman" w:hAnsi="Times New Roman" w:cs="Times New Roman"/>
          <w:kern w:val="0"/>
          <w:sz w:val="22"/>
          <w:szCs w:val="22"/>
          <w:lang w:eastAsia="en-US" w:bidi="ar-SA"/>
        </w:rPr>
        <w:t xml:space="preserve"> </w:t>
      </w:r>
      <w:r w:rsidRPr="00437D22">
        <w:rPr>
          <w:rFonts w:ascii="Times New Roman" w:eastAsia="Times New Roman" w:hAnsi="Times New Roman" w:cs="Times New Roman"/>
          <w:kern w:val="0"/>
          <w:sz w:val="22"/>
          <w:szCs w:val="22"/>
          <w:lang w:eastAsia="en-US" w:bidi="ar-SA"/>
        </w:rPr>
        <w:t>demonstrate changes in personality in healthy adults after</w:t>
      </w:r>
      <w:r>
        <w:rPr>
          <w:rFonts w:ascii="Times New Roman" w:eastAsia="Times New Roman" w:hAnsi="Times New Roman" w:cs="Times New Roman"/>
          <w:kern w:val="0"/>
          <w:sz w:val="22"/>
          <w:szCs w:val="22"/>
          <w:lang w:eastAsia="en-US" w:bidi="ar-SA"/>
        </w:rPr>
        <w:t xml:space="preserve"> </w:t>
      </w:r>
      <w:r w:rsidRPr="00437D22">
        <w:rPr>
          <w:rFonts w:ascii="Times New Roman" w:eastAsia="Times New Roman" w:hAnsi="Times New Roman" w:cs="Times New Roman"/>
          <w:kern w:val="0"/>
          <w:sz w:val="22"/>
          <w:szCs w:val="22"/>
          <w:lang w:eastAsia="en-US" w:bidi="ar-SA"/>
        </w:rPr>
        <w:t>an experimentally manipulated discrete event</w:t>
      </w:r>
      <w:r>
        <w:rPr>
          <w:rFonts w:ascii="Times New Roman" w:eastAsia="Times New Roman" w:hAnsi="Times New Roman" w:cs="Times New Roman"/>
          <w:kern w:val="0"/>
          <w:sz w:val="22"/>
          <w:szCs w:val="22"/>
          <w:lang w:eastAsia="en-US" w:bidi="ar-SA"/>
        </w:rPr>
        <w:t xml:space="preserve">.” </w:t>
      </w:r>
      <w:r>
        <w:rPr>
          <w:rStyle w:val="FootnoteReference"/>
          <w:rFonts w:ascii="Times New Roman" w:eastAsia="Times New Roman" w:hAnsi="Times New Roman" w:cs="Times New Roman"/>
          <w:sz w:val="22"/>
          <w:szCs w:val="22"/>
          <w:lang w:eastAsia="en-US" w:bidi="ar-SA"/>
        </w:rPr>
        <w:footnoteReference w:id="78"/>
      </w:r>
    </w:p>
    <w:p w:rsidR="00203C1D" w:rsidRDefault="00203C1D" w:rsidP="00203C1D">
      <w:pPr>
        <w:pStyle w:val="BodyText"/>
        <w:rPr>
          <w:rFonts w:ascii="Times New Roman" w:eastAsia="Times New Roman" w:hAnsi="Times New Roman" w:cs="Times New Roman"/>
          <w:kern w:val="0"/>
          <w:sz w:val="22"/>
          <w:szCs w:val="22"/>
          <w:lang w:eastAsia="en-US" w:bidi="ar-SA"/>
        </w:rPr>
      </w:pPr>
      <w:r>
        <w:rPr>
          <w:rFonts w:ascii="Times New Roman" w:eastAsia="Times New Roman" w:hAnsi="Times New Roman" w:cs="Times New Roman"/>
          <w:kern w:val="0"/>
          <w:sz w:val="22"/>
          <w:szCs w:val="22"/>
          <w:lang w:eastAsia="en-US" w:bidi="ar-SA"/>
        </w:rPr>
        <w:t>LSD self-</w:t>
      </w:r>
      <w:proofErr w:type="spellStart"/>
      <w:r>
        <w:rPr>
          <w:rFonts w:ascii="Times New Roman" w:eastAsia="Times New Roman" w:hAnsi="Times New Roman" w:cs="Times New Roman"/>
          <w:kern w:val="0"/>
          <w:sz w:val="22"/>
          <w:szCs w:val="22"/>
          <w:lang w:eastAsia="en-US" w:bidi="ar-SA"/>
        </w:rPr>
        <w:t>acceptane</w:t>
      </w:r>
      <w:proofErr w:type="spellEnd"/>
      <w:r>
        <w:rPr>
          <w:rFonts w:ascii="Times New Roman" w:eastAsia="Times New Roman" w:hAnsi="Times New Roman" w:cs="Times New Roman"/>
          <w:kern w:val="0"/>
          <w:sz w:val="22"/>
          <w:szCs w:val="22"/>
          <w:lang w:eastAsia="en-US" w:bidi="ar-SA"/>
        </w:rPr>
        <w:t xml:space="preserve"> and ego-strength</w:t>
      </w:r>
      <w:r>
        <w:rPr>
          <w:rStyle w:val="FootnoteReference"/>
        </w:rPr>
        <w:footnoteReference w:id="79"/>
      </w:r>
      <w:r>
        <w:rPr>
          <w:rFonts w:ascii="Times New Roman" w:eastAsia="Times New Roman" w:hAnsi="Times New Roman" w:cs="Times New Roman"/>
          <w:kern w:val="0"/>
          <w:sz w:val="22"/>
          <w:szCs w:val="22"/>
          <w:lang w:eastAsia="en-US" w:bidi="ar-SA"/>
        </w:rPr>
        <w:t xml:space="preserve"> as measured by the MMPI</w:t>
      </w:r>
    </w:p>
    <w:p w:rsidR="00203C1D" w:rsidRDefault="00203C1D" w:rsidP="00203C1D">
      <w:pPr>
        <w:pStyle w:val="Quote"/>
        <w:rPr>
          <w:rFonts w:ascii="Times New Roman" w:eastAsia="Times New Roman" w:hAnsi="Times New Roman" w:cs="Times New Roman"/>
          <w:kern w:val="0"/>
          <w:sz w:val="22"/>
          <w:szCs w:val="22"/>
          <w:lang w:eastAsia="en-US" w:bidi="ar-SA"/>
        </w:rPr>
      </w:pPr>
      <w:r>
        <w:t xml:space="preserve">This fusion of the individual mind with a greater </w:t>
      </w:r>
      <w:r>
        <w:lastRenderedPageBreak/>
        <w:t>intelligence is often experienced as an inspiration that lifts the individual above the immediate concerns of ordinary existence. Integrity of purpose becomes more important than life itself. Thus, Socrates asserted that death and martyrdom are not a bad thing. When Joan temporarily recanted her mission, her voices urged her to recant her recantation. Earthly affairs and life itself were important, but they were trumped by higher values, meaning, and purpose, as revealed by the greater intelligence.</w:t>
      </w:r>
      <w:r>
        <w:rPr>
          <w:rStyle w:val="FootnoteReference"/>
        </w:rPr>
        <w:footnoteReference w:id="80"/>
      </w:r>
    </w:p>
    <w:p w:rsidR="00203C1D" w:rsidRDefault="00203C1D" w:rsidP="00203C1D">
      <w:pPr>
        <w:pStyle w:val="BodyText"/>
        <w:rPr>
          <w:rFonts w:ascii="Times New Roman" w:eastAsia="Times New Roman" w:hAnsi="Times New Roman" w:cs="Times New Roman"/>
          <w:kern w:val="0"/>
          <w:sz w:val="22"/>
          <w:szCs w:val="22"/>
          <w:lang w:eastAsia="en-US" w:bidi="ar-SA"/>
        </w:rPr>
      </w:pPr>
    </w:p>
    <w:p w:rsidR="00203C1D" w:rsidRDefault="00203C1D" w:rsidP="00203C1D">
      <w:pPr>
        <w:pStyle w:val="BodyText"/>
        <w:rPr>
          <w:rFonts w:ascii="Times New Roman" w:eastAsia="Times New Roman" w:hAnsi="Times New Roman" w:cs="Times New Roman"/>
          <w:kern w:val="0"/>
          <w:sz w:val="22"/>
          <w:szCs w:val="22"/>
          <w:lang w:eastAsia="en-US" w:bidi="ar-SA"/>
        </w:rPr>
      </w:pPr>
      <w:r w:rsidRPr="00A563C2">
        <w:rPr>
          <w:rFonts w:ascii="Times New Roman" w:eastAsia="Times New Roman" w:hAnsi="Times New Roman" w:cs="Times New Roman"/>
          <w:b/>
          <w:kern w:val="0"/>
          <w:sz w:val="22"/>
          <w:szCs w:val="22"/>
          <w:lang w:eastAsia="en-US" w:bidi="ar-SA"/>
        </w:rPr>
        <w:t>Purpose and meaning</w:t>
      </w:r>
      <w:r>
        <w:rPr>
          <w:rFonts w:ascii="Times New Roman" w:eastAsia="Times New Roman" w:hAnsi="Times New Roman" w:cs="Times New Roman"/>
          <w:kern w:val="0"/>
          <w:sz w:val="22"/>
          <w:szCs w:val="22"/>
          <w:lang w:eastAsia="en-US" w:bidi="ar-SA"/>
        </w:rPr>
        <w:t xml:space="preserve"> “</w:t>
      </w:r>
      <w:r>
        <w:t>These changes indicate that after KPT patients were better able to grasp the meaning of their lives, their life purposes and perspectives. Life became more interesting, emotionally saturated and filled with meaning for them after KPT. They felt better able to live in accordance with their concept of the meaning of life and life purposes</w:t>
      </w:r>
      <w:r>
        <w:rPr>
          <w:rFonts w:ascii="Times New Roman" w:eastAsia="Times New Roman" w:hAnsi="Times New Roman" w:cs="Times New Roman"/>
          <w:kern w:val="0"/>
          <w:sz w:val="22"/>
          <w:szCs w:val="22"/>
          <w:lang w:eastAsia="en-US" w:bidi="ar-SA"/>
        </w:rPr>
        <w:t>”</w:t>
      </w:r>
      <w:r>
        <w:rPr>
          <w:rStyle w:val="FootnoteReference"/>
          <w:rFonts w:ascii="Times New Roman" w:eastAsia="Times New Roman" w:hAnsi="Times New Roman" w:cs="Times New Roman"/>
          <w:sz w:val="22"/>
          <w:szCs w:val="22"/>
          <w:lang w:eastAsia="en-US" w:bidi="ar-SA"/>
        </w:rPr>
        <w:footnoteReference w:id="81"/>
      </w:r>
    </w:p>
    <w:p w:rsidR="00203C1D" w:rsidRPr="00A563C2" w:rsidRDefault="00203C1D" w:rsidP="00203C1D">
      <w:pPr>
        <w:rPr>
          <w:b/>
        </w:rPr>
      </w:pPr>
      <w:r w:rsidRPr="00A563C2">
        <w:rPr>
          <w:b/>
        </w:rPr>
        <w:t xml:space="preserve">Empowerment </w:t>
      </w:r>
      <w:r>
        <w:rPr>
          <w:b/>
        </w:rPr>
        <w:t>“</w:t>
      </w:r>
      <w:proofErr w:type="spellStart"/>
      <w:r>
        <w:t>hus</w:t>
      </w:r>
      <w:proofErr w:type="spellEnd"/>
      <w:r>
        <w:t>, the results of this study and our previous studies of underlying psychological mechanisms of KPT show that the patients grew more self-confident, more sure in their abilities and their futures, less anxious and neurotic, more balanced, emotionally open and self-sufficient, and more responsible for their life and future. We observed a transformation of patients' emotional attitudes, a decrease in the level of anxiety and internal tension, discomfort, and emotional isolation, along with an improvement of self-assessment and the appearance of a tendency to overcome the passive aspects of their personalities. We observed a certain positive transformation of the patients' system of life values and meaning and even some world view (spirituality) changes</w:t>
      </w:r>
      <w:r>
        <w:rPr>
          <w:b/>
        </w:rPr>
        <w:t>”</w:t>
      </w:r>
      <w:r w:rsidRPr="00A563C2">
        <w:rPr>
          <w:rStyle w:val="FootnoteReference"/>
          <w:rFonts w:ascii="Times New Roman" w:eastAsia="Times New Roman" w:hAnsi="Times New Roman" w:cs="Times New Roman"/>
          <w:sz w:val="22"/>
          <w:szCs w:val="22"/>
          <w:lang w:eastAsia="en-US" w:bidi="ar-SA"/>
        </w:rPr>
        <w:t xml:space="preserve"> </w:t>
      </w:r>
      <w:r>
        <w:rPr>
          <w:rStyle w:val="FootnoteReference"/>
          <w:rFonts w:ascii="Times New Roman" w:eastAsia="Times New Roman" w:hAnsi="Times New Roman" w:cs="Times New Roman"/>
          <w:sz w:val="22"/>
          <w:szCs w:val="22"/>
          <w:lang w:eastAsia="en-US" w:bidi="ar-SA"/>
        </w:rPr>
        <w:footnoteReference w:id="82"/>
      </w:r>
    </w:p>
    <w:p w:rsidR="00203C1D" w:rsidRDefault="00203C1D" w:rsidP="00203C1D">
      <w:pPr>
        <w:widowControl/>
        <w:suppressAutoHyphens w:val="0"/>
        <w:spacing w:line="240" w:lineRule="auto"/>
        <w:textAlignment w:val="auto"/>
      </w:pPr>
    </w:p>
    <w:p w:rsidR="00203C1D" w:rsidRDefault="00203C1D" w:rsidP="00203C1D">
      <w:pPr>
        <w:pStyle w:val="Heading3"/>
      </w:pPr>
      <w:r>
        <w:t>Behavioral change</w:t>
      </w:r>
    </w:p>
    <w:p w:rsidR="00203C1D" w:rsidRDefault="00203C1D" w:rsidP="00203C1D">
      <w:pPr>
        <w:spacing w:before="120" w:after="120"/>
      </w:pPr>
      <w:r>
        <w:t xml:space="preserve">Entheogen </w:t>
      </w:r>
      <w:proofErr w:type="spellStart"/>
      <w:r>
        <w:t>behaviour</w:t>
      </w:r>
      <w:proofErr w:type="spellEnd"/>
      <w:r>
        <w:t xml:space="preserve"> can lead to dramatic </w:t>
      </w:r>
      <w:proofErr w:type="spellStart"/>
      <w:r>
        <w:t>behavioural</w:t>
      </w:r>
      <w:proofErr w:type="spellEnd"/>
      <w:r>
        <w:t xml:space="preserve"> change. Potential for dramatic </w:t>
      </w:r>
      <w:proofErr w:type="spellStart"/>
      <w:r>
        <w:t>behavoural</w:t>
      </w:r>
      <w:proofErr w:type="spellEnd"/>
      <w:r>
        <w:t xml:space="preserve"> change as result of drug induced mystical experience recognized early. Timothy Leary and colleagues attempted a </w:t>
      </w:r>
      <w:proofErr w:type="spellStart"/>
      <w:r>
        <w:t>behavioural</w:t>
      </w:r>
      <w:proofErr w:type="spellEnd"/>
      <w:r>
        <w:t xml:space="preserve"> change program in U.S. prison system in homes lead to </w:t>
      </w:r>
      <w:r>
        <w:lastRenderedPageBreak/>
        <w:t xml:space="preserve">rehabilitation lower stark rates of </w:t>
      </w:r>
      <w:proofErr w:type="spellStart"/>
      <w:r>
        <w:t>recidivis</w:t>
      </w:r>
      <w:proofErr w:type="spellEnd"/>
      <w:r>
        <w:t>.</w:t>
      </w:r>
      <w:r>
        <w:rPr>
          <w:rStyle w:val="FootnoteReference"/>
        </w:rPr>
        <w:footnoteReference w:id="83"/>
      </w:r>
      <w:r>
        <w:t xml:space="preserve"> </w:t>
      </w:r>
      <w:proofErr w:type="spellStart"/>
      <w:r>
        <w:t>Similarily</w:t>
      </w:r>
      <w:proofErr w:type="spellEnd"/>
      <w:r>
        <w:t xml:space="preserve"> </w:t>
      </w:r>
      <w:r>
        <w:fldChar w:fldCharType="begin"/>
      </w:r>
      <w:r>
        <w:instrText xml:space="preserve"> ADDIN EN.CITE &lt;EndNote&gt;&lt;Cite ExcludeYear="1"&gt;&lt;Author&gt;Savage&lt;/Author&gt;&lt;Year&gt;1966&lt;/Year&gt;&lt;RecNum&gt;1136&lt;/RecNum&gt;&lt;DisplayText&gt;(Savage et al.)&lt;/DisplayText&gt;&lt;record&gt;&lt;rec-number&gt;1136&lt;/rec-number&gt;&lt;foreign-keys&gt;&lt;key app="EN" db-id="ffzzx2xp45pfvbeepzbx5fzn0xv2zarf0efe" timestamp="1454440854"&gt;1136&lt;/key&gt;&lt;/foreign-keys&gt;&lt;ref-type name="Journal Article"&gt;17&lt;/ref-type&gt;&lt;contributors&gt;&lt;authors&gt;&lt;author&gt;Savage, C.&lt;/author&gt;&lt;author&gt;Fadiman, J.&lt;/author&gt;&lt;author&gt;Mogar, R.&lt;/author&gt;&lt;author&gt;Allen, M. H.&lt;/author&gt;&lt;/authors&gt;&lt;/contributors&gt;&lt;titles&gt;&lt;title&gt;The effects of psychedelic (LSD) therapy on values, personality, and behavior&lt;/title&gt;&lt;secondary-title&gt;International journal of neuropsychiatry&lt;/secondary-title&gt;&lt;/titles&gt;&lt;periodical&gt;&lt;full-title&gt;International journal of neuropsychiatry&lt;/full-title&gt;&lt;/periodical&gt;&lt;pages&gt;241-254&lt;/pages&gt;&lt;volume&gt;2&lt;/volume&gt;&lt;number&gt;3&lt;/number&gt;&lt;section&gt;241&lt;/section&gt;&lt;dates&gt;&lt;year&gt;1966&lt;/year&gt;&lt;pub-dates&gt;&lt;date&gt;06 / 01 /&lt;/date&gt;&lt;/pub-dates&gt;&lt;/dates&gt;&lt;accession-num&gt;edselc.2-52.0-0013915807&lt;/accession-num&gt;&lt;work-type&gt;Article&lt;/work-type&gt;&lt;urls&gt;&lt;related-urls&gt;&lt;url&gt;http://0-search.ebscohost.com.aupac.lib.athabascau.ca/login.aspx?direct=true&amp;amp;db=edselc&amp;amp;AN=edselc.2-52.0-0013915807&amp;amp;site=eds-live&lt;/url&gt;&lt;/related-urls&gt;&lt;/urls&gt;&lt;remote-database-name&gt;edselc&lt;/remote-database-name&gt;&lt;remote-database-provider&gt;EBSCOhost&lt;/remote-database-provider&gt;&lt;language&gt;English&lt;/language&gt;&lt;/record&gt;&lt;/Cite&gt;&lt;/EndNote&gt;</w:instrText>
      </w:r>
      <w:r>
        <w:fldChar w:fldCharType="separate"/>
      </w:r>
      <w:r>
        <w:rPr>
          <w:noProof/>
        </w:rPr>
        <w:t>(</w:t>
      </w:r>
      <w:hyperlink w:anchor="_ENREF_138" w:tooltip="Savage, 1966 #1136" w:history="1">
        <w:r>
          <w:rPr>
            <w:noProof/>
          </w:rPr>
          <w:t>Savage et al.</w:t>
        </w:r>
      </w:hyperlink>
      <w:r>
        <w:rPr>
          <w:noProof/>
        </w:rPr>
        <w:t>)</w:t>
      </w:r>
      <w:r>
        <w:fldChar w:fldCharType="end"/>
      </w:r>
      <w:r>
        <w:t xml:space="preserve"> found significant change </w:t>
      </w:r>
      <w:proofErr w:type="spellStart"/>
      <w:r>
        <w:t>ni</w:t>
      </w:r>
      <w:proofErr w:type="spellEnd"/>
      <w:r>
        <w:t xml:space="preserve"> </w:t>
      </w:r>
      <w:proofErr w:type="spellStart"/>
      <w:r>
        <w:t>behaviour</w:t>
      </w:r>
      <w:proofErr w:type="spellEnd"/>
      <w:r>
        <w:t xml:space="preserve"> improvement in personal </w:t>
      </w:r>
      <w:proofErr w:type="spellStart"/>
      <w:r>
        <w:t>heigein</w:t>
      </w:r>
      <w:proofErr w:type="spellEnd"/>
      <w:r>
        <w:t xml:space="preserve">, improved marital relationship, improved family </w:t>
      </w:r>
      <w:proofErr w:type="spellStart"/>
      <w:r>
        <w:t>relationshps</w:t>
      </w:r>
      <w:proofErr w:type="spellEnd"/>
      <w:r>
        <w:t xml:space="preserve">, </w:t>
      </w:r>
      <w:r>
        <w:rPr>
          <w:rStyle w:val="FootnoteReference"/>
        </w:rPr>
        <w:footnoteReference w:id="84"/>
      </w:r>
    </w:p>
    <w:p w:rsidR="00203C1D" w:rsidRDefault="00203C1D" w:rsidP="00203C1D">
      <w:r>
        <w:t xml:space="preserve">Indeed was a goal of </w:t>
      </w:r>
      <w:proofErr w:type="spellStart"/>
      <w:r>
        <w:t>ealy</w:t>
      </w:r>
      <w:proofErr w:type="spellEnd"/>
      <w:r>
        <w:t xml:space="preserve"> psychotherapy, literally induce religious experiences to facilitate dramatic </w:t>
      </w:r>
      <w:proofErr w:type="spellStart"/>
      <w:r>
        <w:t>behavioural</w:t>
      </w:r>
      <w:proofErr w:type="spellEnd"/>
      <w:r>
        <w:t xml:space="preserve"> change </w:t>
      </w:r>
      <w:r>
        <w:rPr>
          <w:rStyle w:val="FootnoteReference"/>
        </w:rPr>
        <w:footnoteReference w:id="85"/>
      </w:r>
    </w:p>
    <w:p w:rsidR="00203C1D" w:rsidRDefault="00203C1D" w:rsidP="00203C1D"/>
    <w:p w:rsidR="00203C1D" w:rsidRPr="001E6FAE" w:rsidRDefault="00203C1D" w:rsidP="00203C1D"/>
    <w:p w:rsidR="00203C1D" w:rsidRDefault="00203C1D" w:rsidP="00203C1D">
      <w:proofErr w:type="spellStart"/>
      <w:r>
        <w:t>Behavioural</w:t>
      </w:r>
      <w:proofErr w:type="spellEnd"/>
      <w:r>
        <w:t xml:space="preserve"> change related to changes in values, mental health, </w:t>
      </w:r>
      <w:proofErr w:type="gramStart"/>
      <w:r>
        <w:t>insight</w:t>
      </w:r>
      <w:proofErr w:type="gramEnd"/>
      <w:r>
        <w:t xml:space="preserve">. Revelatory shifts leading to radical </w:t>
      </w:r>
      <w:proofErr w:type="spellStart"/>
      <w:r>
        <w:t>behaviour</w:t>
      </w:r>
      <w:proofErr w:type="spellEnd"/>
      <w:r>
        <w:t xml:space="preserve"> change. Note Sosteric Dangerous Memories</w:t>
      </w:r>
    </w:p>
    <w:p w:rsidR="00203C1D" w:rsidRPr="006258D6" w:rsidRDefault="00203C1D" w:rsidP="00203C1D"/>
    <w:p w:rsidR="00203C1D" w:rsidRDefault="00203C1D" w:rsidP="00203C1D">
      <w:r>
        <w:t>Significant and powerful. One case study, man with phobias, anxieties, fear, sleep issues, disassociation… “ After a couple of months of this he moved out of his parents' home to his own apartment and started to do volunteer work in a library. His mother contacted me, updating me on his new life and his father called me on two occasions, saying that one LSD treatment had produced more results than the previous fifteen years of psychotherapy”</w:t>
      </w:r>
      <w:r w:rsidRPr="006258D6">
        <w:rPr>
          <w:rStyle w:val="FootnoteReference"/>
        </w:rPr>
        <w:t xml:space="preserve"> </w:t>
      </w:r>
      <w:r>
        <w:rPr>
          <w:rStyle w:val="FootnoteReference"/>
        </w:rPr>
        <w:footnoteReference w:id="86"/>
      </w:r>
    </w:p>
    <w:p w:rsidR="00203C1D" w:rsidRDefault="00203C1D" w:rsidP="00203C1D"/>
    <w:p w:rsidR="00203C1D" w:rsidRPr="006035C4" w:rsidRDefault="00203C1D" w:rsidP="00203C1D">
      <w:r>
        <w:t>Also “…profound changes occurred in his behavior following these experiences; be became a functional human being after fifteen years of extreme dysfunctional behavior - this was a remarkable phenomenon.”</w:t>
      </w:r>
      <w:r>
        <w:rPr>
          <w:rStyle w:val="FootnoteReference"/>
        </w:rPr>
        <w:footnoteReference w:id="87"/>
      </w:r>
    </w:p>
    <w:p w:rsidR="00203C1D" w:rsidRDefault="00203C1D" w:rsidP="00203C1D">
      <w:pPr>
        <w:pStyle w:val="Heading3"/>
      </w:pPr>
      <w:r>
        <w:t>Actual mystical/connection experiences.</w:t>
      </w:r>
    </w:p>
    <w:p w:rsidR="00203C1D" w:rsidRDefault="00203C1D" w:rsidP="00203C1D">
      <w:pPr>
        <w:widowControl/>
        <w:suppressAutoHyphens w:val="0"/>
        <w:autoSpaceDE w:val="0"/>
        <w:autoSpaceDN w:val="0"/>
        <w:adjustRightInd w:val="0"/>
        <w:spacing w:line="240" w:lineRule="auto"/>
        <w:textAlignment w:val="auto"/>
        <w:rPr>
          <w:rFonts w:ascii="AdvTT3713a231" w:eastAsia="Times New Roman" w:hAnsi="AdvTT3713a231" w:cs="AdvTT3713a231"/>
          <w:color w:val="141314"/>
          <w:kern w:val="0"/>
          <w:sz w:val="20"/>
          <w:szCs w:val="20"/>
          <w:lang w:eastAsia="en-US" w:bidi="ar-SA"/>
        </w:rPr>
      </w:pPr>
      <w:r>
        <w:rPr>
          <w:rFonts w:ascii="AdvTT3713a231" w:eastAsia="Times New Roman" w:hAnsi="AdvTT3713a231" w:cs="AdvTT3713a231"/>
          <w:color w:val="141314"/>
          <w:kern w:val="0"/>
          <w:sz w:val="20"/>
          <w:szCs w:val="20"/>
          <w:lang w:eastAsia="en-US" w:bidi="ar-SA"/>
        </w:rPr>
        <w:t>“2 months, the volunteers rated the psilocybin experience as having substantial personal meaning and</w:t>
      </w:r>
    </w:p>
    <w:p w:rsidR="00203C1D" w:rsidRDefault="00203C1D" w:rsidP="00203C1D">
      <w:pPr>
        <w:widowControl/>
        <w:suppressAutoHyphens w:val="0"/>
        <w:autoSpaceDE w:val="0"/>
        <w:autoSpaceDN w:val="0"/>
        <w:adjustRightInd w:val="0"/>
        <w:spacing w:line="240" w:lineRule="auto"/>
        <w:textAlignment w:val="auto"/>
      </w:pPr>
      <w:proofErr w:type="gramStart"/>
      <w:r>
        <w:rPr>
          <w:rFonts w:ascii="AdvTT3713a231" w:eastAsia="Times New Roman" w:hAnsi="AdvTT3713a231" w:cs="AdvTT3713a231"/>
          <w:color w:val="141314"/>
          <w:kern w:val="0"/>
          <w:sz w:val="20"/>
          <w:szCs w:val="20"/>
          <w:lang w:eastAsia="en-US" w:bidi="ar-SA"/>
        </w:rPr>
        <w:t>spiritual</w:t>
      </w:r>
      <w:proofErr w:type="gramEnd"/>
      <w:r>
        <w:rPr>
          <w:rFonts w:ascii="AdvTT3713a231" w:eastAsia="Times New Roman" w:hAnsi="AdvTT3713a231" w:cs="AdvTT3713a231"/>
          <w:color w:val="141314"/>
          <w:kern w:val="0"/>
          <w:sz w:val="20"/>
          <w:szCs w:val="20"/>
          <w:lang w:eastAsia="en-US" w:bidi="ar-SA"/>
        </w:rPr>
        <w:t xml:space="preserve"> significance and attributed to the experience sustained positive changes in attitudes and behavior consistent with changes rated by community observers” </w:t>
      </w:r>
      <w:r>
        <w:rPr>
          <w:rStyle w:val="FootnoteReference"/>
          <w:rFonts w:ascii="AdvTT3713a231" w:eastAsia="Times New Roman" w:hAnsi="AdvTT3713a231" w:cs="AdvTT3713a231"/>
          <w:color w:val="141314"/>
          <w:sz w:val="20"/>
          <w:szCs w:val="20"/>
          <w:lang w:eastAsia="en-US" w:bidi="ar-SA"/>
        </w:rPr>
        <w:footnoteReference w:id="88"/>
      </w:r>
      <w:r>
        <w:rPr>
          <w:rFonts w:ascii="AdvTT3713a231" w:eastAsia="Times New Roman" w:hAnsi="AdvTT3713a231" w:cs="AdvTT3713a231"/>
          <w:color w:val="141314"/>
          <w:kern w:val="0"/>
          <w:sz w:val="20"/>
          <w:szCs w:val="20"/>
          <w:lang w:eastAsia="en-US" w:bidi="ar-SA"/>
        </w:rPr>
        <w:t xml:space="preserve">. This joy/intense happiness, higher feelings of peace and harmony </w:t>
      </w:r>
      <w:r>
        <w:rPr>
          <w:rStyle w:val="FootnoteReference"/>
          <w:rFonts w:ascii="AdvTT3713a231" w:eastAsia="Times New Roman" w:hAnsi="AdvTT3713a231" w:cs="AdvTT3713a231"/>
          <w:color w:val="141314"/>
          <w:sz w:val="20"/>
          <w:szCs w:val="20"/>
          <w:lang w:eastAsia="en-US" w:bidi="ar-SA"/>
        </w:rPr>
        <w:footnoteReference w:id="89"/>
      </w:r>
    </w:p>
    <w:p w:rsidR="00203C1D" w:rsidRDefault="00203C1D" w:rsidP="00203C1D">
      <w:pPr>
        <w:pStyle w:val="BodyText"/>
      </w:pPr>
      <w:r>
        <w:t xml:space="preserve">Recent research in </w:t>
      </w:r>
      <w:proofErr w:type="spellStart"/>
      <w:r>
        <w:t>neurospcyhology</w:t>
      </w:r>
      <w:proofErr w:type="spellEnd"/>
      <w:r>
        <w:t xml:space="preserve"> also examining from empirical perspective. </w:t>
      </w:r>
      <w:r>
        <w:rPr>
          <w:rStyle w:val="FootnoteReference"/>
        </w:rPr>
        <w:footnoteReference w:id="90"/>
      </w:r>
    </w:p>
    <w:p w:rsidR="00203C1D" w:rsidRDefault="00203C1D" w:rsidP="00203C1D">
      <w:pPr>
        <w:pStyle w:val="BodyText"/>
      </w:pPr>
      <w:r>
        <w:t xml:space="preserve">See also </w:t>
      </w:r>
      <w:hyperlink r:id="rId8" w:history="1">
        <w:r w:rsidRPr="00F167D4">
          <w:rPr>
            <w:rStyle w:val="Hyperlink"/>
          </w:rPr>
          <w:t>http://www.ncbi.nlm.nih.gov/pmc/articles/PMC3277566/pdf/pnas.201119598.pdf</w:t>
        </w:r>
      </w:hyperlink>
    </w:p>
    <w:p w:rsidR="00203C1D" w:rsidRDefault="00203C1D" w:rsidP="00203C1D">
      <w:pPr>
        <w:pStyle w:val="BodyText"/>
      </w:pPr>
    </w:p>
    <w:p w:rsidR="00203C1D" w:rsidRDefault="00203C1D" w:rsidP="00203C1D">
      <w:pPr>
        <w:pStyle w:val="BodyText"/>
      </w:pPr>
      <w:proofErr w:type="gramStart"/>
      <w:r>
        <w:t>Scholars</w:t>
      </w:r>
      <w:proofErr w:type="gramEnd"/>
      <w:r>
        <w:t xml:space="preserve"> </w:t>
      </w:r>
      <w:proofErr w:type="spellStart"/>
      <w:r>
        <w:t>developoing</w:t>
      </w:r>
      <w:proofErr w:type="spellEnd"/>
      <w:r>
        <w:t xml:space="preserve"> </w:t>
      </w:r>
      <w:proofErr w:type="spellStart"/>
      <w:r>
        <w:t>questionairres</w:t>
      </w:r>
      <w:proofErr w:type="spellEnd"/>
      <w:r>
        <w:t xml:space="preserve"> to measure/identify </w:t>
      </w:r>
      <w:proofErr w:type="spellStart"/>
      <w:r>
        <w:t>mysical</w:t>
      </w:r>
      <w:proofErr w:type="spellEnd"/>
      <w:r>
        <w:t xml:space="preserve"> experience since</w:t>
      </w:r>
      <w:r w:rsidRPr="00B146DD">
        <w:t xml:space="preserve"> </w:t>
      </w:r>
      <w:r>
        <w:t xml:space="preserve">Based on </w:t>
      </w:r>
      <w:proofErr w:type="spellStart"/>
      <w:r>
        <w:t>stace</w:t>
      </w:r>
      <w:proofErr w:type="spellEnd"/>
      <w:r>
        <w:t xml:space="preserve"> </w:t>
      </w:r>
      <w:r>
        <w:rPr>
          <w:rStyle w:val="FootnoteReference"/>
        </w:rPr>
        <w:footnoteReference w:id="91"/>
      </w:r>
      <w:r>
        <w:t xml:space="preserve">first </w:t>
      </w:r>
      <w:proofErr w:type="spellStart"/>
      <w:r>
        <w:t>operationized</w:t>
      </w:r>
      <w:proofErr w:type="spellEnd"/>
      <w:r>
        <w:t xml:space="preserve"> mystical experience. </w:t>
      </w:r>
    </w:p>
    <w:p w:rsidR="00203C1D" w:rsidRDefault="00203C1D" w:rsidP="00203C1D">
      <w:r>
        <w:t xml:space="preserve">Growing Tip Statistics </w:t>
      </w:r>
      <w:r>
        <w:fldChar w:fldCharType="begin"/>
      </w:r>
      <w:r>
        <w:instrText xml:space="preserve"> ADDIN EN.CITE &lt;EndNote&gt;&lt;Cite&gt;&lt;Author&gt;Maslow&lt;/Author&gt;&lt;Year&gt;1969&lt;/Year&gt;&lt;RecNum&gt;89&lt;/RecNum&gt;&lt;Pages&gt;248&lt;/Pages&gt;&lt;DisplayText&gt;(Maslow &amp;quot;Toward a Humanistic Biology&amp;quot; 248)&lt;/DisplayText&gt;&lt;record&gt;&lt;rec-number&gt;89&lt;/rec-number&gt;&lt;foreign-keys&gt;&lt;key app="EN" db-id="ffzzx2xp45pfvbeepzbx5fzn0xv2zarf0efe" timestamp="1377008313"&gt;89&lt;/key&gt;&lt;/foreign-keys&gt;&lt;ref-type name="Journal Article"&gt;17&lt;/ref-type&gt;&lt;contributors&gt;&lt;authors&gt;&lt;author&gt;Maslow, A. H.&lt;/author&gt;&lt;/authors&gt;&lt;/contributors&gt;&lt;titles&gt;&lt;title&gt;Toward a humanistic biology&lt;/title&gt;&lt;secondary-title&gt;American Psychologist&lt;/secondary-title&gt;&lt;/titles&gt;&lt;periodical&gt;&lt;full-title&gt;American Psychologist&lt;/full-title&gt;&lt;/periodical&gt;&lt;pages&gt;724-735&lt;/pages&gt;&lt;volume&gt;24&lt;/volume&gt;&lt;number&gt;8&lt;/number&gt;&lt;keywords&gt;&lt;keyword&gt;humanized philosophy of biology&lt;/keyword&gt;&lt;keyword&gt;Biology&lt;/keyword&gt;&lt;keyword&gt;Philosophies&lt;/keyword&gt;&lt;/keywords&gt;&lt;dates&gt;&lt;year&gt;1969&lt;/year&gt;&lt;/dates&gt;&lt;publisher&gt;American Psychological Association&lt;/publisher&gt;&lt;isbn&gt;0003-066X&amp;#xD;1935-990X&lt;/isbn&gt;&lt;accession-num&gt;1969-16556-001. PsycARTICLES Identifier: amp-24-8-724. First Author &amp;amp; Affiliation: Maslow, A. H.&lt;/accession-num&gt;&lt;urls&gt;&lt;related-urls&gt;&lt;url&gt;http://0-search.ebscohost.com.aupac.lib.athabascau.ca/login.aspx?direct=true&amp;amp;AuthType=url,ip,uid&amp;amp;db=pdh&amp;amp;AN=1969-16556-001&amp;amp;site=ehost-live&lt;/url&gt;&lt;/related-urls&gt;&lt;/urls&gt;&lt;electronic-resource-num&gt;10.1037/h0027859&lt;/electronic-resource-num&gt;&lt;remote-database-name&gt;pdh&lt;/remote-database-name&gt;&lt;remote-database-provider&gt;EBSCOhost&lt;/remote-database-provider&gt;&lt;/record&gt;&lt;/Cite&gt;&lt;/EndNote&gt;</w:instrText>
      </w:r>
      <w:r>
        <w:fldChar w:fldCharType="separate"/>
      </w:r>
      <w:r>
        <w:rPr>
          <w:noProof/>
        </w:rPr>
        <w:t>(</w:t>
      </w:r>
      <w:hyperlink w:anchor="_ENREF_103" w:tooltip="Maslow, 1969 #89" w:history="1">
        <w:r>
          <w:rPr>
            <w:noProof/>
          </w:rPr>
          <w:t>Maslow "Toward a Humanistic Biology" 248</w:t>
        </w:r>
      </w:hyperlink>
      <w:r>
        <w:rPr>
          <w:noProof/>
        </w:rPr>
        <w:t>)</w:t>
      </w:r>
      <w:r>
        <w:fldChar w:fldCharType="end"/>
      </w:r>
    </w:p>
    <w:p w:rsidR="00203C1D" w:rsidRPr="00D30A99" w:rsidRDefault="00203C1D" w:rsidP="00203C1D">
      <w:pPr>
        <w:rPr>
          <w:b/>
        </w:rPr>
      </w:pPr>
      <w:r w:rsidRPr="00D30A99">
        <w:rPr>
          <w:b/>
        </w:rPr>
        <w:t>Survey Instruments</w:t>
      </w:r>
    </w:p>
    <w:p w:rsidR="00203C1D" w:rsidRDefault="00203C1D" w:rsidP="00203C1D">
      <w:r>
        <w:t xml:space="preserve">Hood’s mysticism survey. </w:t>
      </w:r>
    </w:p>
    <w:p w:rsidR="00203C1D" w:rsidRDefault="00203C1D" w:rsidP="00203C1D">
      <w:r>
        <w:t xml:space="preserve">Hood’s REEM scale </w:t>
      </w:r>
      <w:r>
        <w:fldChar w:fldCharType="begin"/>
      </w:r>
      <w:r>
        <w:instrText xml:space="preserve"> ADDIN EN.CITE &lt;EndNote&gt;&lt;Cite&gt;&lt;Author&gt;Hood Jr&lt;/Author&gt;&lt;Year&gt;1970&lt;/Year&gt;&lt;RecNum&gt;389&lt;/RecNum&gt;&lt;DisplayText&gt;(Hood Jr)&lt;/DisplayText&gt;&lt;record&gt;&lt;rec-number&gt;389&lt;/rec-number&gt;&lt;foreign-keys&gt;&lt;key app="EN" db-id="ffzzx2xp45pfvbeepzbx5fzn0xv2zarf0efe" timestamp="1391788146"&gt;389&lt;/key&gt;&lt;/foreign-keys&gt;&lt;ref-type name="Journal Article"&gt;17&lt;/ref-type&gt;&lt;contributors&gt;&lt;authors&gt;&lt;author&gt;Hood Jr, Ralph W.&lt;/author&gt;&lt;/authors&gt;&lt;/contributors&gt;&lt;titles&gt;&lt;title&gt;RELIGIOUS ORIENTATION AND THE REPORT OF RELIGIOUS EXPERIENCE&lt;/title&gt;&lt;secondary-title&gt;Journal for the Scientific Study of Religion&lt;/secondary-title&gt;&lt;/titles&gt;&lt;periodical&gt;&lt;full-title&gt;Journal for the Scientific Study of Religion&lt;/full-title&gt;&lt;/periodical&gt;&lt;pages&gt;285-291&lt;/pages&gt;&lt;volume&gt;9&lt;/volume&gt;&lt;number&gt;4&lt;/number&gt;&lt;keywords&gt;&lt;keyword&gt;RELIGIOUS behaviors&lt;/keyword&gt;&lt;keyword&gt;RELIGION&lt;/keyword&gt;&lt;keyword&gt;SECULARISM&lt;/keyword&gt;&lt;keyword&gt;RELIGION &amp;amp; sociology&lt;/keyword&gt;&lt;keyword&gt;EXPERIENCE (Religion)&lt;/keyword&gt;&lt;keyword&gt;IMPLICIT religion&lt;/keyword&gt;&lt;/keywords&gt;&lt;dates&gt;&lt;year&gt;1970&lt;/year&gt;&lt;pub-dates&gt;&lt;date&gt;Winter70&lt;/date&gt;&lt;/pub-dates&gt;&lt;/dates&gt;&lt;publisher&gt;Wiley-Blackwell&lt;/publisher&gt;&lt;isbn&gt;00218294&lt;/isbn&gt;&lt;accession-num&gt;12202993&lt;/accession-num&gt;&lt;work-type&gt;Article&lt;/work-type&gt;&lt;urls&gt;&lt;related-urls&gt;&lt;url&gt;http://0-search.ebscohost.com.aupac.lib.athabascau.ca/login.aspx?direct=true&amp;amp;db=sih&amp;amp;AN=12202993&amp;amp;site=eds-live&lt;/url&gt;&lt;/related-urls&gt;&lt;/urls&gt;&lt;remote-database-name&gt;sih&lt;/remote-database-name&gt;&lt;remote-database-provider&gt;EBSCOhost&lt;/remote-database-provider&gt;&lt;/record&gt;&lt;/Cite&gt;&lt;/EndNote&gt;</w:instrText>
      </w:r>
      <w:r>
        <w:fldChar w:fldCharType="separate"/>
      </w:r>
      <w:r>
        <w:rPr>
          <w:noProof/>
        </w:rPr>
        <w:t>(</w:t>
      </w:r>
      <w:hyperlink w:anchor="_ENREF_68" w:tooltip="Hood Jr, 1970 #389" w:history="1">
        <w:r>
          <w:rPr>
            <w:noProof/>
          </w:rPr>
          <w:t>Hood Jr</w:t>
        </w:r>
      </w:hyperlink>
      <w:r>
        <w:rPr>
          <w:noProof/>
        </w:rPr>
        <w:t>)</w:t>
      </w:r>
      <w:r>
        <w:fldChar w:fldCharType="end"/>
      </w:r>
      <w:r>
        <w:t xml:space="preserve"> . </w:t>
      </w:r>
      <w:proofErr w:type="gramStart"/>
      <w:r>
        <w:t>cull</w:t>
      </w:r>
      <w:proofErr w:type="gramEnd"/>
      <w:r>
        <w:t xml:space="preserve"> fifteen descriptions of mystical experiences from </w:t>
      </w:r>
      <w:proofErr w:type="spellStart"/>
      <w:r>
        <w:t>james</w:t>
      </w:r>
      <w:proofErr w:type="spellEnd"/>
      <w:r>
        <w:t xml:space="preserve">, use a five point scale to indicate degree to which </w:t>
      </w:r>
    </w:p>
    <w:p w:rsidR="00203C1D" w:rsidRDefault="00203C1D" w:rsidP="00203C1D">
      <w:pPr>
        <w:pStyle w:val="BodyText"/>
        <w:ind w:left="67"/>
      </w:pPr>
      <w:r>
        <w:t xml:space="preserve">Decades ago Ralph Hood constructed and validated the now famous Hood’s Mysticism Scale </w:t>
      </w:r>
      <w:r>
        <w:fldChar w:fldCharType="begin"/>
      </w:r>
      <w:r>
        <w:instrText xml:space="preserve"> ADDIN EN.CITE &lt;EndNote&gt;&lt;Cite&gt;&lt;Author&gt;Hood&lt;/Author&gt;&lt;Year&gt;1975&lt;/Year&gt;&lt;RecNum&gt;154&lt;/RecNum&gt;&lt;DisplayText&gt;(Ralph W. Hood)&lt;/DisplayText&gt;&lt;record&gt;&lt;rec-number&gt;154&lt;/rec-number&gt;&lt;foreign-keys&gt;&lt;key app="EN" db-id="ffzzx2xp45pfvbeepzbx5fzn0xv2zarf0efe" timestamp="1377559408"&gt;154&lt;/key&gt;&lt;/foreign-keys&gt;&lt;ref-type name="Journal Article"&gt;17&lt;/ref-type&gt;&lt;contributors&gt;&lt;authors&gt;&lt;author&gt;Hood, Ralph W.&lt;/author&gt;&lt;/authors&gt;&lt;/contributors&gt;&lt;titles&gt;&lt;title&gt;The Construction and Preliminary Validation of a Measure of Reported Mystical Experience&lt;/title&gt;&lt;secondary-title&gt;Journal for the Scientific Study of Religion&lt;/secondary-title&gt;&lt;/titles&gt;&lt;periodical&gt;&lt;full-title&gt;Journal for the Scientific Study of Religion&lt;/full-title&gt;&lt;/periodical&gt;&lt;pages&gt;29&lt;/pages&gt;&lt;volume&gt;14&lt;/volume&gt;&lt;number&gt;1&lt;/number&gt;&lt;dates&gt;&lt;year&gt;1975&lt;/year&gt;&lt;/dates&gt;&lt;publisher&gt;Wiley-Blackwell&lt;/publisher&gt;&lt;isbn&gt;00218294&lt;/isbn&gt;&lt;accession-num&gt;4899376&lt;/accession-num&gt;&lt;work-type&gt;Article&lt;/work-type&gt;&lt;urls&gt;&lt;/urls&gt;&lt;remote-database-name&gt;a9h&lt;/remote-database-name&gt;&lt;remote-database-provider&gt;EBSCOhost&lt;/remote-database-provider&gt;&lt;research-notes&gt;http://0-search.ebscohost.com.aupac.lib.athabascau.ca/login.aspx?direct=true&amp;amp;AuthType=url,ip,uid&amp;amp;db=a9h&amp;amp;AN=4899376&amp;amp;site=ehost-live&lt;/research-notes&gt;&lt;/record&gt;&lt;/Cite&gt;&lt;/EndNote&gt;</w:instrText>
      </w:r>
      <w:r>
        <w:fldChar w:fldCharType="separate"/>
      </w:r>
      <w:r>
        <w:rPr>
          <w:noProof/>
        </w:rPr>
        <w:t>(</w:t>
      </w:r>
      <w:hyperlink w:anchor="_ENREF_71" w:tooltip="Hood, 1975 #154" w:history="1">
        <w:r>
          <w:rPr>
            <w:noProof/>
          </w:rPr>
          <w:t>Ralph W. Hood</w:t>
        </w:r>
      </w:hyperlink>
      <w:r>
        <w:rPr>
          <w:noProof/>
        </w:rPr>
        <w:t>)</w:t>
      </w:r>
      <w:r>
        <w:fldChar w:fldCharType="end"/>
      </w:r>
      <w:r>
        <w:t xml:space="preserve">. Hood’s scale contains 32 questions in eight categories of mysticism. The scale is based on what Hood himself describes </w:t>
      </w:r>
      <w:r>
        <w:fldChar w:fldCharType="begin"/>
      </w:r>
      <w:r>
        <w:instrText xml:space="preserve"> ADDIN EN.CITE &lt;EndNote&gt;&lt;Cite ExcludeAuth="1"&gt;&lt;Author&gt;Hood&lt;/Author&gt;&lt;Year&gt;1975&lt;/Year&gt;&lt;RecNum&gt;154&lt;/RecNum&gt;&lt;Pages&gt;30&lt;/Pages&gt;&lt;DisplayText&gt;(30)&lt;/DisplayText&gt;&lt;record&gt;&lt;rec-number&gt;154&lt;/rec-number&gt;&lt;foreign-keys&gt;&lt;key app="EN" db-id="ffzzx2xp45pfvbeepzbx5fzn0xv2zarf0efe" timestamp="1377559408"&gt;154&lt;/key&gt;&lt;/foreign-keys&gt;&lt;ref-type name="Journal Article"&gt;17&lt;/ref-type&gt;&lt;contributors&gt;&lt;authors&gt;&lt;author&gt;Hood, Ralph W.&lt;/author&gt;&lt;/authors&gt;&lt;/contributors&gt;&lt;titles&gt;&lt;title&gt;The Construction and Preliminary Validation of a Measure of Reported Mystical Experience&lt;/title&gt;&lt;secondary-title&gt;Journal for the Scientific Study of Religion&lt;/secondary-title&gt;&lt;/titles&gt;&lt;periodical&gt;&lt;full-title&gt;Journal for the Scientific Study of Religion&lt;/full-title&gt;&lt;/periodical&gt;&lt;pages&gt;29&lt;/pages&gt;&lt;volume&gt;14&lt;/volume&gt;&lt;number&gt;1&lt;/number&gt;&lt;dates&gt;&lt;year&gt;1975&lt;/year&gt;&lt;/dates&gt;&lt;publisher&gt;Wiley-Blackwell&lt;/publisher&gt;&lt;isbn&gt;00218294&lt;/isbn&gt;&lt;accession-num&gt;4899376&lt;/accession-num&gt;&lt;work-type&gt;Article&lt;/work-type&gt;&lt;urls&gt;&lt;/urls&gt;&lt;remote-database-name&gt;a9h&lt;/remote-database-name&gt;&lt;remote-database-provider&gt;EBSCOhost&lt;/remote-database-provider&gt;&lt;research-notes&gt;http://0-search.ebscohost.com.aupac.lib.athabascau.ca/login.aspx?direct=true&amp;amp;AuthType=url,ip,uid&amp;amp;db=a9h&amp;amp;AN=4899376&amp;amp;site=ehost-live&lt;/research-notes&gt;&lt;/record&gt;&lt;/Cite&gt;&lt;/EndNote&gt;</w:instrText>
      </w:r>
      <w:r>
        <w:fldChar w:fldCharType="separate"/>
      </w:r>
      <w:r>
        <w:rPr>
          <w:noProof/>
        </w:rPr>
        <w:t>(</w:t>
      </w:r>
      <w:hyperlink w:anchor="_ENREF_71" w:tooltip="Hood, 1975 #154" w:history="1">
        <w:r>
          <w:rPr>
            <w:noProof/>
          </w:rPr>
          <w:t>30</w:t>
        </w:r>
      </w:hyperlink>
      <w:r>
        <w:rPr>
          <w:noProof/>
        </w:rPr>
        <w:t>)</w:t>
      </w:r>
      <w:r>
        <w:fldChar w:fldCharType="end"/>
      </w:r>
      <w:r>
        <w:t xml:space="preserve"> as the “excellent conceptual work” of </w:t>
      </w:r>
      <w:r>
        <w:fldChar w:fldCharType="begin"/>
      </w:r>
      <w:r>
        <w:instrText xml:space="preserve"> ADDIN EN.CITE &lt;EndNote&gt;&lt;Cite&gt;&lt;Author&gt;Stace&lt;/Author&gt;&lt;Year&gt;1960&lt;/Year&gt;&lt;RecNum&gt;150&lt;/RecNum&gt;&lt;DisplayText&gt;(Stace)&lt;/DisplayText&gt;&lt;record&gt;&lt;rec-number&gt;150&lt;/rec-number&gt;&lt;foreign-keys&gt;&lt;key app="EN" db-id="ffzzx2xp45pfvbeepzbx5fzn0xv2zarf0efe" timestamp="1377543875"&gt;150&lt;/key&gt;&lt;/foreign-keys&gt;&lt;ref-type name="Book"&gt;6&lt;/ref-type&gt;&lt;contributors&gt;&lt;authors&gt;&lt;author&gt;Stace, Walter Terence&lt;/author&gt;&lt;/authors&gt;&lt;/contributors&gt;&lt;titles&gt;&lt;title&gt;Mysticism and Philosophy&lt;/title&gt;&lt;/titles&gt;&lt;dates&gt;&lt;year&gt;1960&lt;/year&gt;&lt;/dates&gt;&lt;pub-location&gt;London&lt;/pub-location&gt;&lt;publisher&gt;Macmillan&lt;/publisher&gt;&lt;urls&gt;&lt;/urls&gt;&lt;/record&gt;&lt;/Cite&gt;&lt;/EndNote&gt;</w:instrText>
      </w:r>
      <w:r>
        <w:fldChar w:fldCharType="separate"/>
      </w:r>
      <w:r>
        <w:rPr>
          <w:noProof/>
        </w:rPr>
        <w:t>(</w:t>
      </w:r>
      <w:hyperlink w:anchor="_ENREF_177" w:tooltip="Stace, 1960 #150" w:history="1">
        <w:r>
          <w:rPr>
            <w:noProof/>
          </w:rPr>
          <w:t>Stace</w:t>
        </w:r>
      </w:hyperlink>
      <w:r>
        <w:rPr>
          <w:noProof/>
        </w:rPr>
        <w:t>)</w:t>
      </w:r>
      <w:r>
        <w:fldChar w:fldCharType="end"/>
      </w:r>
      <w:r>
        <w:t xml:space="preserve">. According to Hood, he constructed the scale in order retain “face validity” with </w:t>
      </w:r>
      <w:proofErr w:type="spellStart"/>
      <w:r>
        <w:t>Stace’s</w:t>
      </w:r>
      <w:proofErr w:type="spellEnd"/>
      <w:r>
        <w:t xml:space="preserve"> conceptualizations. The final scale had four questions each for eight categories of mystical experience. Two questions expressed a positive statement concerning reported mystical experiences, and two expressed a negative statement. As researchers have noted, the scale has “respectable internal consistency, and reasonable construct validity.” </w:t>
      </w:r>
      <w:r>
        <w:fldChar w:fldCharType="begin"/>
      </w:r>
      <w:r>
        <w:instrText xml:space="preserve"> ADDIN EN.CITE &lt;EndNote&gt;&lt;Cite&gt;&lt;Author&gt;Caird&lt;/Author&gt;&lt;Year&gt;1988&lt;/Year&gt;&lt;RecNum&gt;499&lt;/RecNum&gt;&lt;Pages&gt;122&lt;/Pages&gt;&lt;DisplayText&gt;(Caird 122)&lt;/DisplayText&gt;&lt;record&gt;&lt;rec-number&gt;499&lt;/rec-number&gt;&lt;foreign-keys&gt;&lt;key app="EN" db-id="ffzzx2xp45pfvbeepzbx5fzn0xv2zarf0efe" timestamp="1393252693"&gt;499&lt;/key&gt;&lt;/foreign-keys&gt;&lt;ref-type name="Journal Article"&gt;17&lt;/ref-type&gt;&lt;contributors&gt;&lt;authors&gt;&lt;author&gt;Caird, Dale&lt;/author&gt;&lt;/authors&gt;&lt;/contributors&gt;&lt;titles&gt;&lt;title&gt;The structure of Hood&amp;apos;s mysticism scale : a factor-analytic study&lt;/title&gt;&lt;secondary-title&gt;Journal for the Scientific Study of Religion&lt;/secondary-title&gt;&lt;/titles&gt;&lt;periodical&gt;&lt;full-title&gt;Journal for the Scientific Study of Religion&lt;/full-title&gt;&lt;/periodical&gt;&lt;pages&gt;122-127&lt;/pages&gt;&lt;volume&gt;27&lt;/volume&gt;&lt;number&gt;1&lt;/number&gt;&lt;keywords&gt;&lt;keyword&gt;Hood, Ralph W.&lt;/keyword&gt;&lt;keyword&gt;Mysticism&lt;/keyword&gt;&lt;keyword&gt;Peer reviewed&lt;/keyword&gt;&lt;/keywords&gt;&lt;dates&gt;&lt;year&gt;1988&lt;/year&gt;&lt;/dates&gt;&lt;isbn&gt;0021-8294&lt;/isbn&gt;&lt;accession-num&gt;ATLA0000800392&lt;/accession-num&gt;&lt;urls&gt;&lt;related-urls&gt;&lt;url&gt;http://0-search.ebscohost.com.aupac.lib.athabascau.ca/login.aspx?direct=true&amp;amp;db=rfh&amp;amp;AN=ATLA0000800392&amp;amp;site=eds-live&lt;/url&gt;&lt;/related-urls&gt;&lt;/urls&gt;&lt;remote-database-name&gt;rfh&lt;/remote-database-name&gt;&lt;remote-database-provider&gt;EBSCOhost&lt;/remote-database-provider&gt;&lt;/record&gt;&lt;/Cite&gt;&lt;/EndNote&gt;</w:instrText>
      </w:r>
      <w:r>
        <w:fldChar w:fldCharType="separate"/>
      </w:r>
      <w:r>
        <w:rPr>
          <w:noProof/>
        </w:rPr>
        <w:t>(</w:t>
      </w:r>
      <w:hyperlink w:anchor="_ENREF_22" w:tooltip="Caird, 1988 #499" w:history="1">
        <w:r>
          <w:rPr>
            <w:noProof/>
          </w:rPr>
          <w:t>Caird 122</w:t>
        </w:r>
      </w:hyperlink>
      <w:r>
        <w:rPr>
          <w:noProof/>
        </w:rPr>
        <w:t>)</w:t>
      </w:r>
      <w:r>
        <w:fldChar w:fldCharType="end"/>
      </w:r>
    </w:p>
    <w:p w:rsidR="00203C1D" w:rsidRDefault="00203C1D" w:rsidP="00203C1D">
      <w:pPr>
        <w:pStyle w:val="BodyText"/>
        <w:ind w:left="67"/>
      </w:pPr>
      <w:r>
        <w:t xml:space="preserve">The scale has been a boon to researchers in the psychology of religion because it has allowed researchers to operationalize the mystic’s experience. Subsequent to its construction the scale has been used to measure mystical experience in specialized populations </w:t>
      </w:r>
      <w:r>
        <w:fldChar w:fldCharType="begin">
          <w:fldData xml:space="preserve">PEVuZE5vdGU+PENpdGU+PEF1dGhvcj5DaGVuPC9BdXRob3I+PFllYXI+MjAxMTwvWWVhcj48UmVj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</w:fldData>
        </w:fldChar>
      </w:r>
      <w:r>
        <w:instrText xml:space="preserve"> ADDIN EN.CITE </w:instrText>
      </w:r>
      <w:r>
        <w:fldChar w:fldCharType="begin">
          <w:fldData xml:space="preserve">PEVuZE5vdGU+PENpdGU+PEF1dGhvcj5DaGVuPC9BdXRob3I+PFllYXI+MjAxMTwvWWVhcj48UmVj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</w:fldData>
        </w:fldChar>
      </w:r>
      <w:r>
        <w:instrText xml:space="preserve"> ADDIN EN.CITE.DATA </w:instrText>
      </w:r>
      <w:r>
        <w:fldChar w:fldCharType="end"/>
      </w:r>
      <w:r>
        <w:fldChar w:fldCharType="separate"/>
      </w:r>
      <w:r>
        <w:rPr>
          <w:noProof/>
        </w:rPr>
        <w:t>(</w:t>
      </w:r>
      <w:hyperlink w:anchor="_ENREF_25" w:tooltip="Chen, 2011 #152" w:history="1">
        <w:r>
          <w:rPr>
            <w:noProof/>
          </w:rPr>
          <w:t>Chen, Hood, et al.</w:t>
        </w:r>
      </w:hyperlink>
      <w:r>
        <w:rPr>
          <w:noProof/>
        </w:rPr>
        <w:t xml:space="preserve">; </w:t>
      </w:r>
      <w:hyperlink w:anchor="_ENREF_26" w:tooltip="Chen, 2011 #158" w:history="1">
        <w:r>
          <w:rPr>
            <w:noProof/>
          </w:rPr>
          <w:t>Chen, Qi, et al.</w:t>
        </w:r>
      </w:hyperlink>
      <w:r>
        <w:rPr>
          <w:noProof/>
        </w:rPr>
        <w:t>)</w:t>
      </w:r>
      <w:r>
        <w:fldChar w:fldCharType="end"/>
      </w:r>
      <w:r>
        <w:t xml:space="preserve">, amongst Jews </w:t>
      </w:r>
      <w:r>
        <w:fldChar w:fldCharType="begin"/>
      </w:r>
      <w:r>
        <w:instrText xml:space="preserve"> ADDIN EN.CITE &lt;EndNote&gt;&lt;Cite&gt;&lt;Author&gt;Lazar&lt;/Author&gt;&lt;Year&gt;2005&lt;/Year&gt;&lt;RecNum&gt;503&lt;/RecNum&gt;&lt;DisplayText&gt;(Lazar and Kravetz)&lt;/DisplayText&gt;&lt;record&gt;&lt;rec-number&gt;503&lt;/rec-number&gt;&lt;foreign-keys&gt;&lt;key app="EN" db-id="ffzzx2xp45pfvbeepzbx5fzn0xv2zarf0efe" timestamp="1393255525"&gt;503&lt;/key&gt;&lt;/foreign-keys&gt;&lt;ref-type name="Journal Article"&gt;17&lt;/ref-type&gt;&lt;contributors&gt;&lt;authors&gt;&lt;author&gt;Lazar, Aryeh&lt;/author&gt;&lt;author&gt;Kravetz, Shlomo&lt;/author&gt;&lt;/authors&gt;&lt;/contributors&gt;&lt;titles&gt;&lt;title&gt;RESEARCH:&amp;quot;Responses to the Mystical Scale by Religious Jewish Persons:A Comparison of Structural Models of Mystical Experience&amp;quot;&lt;/title&gt;&lt;secondary-title&gt;International Journal for the Psychology of Religion&lt;/secondary-title&gt;&lt;/titles&gt;&lt;periodical&gt;&lt;full-title&gt;International Journal for the Psychology of Religion&lt;/full-title&gt;&lt;/periodical&gt;&lt;pages&gt;51-61&lt;/pages&gt;&lt;volume&gt;15&lt;/volume&gt;&lt;number&gt;1&lt;/number&gt;&lt;keywords&gt;&lt;keyword&gt;RELIGION&lt;/keyword&gt;&lt;keyword&gt;JEWS&lt;/keyword&gt;&lt;keyword&gt;CORRELATION (Statistics)&lt;/keyword&gt;&lt;keyword&gt;FACTOR analysis&lt;/keyword&gt;&lt;keyword&gt;CONCORD&lt;/keyword&gt;&lt;keyword&gt;ISRAEL&lt;/keyword&gt;&lt;/keywords&gt;&lt;dates&gt;&lt;year&gt;2005&lt;/year&gt;&lt;/dates&gt;&lt;publisher&gt;Taylor &amp;amp; Francis Ltd&lt;/publisher&gt;&lt;isbn&gt;10508619&lt;/isbn&gt;&lt;accession-num&gt;15910656&lt;/accession-num&gt;&lt;work-type&gt;Article&lt;/work-type&gt;&lt;urls&gt;&lt;related-urls&gt;&lt;url&gt;http://0-search.ebscohost.com.aupac.lib.athabascau.ca/login.aspx?direct=true&amp;amp;db=a9h&amp;amp;AN=15910656&amp;amp;site=eds-live&lt;/url&gt;&lt;/related-urls&gt;&lt;/urls&gt;&lt;electronic-resource-num&gt;10.1207/s15327582ijpr1501_4&lt;/electronic-resource-num&gt;&lt;remote-database-name&gt;a9h&lt;/remote-database-name&gt;&lt;remote-database-provider&gt;EBSCOhost&lt;/remote-database-provider&gt;&lt;/record&gt;&lt;/Cite&gt;&lt;/EndNote&gt;</w:instrText>
      </w:r>
      <w:r>
        <w:fldChar w:fldCharType="separate"/>
      </w:r>
      <w:r>
        <w:rPr>
          <w:noProof/>
        </w:rPr>
        <w:t>(</w:t>
      </w:r>
      <w:hyperlink w:anchor="_ENREF_88" w:tooltip="Lazar, 2005 #503" w:history="1">
        <w:r>
          <w:rPr>
            <w:noProof/>
          </w:rPr>
          <w:t>Lazar and Kravetz</w:t>
        </w:r>
      </w:hyperlink>
      <w:r>
        <w:rPr>
          <w:noProof/>
        </w:rPr>
        <w:t>)</w:t>
      </w:r>
      <w:r>
        <w:fldChar w:fldCharType="end"/>
      </w:r>
      <w:r>
        <w:t xml:space="preserve">, Muslims </w:t>
      </w:r>
      <w:r>
        <w:fldChar w:fldCharType="begin"/>
      </w:r>
      <w:r>
        <w:instrText xml:space="preserve"> ADDIN EN.CITE &lt;EndNote&gt;&lt;Cite&gt;&lt;Author&gt;Hood Jr&lt;/Author&gt;&lt;Year&gt;2001&lt;/Year&gt;&lt;RecNum&gt;155&lt;/RecNum&gt;&lt;DisplayText&gt;(Hood Jr et al.)&lt;/DisplayText&gt;&lt;record&gt;&lt;rec-number&gt;155&lt;/rec-number&gt;&lt;foreign-keys&gt;&lt;key app="EN" db-id="ffzzx2xp45pfvbeepzbx5fzn0xv2zarf0efe" timestamp="1377559482"&gt;155&lt;/key&gt;&lt;/foreign-keys&gt;&lt;ref-type name="Journal Article"&gt;17&lt;/ref-type&gt;&lt;contributors&gt;&lt;authors&gt;&lt;author&gt;Hood Jr, Ralph W.&lt;/author&gt;&lt;author&gt;Ghorbani, Nima&lt;/author&gt;&lt;author&gt;Watson, P. J.&lt;/author&gt;&lt;author&gt;Ghramaleki, Ahad Framarz&lt;/author&gt;&lt;author&gt;Bing, Mark N.&lt;/author&gt;&lt;author&gt;Davison, H. Kristl&lt;/author&gt;&lt;author&gt;Morris, Ronald J.&lt;/author&gt;&lt;author&gt;Williamson, W. Paul&lt;/author&gt;&lt;/authors&gt;&lt;/contributors&gt;&lt;titles&gt;&lt;title&gt;Dimensions of the Mysticism Scale: Confirming the Three-Factor Structure in the United States and Iran&lt;/title&gt;&lt;secondary-title&gt;Journal for the Scientific Study of Religion&lt;/secondary-title&gt;&lt;/titles&gt;&lt;periodical&gt;&lt;full-title&gt;Journal for the Scientific Study of Religion&lt;/full-title&gt;&lt;/periodical&gt;&lt;pages&gt;691-705&lt;/pages&gt;&lt;volume&gt;40&lt;/volume&gt;&lt;number&gt;4&lt;/number&gt;&lt;keywords&gt;&lt;keyword&gt;CHRISTIANITY&lt;/keyword&gt;&lt;keyword&gt;RELIGIONS&lt;/keyword&gt;&lt;keyword&gt;SCALING (Social sciences)&lt;/keyword&gt;&lt;keyword&gt;MENTAL health&lt;/keyword&gt;&lt;keyword&gt;MUSLIMS&lt;/keyword&gt;&lt;/keywords&gt;&lt;dates&gt;&lt;year&gt;2001&lt;/year&gt;&lt;/dates&gt;&lt;publisher&gt;Wiley-Blackwell&lt;/publisher&gt;&lt;isbn&gt;00218294&lt;/isbn&gt;&lt;accession-num&gt;5487201&lt;/accession-num&gt;&lt;work-type&gt;Article&lt;/work-type&gt;&lt;urls&gt;&lt;related-urls&gt;&lt;url&gt;http://0-search.ebscohost.com.aupac.lib.athabascau.ca/login.aspx?direct=true&amp;amp;AuthType=url,ip,uid&amp;amp;db=a9h&amp;amp;AN=5487201&amp;amp;site=ehost-live&lt;/url&gt;&lt;/related-urls&gt;&lt;/urls&gt;&lt;remote-database-name&gt;a9h&lt;/remote-database-name&gt;&lt;remote-database-provider&gt;EBSCOhost&lt;/remote-database-provider&gt;&lt;/record&gt;&lt;/Cite&gt;&lt;/EndNote&gt;</w:instrText>
      </w:r>
      <w:r>
        <w:fldChar w:fldCharType="separate"/>
      </w:r>
      <w:r>
        <w:rPr>
          <w:noProof/>
        </w:rPr>
        <w:t>(</w:t>
      </w:r>
      <w:hyperlink w:anchor="_ENREF_69" w:tooltip="Hood Jr, 2001 #155" w:history="1">
        <w:r>
          <w:rPr>
            <w:noProof/>
          </w:rPr>
          <w:t>Hood Jr et al.</w:t>
        </w:r>
      </w:hyperlink>
      <w:r>
        <w:rPr>
          <w:noProof/>
        </w:rPr>
        <w:t>)</w:t>
      </w:r>
      <w:r>
        <w:fldChar w:fldCharType="end"/>
      </w:r>
      <w:r>
        <w:t xml:space="preserve">, and amongst those having entheogen induced mystical experience </w:t>
      </w:r>
      <w:r>
        <w:fldChar w:fldCharType="begin">
          <w:fldData xml:space="preserve">PEVuZE5vdGU+PENpdGU+PEF1dGhvcj5NYWNsZWFuPC9BdXRob3I+PFllYXI+MjAxMjwvWWVhcj48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</w:fldData>
        </w:fldChar>
      </w:r>
      <w:r>
        <w:instrText xml:space="preserve"> ADDIN EN.CITE </w:instrText>
      </w:r>
      <w:r>
        <w:fldChar w:fldCharType="begin">
          <w:fldData xml:space="preserve">PEVuZE5vdGU+PENpdGU+PEF1dGhvcj5NYWNsZWFuPC9BdXRob3I+PFllYXI+MjAxMjwvWWVhcj48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</w:fldData>
        </w:fldChar>
      </w:r>
      <w:r>
        <w:instrText xml:space="preserve"> ADDIN EN.CITE.DATA </w:instrText>
      </w:r>
      <w:r>
        <w:fldChar w:fldCharType="end"/>
      </w:r>
      <w:r>
        <w:fldChar w:fldCharType="separate"/>
      </w:r>
      <w:r>
        <w:rPr>
          <w:noProof/>
        </w:rPr>
        <w:t>(</w:t>
      </w:r>
      <w:hyperlink w:anchor="_ENREF_93" w:tooltip="Maclean, 2012 #371" w:history="1">
        <w:r>
          <w:rPr>
            <w:noProof/>
          </w:rPr>
          <w:t>Maclean et al.</w:t>
        </w:r>
      </w:hyperlink>
      <w:r>
        <w:rPr>
          <w:noProof/>
        </w:rPr>
        <w:t xml:space="preserve">; </w:t>
      </w:r>
      <w:hyperlink w:anchor="_ENREF_91" w:tooltip="Lyvers, 2012 #504" w:history="1">
        <w:r>
          <w:rPr>
            <w:noProof/>
          </w:rPr>
          <w:t>Lyvers and Meester</w:t>
        </w:r>
      </w:hyperlink>
      <w:r>
        <w:rPr>
          <w:noProof/>
        </w:rPr>
        <w:t xml:space="preserve">; </w:t>
      </w:r>
      <w:hyperlink w:anchor="_ENREF_96" w:tooltip="Martin, 1957 #185" w:history="1">
        <w:r>
          <w:rPr>
            <w:noProof/>
          </w:rPr>
          <w:t>Martin</w:t>
        </w:r>
      </w:hyperlink>
      <w:r>
        <w:rPr>
          <w:noProof/>
        </w:rPr>
        <w:t xml:space="preserve">; </w:t>
      </w:r>
      <w:hyperlink w:anchor="_ENREF_89" w:tooltip="Lorencova, 2011 #507" w:history="1">
        <w:r>
          <w:rPr>
            <w:noProof/>
          </w:rPr>
          <w:t>Lorencova</w:t>
        </w:r>
      </w:hyperlink>
      <w:r>
        <w:rPr>
          <w:noProof/>
        </w:rPr>
        <w:t xml:space="preserve">; </w:t>
      </w:r>
      <w:hyperlink w:anchor="_ENREF_123" w:tooltip="Pahnke, 2012 #511" w:history="1">
        <w:r>
          <w:rPr>
            <w:noProof/>
          </w:rPr>
          <w:t>Pahnke</w:t>
        </w:r>
      </w:hyperlink>
      <w:r>
        <w:rPr>
          <w:noProof/>
        </w:rPr>
        <w:t>)</w:t>
      </w:r>
      <w:r>
        <w:fldChar w:fldCharType="end"/>
      </w:r>
      <w:r>
        <w:t xml:space="preserve">. It has been used to examine transcendence </w:t>
      </w:r>
      <w:r>
        <w:fldChar w:fldCharType="begin"/>
      </w:r>
      <w:r>
        <w:instrText xml:space="preserve"> ADDIN EN.CITE &lt;EndNote&gt;&lt;Cite&gt;&lt;Author&gt;Akyalcin&lt;/Author&gt;&lt;Year&gt;2008&lt;/Year&gt;&lt;RecNum&gt;502&lt;/RecNum&gt;&lt;DisplayText&gt;(Akyalcin, Greenway and Milne)&lt;/DisplayText&gt;&lt;record&gt;&lt;rec-number&gt;502&lt;/rec-number&gt;&lt;foreign-keys&gt;&lt;key app="EN" db-id="ffzzx2xp45pfvbeepzbx5fzn0xv2zarf0efe" timestamp="1393254996"&gt;502&lt;/key&gt;&lt;/foreign-keys&gt;&lt;ref-type name="Journal Article"&gt;17&lt;/ref-type&gt;&lt;contributors&gt;&lt;authors&gt;&lt;author&gt;Akyalcin, Errol&lt;/author&gt;&lt;author&gt;Greenway, Philip Philip Greenway education monash edu au&lt;/author&gt;&lt;author&gt;Milne, Lisa&lt;/author&gt;&lt;/authors&gt;&lt;/contributors&gt;&lt;titles&gt;&lt;title&gt;MEASURING TRANSCENDENCE: EXTRACTING CORE CONSTRUCTS&lt;/title&gt;&lt;secondary-title&gt;Journal of Transpersonal Psychology&lt;/secondary-title&gt;&lt;/titles&gt;&lt;periodical&gt;&lt;full-title&gt;Journal of Transpersonal Psychology&lt;/full-title&gt;&lt;/periodical&gt;&lt;pages&gt;41-59&lt;/pages&gt;&lt;volume&gt;40&lt;/volume&gt;&lt;number&gt;1&lt;/number&gt;&lt;keywords&gt;&lt;keyword&gt;Transcendence (Philosophy)&lt;/keyword&gt;&lt;keyword&gt;Mysticism&lt;/keyword&gt;&lt;keyword&gt;Sacredness&lt;/keyword&gt;&lt;keyword&gt;Consciousness&lt;/keyword&gt;&lt;keyword&gt;Supernatural&lt;/keyword&gt;&lt;/keywords&gt;&lt;dates&gt;&lt;year&gt;2008&lt;/year&gt;&lt;/dates&gt;&lt;isbn&gt;0022524X&lt;/isbn&gt;&lt;accession-num&gt;67350237&lt;/accession-num&gt;&lt;work-type&gt;Article&lt;/work-type&gt;&lt;urls&gt;&lt;related-urls&gt;&lt;url&gt;http://0-search.ebscohost.com.aupac.lib.athabascau.ca/login.aspx?direct=true&amp;amp;db=ofm&amp;amp;AN=67350237&amp;amp;site=eds-live&lt;/url&gt;&lt;/related-urls&gt;&lt;/urls&gt;&lt;remote-database-name&gt;ofm&lt;/remote-database-name&gt;&lt;remote-database-provider&gt;EBSCOhost&lt;/remote-database-provider&gt;&lt;/record&gt;&lt;/Cite&gt;&lt;/EndNote&gt;</w:instrText>
      </w:r>
      <w:r>
        <w:fldChar w:fldCharType="separate"/>
      </w:r>
      <w:r>
        <w:rPr>
          <w:noProof/>
        </w:rPr>
        <w:t>(</w:t>
      </w:r>
      <w:hyperlink w:anchor="_ENREF_2" w:tooltip="Akyalcin, 2008 #502" w:history="1">
        <w:r>
          <w:rPr>
            <w:noProof/>
          </w:rPr>
          <w:t>Akyalcin, Greenway and Milne</w:t>
        </w:r>
      </w:hyperlink>
      <w:r>
        <w:rPr>
          <w:noProof/>
        </w:rPr>
        <w:t>)</w:t>
      </w:r>
      <w:r>
        <w:fldChar w:fldCharType="end"/>
      </w:r>
      <w:r>
        <w:t xml:space="preserve">, as a foil against which to conceptualize and discuss mystical experiences </w:t>
      </w:r>
      <w:r>
        <w:fldChar w:fldCharType="begin"/>
      </w:r>
      <w:r>
        <w:instrText xml:space="preserve"> ADDIN EN.CITE &lt;EndNote&gt;&lt;Cite&gt;&lt;Author&gt;Forman&lt;/Author&gt;&lt;Year&gt;1998&lt;/Year&gt;&lt;RecNum&gt;475&lt;/RecNum&gt;&lt;DisplayText&gt;(Forman &amp;quot;What Does Mysticism Have to Teach Us About Consciousness?&amp;quot;; Forman &lt;style face="italic"&gt;Mysticism, Mind, Consciousness&lt;/style&gt;)&lt;/DisplayText&gt;&lt;record&gt;&lt;rec-number&gt;475&lt;/rec-number&gt;&lt;foreign-keys&gt;&lt;key app="EN" db-id="ffzzx2xp45pfvbeepzbx5fzn0xv2zarf0efe" timestamp="1392820916"&gt;475&lt;/key&gt;&lt;/foreign-keys&gt;&lt;ref-type name="Journal Article"&gt;17&lt;/ref-type&gt;&lt;contributors&gt;&lt;authors&gt;&lt;author&gt;Forman, Robert K.S. &lt;/author&gt;&lt;/authors&gt;&lt;/contributors&gt;&lt;titles&gt;&lt;title&gt;What does Mysticism have to Teach us About Consciousness?&lt;/title&gt;&lt;secondary-title&gt;Journal of Consciousness Studies&lt;/secondary-title&gt;&lt;/titles&gt;&lt;periodical&gt;&lt;full-title&gt;Journal of Consciousness Studies&lt;/full-title&gt;&lt;/periodical&gt;&lt;volume&gt;5&lt;/volume&gt;&lt;number&gt;2&lt;/number&gt;&lt;dates&gt;&lt;year&gt;1998&lt;/year&gt;&lt;/dates&gt;&lt;urls&gt;&lt;/urls&gt;&lt;/record&gt;&lt;/Cite&gt;&lt;Cite&gt;&lt;Author&gt;Forman&lt;/Author&gt;&lt;Year&gt;1999&lt;/Year&gt;&lt;RecNum&gt;52&lt;/RecNum&gt;&lt;record&gt;&lt;rec-number&gt;52&lt;/rec-number&gt;&lt;foreign-keys&gt;&lt;key app="EN" db-id="ffzzx2xp45pfvbeepzbx5fzn0xv2zarf0efe" timestamp="1376747251"&gt;52&lt;/key&gt;&lt;/foreign-keys&gt;&lt;ref-type name="Book"&gt;6&lt;/ref-type&gt;&lt;contributors&gt;&lt;authors&gt;&lt;author&gt;Forman, Robert K.S. &lt;/author&gt;&lt;/authors&gt;&lt;/contributors&gt;&lt;titles&gt;&lt;title&gt;Mysticism, Mind, Consciousness&lt;/title&gt;&lt;/titles&gt;&lt;dates&gt;&lt;year&gt;1999&lt;/year&gt;&lt;/dates&gt;&lt;pub-location&gt;Albany&lt;/pub-location&gt;&lt;publisher&gt;State University of New York&lt;/publisher&gt;&lt;urls&gt;&lt;/urls&gt;&lt;/record&gt;&lt;/Cite&gt;&lt;/EndNote&gt;</w:instrText>
      </w:r>
      <w:r>
        <w:fldChar w:fldCharType="separate"/>
      </w:r>
      <w:r>
        <w:rPr>
          <w:noProof/>
        </w:rPr>
        <w:t>(</w:t>
      </w:r>
      <w:hyperlink w:anchor="_ENREF_52" w:tooltip="Forman, 1998 #475" w:history="1">
        <w:r>
          <w:rPr>
            <w:noProof/>
          </w:rPr>
          <w:t xml:space="preserve">Forman "What Does Mysticism Have to Teach Us </w:t>
        </w:r>
        <w:r>
          <w:rPr>
            <w:noProof/>
          </w:rPr>
          <w:lastRenderedPageBreak/>
          <w:t>About Consciousness?"</w:t>
        </w:r>
      </w:hyperlink>
      <w:r>
        <w:rPr>
          <w:noProof/>
        </w:rPr>
        <w:t xml:space="preserve">; </w:t>
      </w:r>
      <w:hyperlink w:anchor="_ENREF_51" w:tooltip="Forman, 1999 #52" w:history="1">
        <w:r>
          <w:rPr>
            <w:noProof/>
          </w:rPr>
          <w:t xml:space="preserve">Forman </w:t>
        </w:r>
        <w:r w:rsidRPr="00AB544A">
          <w:rPr>
            <w:i/>
            <w:noProof/>
          </w:rPr>
          <w:t>Mysticism, Mind, Consciousness</w:t>
        </w:r>
      </w:hyperlink>
      <w:r>
        <w:rPr>
          <w:noProof/>
        </w:rPr>
        <w:t>)</w:t>
      </w:r>
      <w:r>
        <w:fldChar w:fldCharType="end"/>
      </w:r>
      <w:r>
        <w:t xml:space="preserve">, and as a doorway to the study of subjective well-being </w:t>
      </w:r>
      <w:r>
        <w:fldChar w:fldCharType="begin"/>
      </w:r>
      <w:r>
        <w:instrText xml:space="preserve"> ADDIN EN.CITE &lt;EndNote&gt;&lt;Cite&gt;&lt;Author&gt;Schwenka&lt;/Author&gt;&lt;Year&gt;2000&lt;/Year&gt;&lt;RecNum&gt;506&lt;/RecNum&gt;&lt;DisplayText&gt;(Schwenka)&lt;/DisplayText&gt;&lt;record&gt;&lt;rec-number&gt;506&lt;/rec-number&gt;&lt;foreign-keys&gt;&lt;key app="EN" db-id="ffzzx2xp45pfvbeepzbx5fzn0xv2zarf0efe" timestamp="1393257818"&gt;506&lt;/key&gt;&lt;/foreign-keys&gt;&lt;ref-type name="Journal Article"&gt;17&lt;/ref-type&gt;&lt;contributors&gt;&lt;authors&gt;&lt;author&gt;Schwenka, Stacy&lt;/author&gt;&lt;/authors&gt;&lt;/contributors&gt;&lt;titles&gt;&lt;title&gt;Mysticism as a Predictor of Subjective Well-Being&lt;/title&gt;&lt;secondary-title&gt;International Journal for the Psychology of Religion&lt;/secondary-title&gt;&lt;/titles&gt;&lt;periodical&gt;&lt;full-title&gt;International Journal for the Psychology of Religion&lt;/full-title&gt;&lt;/periodical&gt;&lt;pages&gt;259-269&lt;/pages&gt;&lt;volume&gt;10&lt;/volume&gt;&lt;number&gt;4&lt;/number&gt;&lt;keywords&gt;&lt;keyword&gt;MYSTICISM&lt;/keyword&gt;&lt;keyword&gt;RELIGIOUSNESS&lt;/keyword&gt;&lt;keyword&gt;SATISFACTION&lt;/keyword&gt;&lt;keyword&gt;RELIGIOUS aspects&lt;/keyword&gt;&lt;/keywords&gt;&lt;dates&gt;&lt;year&gt;2000&lt;/year&gt;&lt;/dates&gt;&lt;publisher&gt;Taylor &amp;amp; Francis Ltd&lt;/publisher&gt;&lt;isbn&gt;10508619&lt;/isbn&gt;&lt;accession-num&gt;4817853&lt;/accession-num&gt;&lt;work-type&gt;Article&lt;/work-type&gt;&lt;urls&gt;&lt;related-urls&gt;&lt;url&gt;http://0-search.ebscohost.com.aupac.lib.athabascau.ca/login.aspx?direct=true&amp;amp;db=a9h&amp;amp;AN=4817853&amp;amp;site=eds-live&lt;/url&gt;&lt;/related-urls&gt;&lt;/urls&gt;&lt;remote-database-name&gt;a9h&lt;/remote-database-name&gt;&lt;remote-database-provider&gt;EBSCOhost&lt;/remote-database-provider&gt;&lt;/record&gt;&lt;/Cite&gt;&lt;/EndNote&gt;</w:instrText>
      </w:r>
      <w:r>
        <w:fldChar w:fldCharType="separate"/>
      </w:r>
      <w:r>
        <w:rPr>
          <w:noProof/>
        </w:rPr>
        <w:t>(</w:t>
      </w:r>
      <w:hyperlink w:anchor="_ENREF_139" w:tooltip="Schwenka, 2000 #506" w:history="1">
        <w:r>
          <w:rPr>
            <w:noProof/>
          </w:rPr>
          <w:t>Schwenka</w:t>
        </w:r>
      </w:hyperlink>
      <w:r>
        <w:rPr>
          <w:noProof/>
        </w:rPr>
        <w:t>)</w:t>
      </w:r>
      <w:r>
        <w:fldChar w:fldCharType="end"/>
      </w:r>
      <w:r>
        <w:t xml:space="preserve">. There has also been a considerable amount of statistical refinement and theorization concerning the nature of the underlying mystical experience. </w:t>
      </w:r>
      <w:r>
        <w:fldChar w:fldCharType="begin">
          <w:fldData xml:space="preserve">PEVuZE5vdGU+PENpdGU+PEF1dGhvcj5SZWluZXJ0PC9BdXRob3I+PFllYXI+MTk5MzwvWWVhcj48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</w:fldData>
        </w:fldChar>
      </w:r>
      <w:r>
        <w:instrText xml:space="preserve"> ADDIN EN.CITE </w:instrText>
      </w:r>
      <w:r>
        <w:fldChar w:fldCharType="begin">
          <w:fldData xml:space="preserve">PEVuZE5vdGU+PENpdGU+PEF1dGhvcj5SZWluZXJ0PC9BdXRob3I+PFllYXI+MTk5MzwvWWVhcj48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</w:fldData>
        </w:fldChar>
      </w:r>
      <w:r>
        <w:instrText xml:space="preserve"> ADDIN EN.CITE.DATA </w:instrText>
      </w:r>
      <w:r>
        <w:fldChar w:fldCharType="end"/>
      </w:r>
      <w:r>
        <w:fldChar w:fldCharType="separate"/>
      </w:r>
      <w:r>
        <w:rPr>
          <w:noProof/>
        </w:rPr>
        <w:t>(</w:t>
      </w:r>
      <w:hyperlink w:anchor="_ENREF_134" w:tooltip="Reinert, 1993 #163" w:history="1">
        <w:r>
          <w:rPr>
            <w:noProof/>
          </w:rPr>
          <w:t>Reinert and Stifler</w:t>
        </w:r>
      </w:hyperlink>
      <w:r>
        <w:rPr>
          <w:noProof/>
        </w:rPr>
        <w:t xml:space="preserve">; </w:t>
      </w:r>
      <w:hyperlink w:anchor="_ENREF_22" w:tooltip="Caird, 1988 #499" w:history="1">
        <w:r>
          <w:rPr>
            <w:noProof/>
          </w:rPr>
          <w:t>Caird</w:t>
        </w:r>
      </w:hyperlink>
      <w:r>
        <w:rPr>
          <w:noProof/>
        </w:rPr>
        <w:t xml:space="preserve">; </w:t>
      </w:r>
      <w:hyperlink w:anchor="_ENREF_69" w:tooltip="Hood Jr, 2001 #155" w:history="1">
        <w:r>
          <w:rPr>
            <w:noProof/>
          </w:rPr>
          <w:t>Hood Jr et al.</w:t>
        </w:r>
      </w:hyperlink>
      <w:r>
        <w:rPr>
          <w:noProof/>
        </w:rPr>
        <w:t xml:space="preserve">; </w:t>
      </w:r>
      <w:hyperlink w:anchor="_ENREF_70" w:tooltip="Hood, 2003 #529" w:history="1">
        <w:r>
          <w:rPr>
            <w:noProof/>
          </w:rPr>
          <w:t>R.W. Hood</w:t>
        </w:r>
      </w:hyperlink>
      <w:r>
        <w:rPr>
          <w:noProof/>
        </w:rPr>
        <w:t>)</w:t>
      </w:r>
      <w:r>
        <w:fldChar w:fldCharType="end"/>
      </w:r>
      <w:r>
        <w:t xml:space="preserve">. As Hood notes, use of this scale “in a programmatic line of research [has] yielded a growing body of evidence that [has] sustained </w:t>
      </w:r>
      <w:proofErr w:type="spellStart"/>
      <w:r>
        <w:t>Stace’s</w:t>
      </w:r>
      <w:proofErr w:type="spellEnd"/>
      <w:r>
        <w:t xml:space="preserve"> interpretative position” </w:t>
      </w:r>
      <w:r>
        <w:fldChar w:fldCharType="begin"/>
      </w:r>
      <w:r>
        <w:instrText xml:space="preserve"> ADDIN EN.CITE &lt;EndNote&gt;&lt;Cite&gt;&lt;Author&gt;Hood Jr&lt;/Author&gt;&lt;Year&gt;2001&lt;/Year&gt;&lt;RecNum&gt;155&lt;/RecNum&gt;&lt;Pages&gt;692&lt;/Pages&gt;&lt;DisplayText&gt;(Hood Jr et al. 692)&lt;/DisplayText&gt;&lt;record&gt;&lt;rec-number&gt;155&lt;/rec-number&gt;&lt;foreign-keys&gt;&lt;key app="EN" db-id="ffzzx2xp45pfvbeepzbx5fzn0xv2zarf0efe" timestamp="1377559482"&gt;155&lt;/key&gt;&lt;/foreign-keys&gt;&lt;ref-type name="Journal Article"&gt;17&lt;/ref-type&gt;&lt;contributors&gt;&lt;authors&gt;&lt;author&gt;Hood Jr, Ralph W.&lt;/author&gt;&lt;author&gt;Ghorbani, Nima&lt;/author&gt;&lt;author&gt;Watson, P. J.&lt;/author&gt;&lt;author&gt;Ghramaleki, Ahad Framarz&lt;/author&gt;&lt;author&gt;Bing, Mark N.&lt;/author&gt;&lt;author&gt;Davison, H. Kristl&lt;/author&gt;&lt;author&gt;Morris, Ronald J.&lt;/author&gt;&lt;author&gt;Williamson, W. Paul&lt;/author&gt;&lt;/authors&gt;&lt;/contributors&gt;&lt;titles&gt;&lt;title&gt;Dimensions of the Mysticism Scale: Confirming the Three-Factor Structure in the United States and Iran&lt;/title&gt;&lt;secondary-title&gt;Journal for the Scientific Study of Religion&lt;/secondary-title&gt;&lt;/titles&gt;&lt;periodical&gt;&lt;full-title&gt;Journal for the Scientific Study of Religion&lt;/full-title&gt;&lt;/periodical&gt;&lt;pages&gt;691-705&lt;/pages&gt;&lt;volume&gt;40&lt;/volume&gt;&lt;number&gt;4&lt;/number&gt;&lt;keywords&gt;&lt;keyword&gt;CHRISTIANITY&lt;/keyword&gt;&lt;keyword&gt;RELIGIONS&lt;/keyword&gt;&lt;keyword&gt;SCALING (Social sciences)&lt;/keyword&gt;&lt;keyword&gt;MENTAL health&lt;/keyword&gt;&lt;keyword&gt;MUSLIMS&lt;/keyword&gt;&lt;/keywords&gt;&lt;dates&gt;&lt;year&gt;2001&lt;/year&gt;&lt;/dates&gt;&lt;publisher&gt;Wiley-Blackwell&lt;/publisher&gt;&lt;isbn&gt;00218294&lt;/isbn&gt;&lt;accession-num&gt;5487201&lt;/accession-num&gt;&lt;work-type&gt;Article&lt;/work-type&gt;&lt;urls&gt;&lt;related-urls&gt;&lt;url&gt;http://0-search.ebscohost.com.aupac.lib.athabascau.ca/login.aspx?direct=true&amp;amp;AuthType=url,ip,uid&amp;amp;db=a9h&amp;amp;AN=5487201&amp;amp;site=ehost-live&lt;/url&gt;&lt;/related-urls&gt;&lt;/urls&gt;&lt;remote-database-name&gt;a9h&lt;/remote-database-name&gt;&lt;remote-database-provider&gt;EBSCOhost&lt;/remote-database-provider&gt;&lt;/record&gt;&lt;/Cite&gt;&lt;/EndNote&gt;</w:instrText>
      </w:r>
      <w:r>
        <w:fldChar w:fldCharType="separate"/>
      </w:r>
      <w:r>
        <w:rPr>
          <w:noProof/>
        </w:rPr>
        <w:t>(</w:t>
      </w:r>
      <w:hyperlink w:anchor="_ENREF_69" w:tooltip="Hood Jr, 2001 #155" w:history="1">
        <w:r>
          <w:rPr>
            <w:noProof/>
          </w:rPr>
          <w:t>Hood Jr et al. 692</w:t>
        </w:r>
      </w:hyperlink>
      <w:r>
        <w:rPr>
          <w:noProof/>
        </w:rPr>
        <w:t>)</w:t>
      </w:r>
      <w:r>
        <w:fldChar w:fldCharType="end"/>
      </w:r>
      <w:r>
        <w:t xml:space="preserve">. </w:t>
      </w:r>
      <w:hyperlink w:anchor="_ENREF_111" w:tooltip="Mercer, 1999 #501" w:history="1">
        <w:r>
          <w:fldChar w:fldCharType="begin"/>
        </w:r>
        <w:r>
          <w:instrText xml:space="preserve"> ADDIN EN.CITE &lt;EndNote&gt;&lt;Cite AuthorYear="1"&gt;&lt;Author&gt;Mercer&lt;/Author&gt;&lt;Year&gt;1999&lt;/Year&gt;&lt;RecNum&gt;501&lt;/RecNum&gt;&lt;DisplayText&gt;Mercer and Durham&lt;/DisplayText&gt;&lt;record&gt;&lt;rec-number&gt;501&lt;/rec-number&gt;&lt;foreign-keys&gt;&lt;key app="EN" db-id="ffzzx2xp45pfvbeepzbx5fzn0xv2zarf0efe" timestamp="1393253815"&gt;501&lt;/key&gt;&lt;/foreign-keys&gt;&lt;ref-type name="Journal Article"&gt;17&lt;/ref-type&gt;&lt;contributors&gt;&lt;authors&gt;&lt;author&gt;Mercer, Calvin&lt;/author&gt;&lt;author&gt;Durham, Thomas W.&lt;/author&gt;&lt;/authors&gt;&lt;/contributors&gt;&lt;titles&gt;&lt;title&gt;Religious Mysticism and Gender Orientation&lt;/title&gt;&lt;secondary-title&gt;Journal for the Scientific Study of Religion&lt;/secondary-title&gt;&lt;/titles&gt;&lt;periodical&gt;&lt;full-title&gt;Journal for the Scientific Study of Religion&lt;/full-title&gt;&lt;/periodical&gt;&lt;pages&gt;175-182&lt;/pages&gt;&lt;volume&gt;38&lt;/volume&gt;&lt;number&gt;1&lt;/number&gt;&lt;keywords&gt;&lt;keyword&gt;GENDER role&lt;/keyword&gt;&lt;keyword&gt;MYSTICISM&lt;/keyword&gt;&lt;keyword&gt;GENDER identity&lt;/keyword&gt;&lt;keyword&gt;SEXUAL orientation&lt;/keyword&gt;&lt;keyword&gt;MASCULINITY&lt;/keyword&gt;&lt;/keywords&gt;&lt;dates&gt;&lt;year&gt;1999&lt;/year&gt;&lt;/dates&gt;&lt;publisher&gt;Wiley-Blackwell&lt;/publisher&gt;&lt;isbn&gt;00218294&lt;/isbn&gt;&lt;accession-num&gt;1872150&lt;/accession-num&gt;&lt;work-type&gt;Article&lt;/work-type&gt;&lt;urls&gt;&lt;related-urls&gt;&lt;url&gt;http://0-search.ebscohost.com.aupac.lib.athabascau.ca/login.aspx?direct=true&amp;amp;db=sih&amp;amp;AN=1872150&amp;amp;site=eds-live&lt;/url&gt;&lt;/related-urls&gt;&lt;/urls&gt;&lt;remote-database-name&gt;sih&lt;/remote-database-name&gt;&lt;remote-database-provider&gt;EBSCOhost&lt;/remote-database-provider&gt;&lt;/record&gt;&lt;/Cite&gt;&lt;/EndNote&gt;</w:instrText>
        </w:r>
        <w:r>
          <w:fldChar w:fldCharType="separate"/>
        </w:r>
        <w:r>
          <w:rPr>
            <w:noProof/>
          </w:rPr>
          <w:t>Mercer and Durham</w:t>
        </w:r>
        <w:r>
          <w:fldChar w:fldCharType="end"/>
        </w:r>
      </w:hyperlink>
      <w:r>
        <w:t xml:space="preserve"> </w:t>
      </w:r>
      <w:proofErr w:type="gramStart"/>
      <w:r>
        <w:t>note</w:t>
      </w:r>
      <w:proofErr w:type="gramEnd"/>
      <w:r>
        <w:t xml:space="preserve"> that it is the most widely used instrument out there. While other instruments are available </w:t>
      </w:r>
      <w:r>
        <w:fldChar w:fldCharType="begin">
          <w:fldData xml:space="preserve">PEVuZE5vdGU+PENpdGU+PEF1dGhvcj5QaWVkbW9udDwvQXV0aG9yPjxZZWFyPjE5OTk8L1llYXI+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</w:fldData>
        </w:fldChar>
      </w:r>
      <w:r>
        <w:instrText xml:space="preserve"> ADDIN EN.CITE </w:instrText>
      </w:r>
      <w:r>
        <w:fldChar w:fldCharType="begin">
          <w:fldData xml:space="preserve">PEVuZE5vdGU+PENpdGU+PEF1dGhvcj5QaWVkbW9udDwvQXV0aG9yPjxZZWFyPjE5OTk8L1llYXI+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</w:fldData>
        </w:fldChar>
      </w:r>
      <w:r>
        <w:instrText xml:space="preserve"> ADDIN EN.CITE.DATA </w:instrText>
      </w:r>
      <w:r>
        <w:fldChar w:fldCharType="end"/>
      </w:r>
      <w:r>
        <w:fldChar w:fldCharType="separate"/>
      </w:r>
      <w:r>
        <w:rPr>
          <w:noProof/>
        </w:rPr>
        <w:t>(</w:t>
      </w:r>
      <w:hyperlink w:anchor="_ENREF_129" w:tooltip="Piedmont, 1999 #584" w:history="1">
        <w:r>
          <w:rPr>
            <w:noProof/>
          </w:rPr>
          <w:t>Piedmont</w:t>
        </w:r>
      </w:hyperlink>
      <w:proofErr w:type="gramStart"/>
      <w:r>
        <w:rPr>
          <w:noProof/>
        </w:rPr>
        <w:t xml:space="preserve">; </w:t>
      </w:r>
      <w:hyperlink w:anchor="_ENREF_133" w:tooltip="Reed, 1991 #583" w:history="1">
        <w:r>
          <w:rPr>
            <w:noProof/>
          </w:rPr>
          <w:t>Reed</w:t>
        </w:r>
      </w:hyperlink>
      <w:r>
        <w:rPr>
          <w:noProof/>
        </w:rPr>
        <w:t xml:space="preserve">; </w:t>
      </w:r>
      <w:hyperlink w:anchor="_ENREF_2" w:tooltip="Akyalcin, 2008 #502" w:history="1">
        <w:r>
          <w:rPr>
            <w:noProof/>
          </w:rPr>
          <w:t>Akyalcin, Greenway and Milne</w:t>
        </w:r>
      </w:hyperlink>
      <w:r>
        <w:rPr>
          <w:noProof/>
        </w:rPr>
        <w:t>;</w:t>
      </w:r>
      <w:proofErr w:type="gramEnd"/>
      <w:r>
        <w:rPr>
          <w:noProof/>
        </w:rPr>
        <w:t xml:space="preserve"> </w:t>
      </w:r>
      <w:hyperlink w:anchor="_ENREF_28" w:tooltip="CLONINGER, 1993 #549" w:history="1">
        <w:r>
          <w:rPr>
            <w:noProof/>
          </w:rPr>
          <w:t>CLONINGER</w:t>
        </w:r>
      </w:hyperlink>
      <w:r>
        <w:rPr>
          <w:noProof/>
        </w:rPr>
        <w:t>)</w:t>
      </w:r>
      <w:r>
        <w:fldChar w:fldCharType="end"/>
      </w:r>
      <w:r>
        <w:t>, none of these is designed to measure mystical experience per se. The Hood scale remains the only scale devoted to mystical experience.</w:t>
      </w:r>
    </w:p>
    <w:p w:rsidR="00203C1D" w:rsidRDefault="00203C1D" w:rsidP="00203C1D">
      <w:pPr>
        <w:pStyle w:val="BodyText"/>
      </w:pPr>
      <w:r>
        <w:t xml:space="preserve">Recent work continued, with attempts to validate smaller, more efficient instruments MEQ 30. </w:t>
      </w:r>
      <w:r>
        <w:rPr>
          <w:rStyle w:val="FootnoteReference"/>
        </w:rPr>
        <w:footnoteReference w:id="92"/>
      </w:r>
      <w:r>
        <w:t xml:space="preserve"> </w:t>
      </w:r>
      <w:proofErr w:type="gramStart"/>
      <w:r>
        <w:t>emphasize</w:t>
      </w:r>
      <w:proofErr w:type="gramEnd"/>
      <w:r>
        <w:t xml:space="preserve"> mystical sensations, positive mood, transcendence of space-time, </w:t>
      </w:r>
      <w:proofErr w:type="spellStart"/>
      <w:r>
        <w:t>innefability</w:t>
      </w:r>
      <w:proofErr w:type="spellEnd"/>
      <w:r>
        <w:t xml:space="preserve">. </w:t>
      </w:r>
    </w:p>
    <w:p w:rsidR="00203C1D" w:rsidRDefault="00203C1D" w:rsidP="00203C1D">
      <w:pPr>
        <w:pStyle w:val="BodyText"/>
      </w:pPr>
      <w:proofErr w:type="spellStart"/>
      <w:proofErr w:type="gramStart"/>
      <w:r>
        <w:t>reesearh</w:t>
      </w:r>
      <w:proofErr w:type="spellEnd"/>
      <w:proofErr w:type="gramEnd"/>
      <w:r>
        <w:t xml:space="preserve"> is focusing on some elements of the typology of positive outcome identified above. In particular health and healing, and mystical experience.</w:t>
      </w:r>
    </w:p>
    <w:p w:rsidR="00203C1D" w:rsidRDefault="00203C1D" w:rsidP="00203C1D">
      <w:pPr>
        <w:pStyle w:val="BodyText"/>
      </w:pPr>
      <w:r>
        <w:t xml:space="preserve">KEY methods used in entheogen research used general research on mystical experience. Meditation, visualization, practices of the LP. </w:t>
      </w:r>
    </w:p>
    <w:p w:rsidR="00203C1D" w:rsidRDefault="00203C1D" w:rsidP="00203C1D">
      <w:pPr>
        <w:pStyle w:val="BodyText"/>
        <w:rPr>
          <w:b/>
        </w:rPr>
      </w:pPr>
      <w:r w:rsidRPr="005357B6">
        <w:rPr>
          <w:b/>
        </w:rPr>
        <w:t>Problems</w:t>
      </w:r>
    </w:p>
    <w:p w:rsidR="00203C1D" w:rsidRDefault="00203C1D" w:rsidP="00203C1D">
      <w:pPr>
        <w:pStyle w:val="BodyText"/>
        <w:rPr>
          <w:b/>
        </w:rPr>
      </w:pPr>
      <w:r>
        <w:rPr>
          <w:b/>
        </w:rPr>
        <w:t xml:space="preserve">Not everyone improves, though majority do </w:t>
      </w:r>
      <w:r>
        <w:rPr>
          <w:rStyle w:val="FootnoteReference"/>
          <w:b/>
        </w:rPr>
        <w:footnoteReference w:id="93"/>
      </w:r>
    </w:p>
    <w:p w:rsidR="00203C1D" w:rsidRPr="00125D71" w:rsidRDefault="00203C1D" w:rsidP="00203C1D">
      <w:pPr>
        <w:pStyle w:val="BodyText"/>
        <w:rPr>
          <w:rFonts w:ascii="Arial" w:eastAsia="Times New Roman" w:hAnsi="Arial" w:cs="Arial"/>
          <w:kern w:val="0"/>
          <w:sz w:val="25"/>
          <w:szCs w:val="25"/>
          <w:lang w:eastAsia="en-US" w:bidi="ar-SA"/>
        </w:rPr>
      </w:pPr>
      <w:r w:rsidRPr="00125D71">
        <w:t>No</w:t>
      </w:r>
      <w:r>
        <w:t xml:space="preserve">t always permanent. Some consolidate and move forward. “…nature, magnitude, and stability of changes following psychedelic experience were related to personality variables, severity of illness and modal defense patterns.” </w:t>
      </w:r>
      <w:r>
        <w:rPr>
          <w:rStyle w:val="FootnoteReference"/>
        </w:rPr>
        <w:footnoteReference w:id="94"/>
      </w:r>
      <w:r>
        <w:t xml:space="preserve"> environment, </w:t>
      </w:r>
      <w:r>
        <w:lastRenderedPageBreak/>
        <w:t>archetypes in mind also important</w:t>
      </w:r>
    </w:p>
    <w:p w:rsidR="00203C1D" w:rsidRPr="00125D71" w:rsidRDefault="00203C1D" w:rsidP="00203C1D">
      <w:pPr>
        <w:widowControl/>
        <w:suppressAutoHyphens w:val="0"/>
        <w:spacing w:line="240" w:lineRule="auto"/>
        <w:textAlignment w:val="auto"/>
        <w:rPr>
          <w:rFonts w:ascii="Arial" w:eastAsia="Times New Roman" w:hAnsi="Arial" w:cs="Arial"/>
          <w:kern w:val="0"/>
          <w:sz w:val="25"/>
          <w:szCs w:val="25"/>
          <w:lang w:eastAsia="en-US" w:bidi="ar-SA"/>
        </w:rPr>
      </w:pPr>
      <w:proofErr w:type="spellStart"/>
      <w:proofErr w:type="gramStart"/>
      <w:r w:rsidRPr="00125D71">
        <w:rPr>
          <w:rFonts w:ascii="Arial" w:eastAsia="Times New Roman" w:hAnsi="Arial" w:cs="Arial"/>
          <w:kern w:val="0"/>
          <w:sz w:val="25"/>
          <w:szCs w:val="25"/>
          <w:lang w:eastAsia="en-US" w:bidi="ar-SA"/>
        </w:rPr>
        <w:t>tterns</w:t>
      </w:r>
      <w:proofErr w:type="spellEnd"/>
      <w:proofErr w:type="gramEnd"/>
    </w:p>
    <w:p w:rsidR="00203C1D" w:rsidRDefault="00203C1D" w:rsidP="00203C1D">
      <w:pPr>
        <w:pStyle w:val="BodyText"/>
      </w:pPr>
      <w:r>
        <w:t>---</w:t>
      </w:r>
    </w:p>
    <w:p w:rsidR="00203C1D" w:rsidRDefault="00203C1D" w:rsidP="00203C1D">
      <w:pPr>
        <w:pStyle w:val="BodyText"/>
      </w:pPr>
      <w:proofErr w:type="spellStart"/>
      <w:r>
        <w:t>Byond</w:t>
      </w:r>
      <w:proofErr w:type="spellEnd"/>
      <w:r>
        <w:t xml:space="preserve"> </w:t>
      </w:r>
      <w:proofErr w:type="spellStart"/>
      <w:r>
        <w:t>sope</w:t>
      </w:r>
      <w:proofErr w:type="spellEnd"/>
      <w:r>
        <w:t xml:space="preserve"> of this work to discuss more. Will say though that if going to move forward need a more open dialog. Need more open and equitable exchange between mystics and scientists. Maybe even need scientists to have mystical experiences. </w:t>
      </w:r>
    </w:p>
    <w:p w:rsidR="00203C1D" w:rsidRDefault="00203C1D" w:rsidP="00203C1D">
      <w:pPr>
        <w:pStyle w:val="BodyText"/>
      </w:pPr>
      <w:r>
        <w:t>Over the centuries, mystics have said the same thing over and over again which is, if you want to understand the mystics’ wisdom, you need to have the mystics’ experience. I would have to agree. I have read academics as they spoke of the oneness, transcendence, and luminosity of mystical experience and it has been clear to me that sometimes they don’t have a clue what they were talking about. Not that they haven’t contributed to the literature with their work, but their understanding is caricatured cardboard and this reflects in and limits their work. This may have been fine in the past, but if we are to move forward through the global crises we now face, we will need a deeper and more nuanced approach and this approach can only be accomplished by a scholarly mystic or a mystic’s scholarship. It is not without precedent. Meister Eckhart was such a fellow and some contemporary scholars clearly know what it is they are talking about. The problem is that even contemporary scholars who have had authentic experiences have not been forthright, open, or courageous in their approach. If we are to make forward progress, scholars interested in mystical experience must pursue mystical experience and scholars who have had mystical experiences must express this experience to the world in a personal and professional manner (though not necessarily in the same venue). As scholars themselves have pointed out, scholars have a role to play in leading the public forward.</w:t>
      </w:r>
      <w:r>
        <w:rPr>
          <w:rStyle w:val="FootnoteReference"/>
        </w:rPr>
        <w:footnoteReference w:id="95"/>
      </w:r>
      <w:r>
        <w:t>I would like to say that at this particular historical juncture, we need scholars to lead; otherwise, “the tr</w:t>
      </w:r>
      <w:bookmarkStart w:id="2" w:name="_GoBack"/>
      <w:bookmarkEnd w:id="2"/>
      <w:r>
        <w:t xml:space="preserve">ain” will wreck </w:t>
      </w:r>
      <w:r>
        <w:lastRenderedPageBreak/>
        <w:t>and a lot of people are going to suffer as a result.</w:t>
      </w:r>
      <w:r>
        <w:rPr>
          <w:rStyle w:val="FootnoteReference"/>
        </w:rPr>
        <w:footnoteReference w:id="96"/>
      </w:r>
    </w:p>
    <w:p w:rsidR="00203C1D" w:rsidRDefault="00203C1D" w:rsidP="00203C1D">
      <w:pPr>
        <w:pStyle w:val="BodyText"/>
        <w:jc w:val="center"/>
      </w:pPr>
      <w:r w:rsidRPr="0016069E">
        <w:rPr>
          <w:noProof/>
          <w:sz w:val="30"/>
          <w:szCs w:val="30"/>
          <w:lang w:eastAsia="en-US" w:bidi="ar-SA"/>
        </w:rPr>
        <w:drawing>
          <wp:inline distT="0" distB="0" distL="0" distR="0" wp14:anchorId="317C4E23" wp14:editId="08CE5F59">
            <wp:extent cx="546100" cy="688975"/>
            <wp:effectExtent l="0" t="0" r="6350" b="0"/>
            <wp:docPr id="2" name="Picture 2" descr="Description: D:\avatarpublications\dove_only_book_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avatarpublications\dove_only_book_inse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100" cy="688975"/>
                    </a:xfrm>
                    <a:prstGeom prst="rect">
                      <a:avLst/>
                    </a:prstGeom>
                    <a:noFill/>
                    <a:ln>
                      <a:noFill/>
                    </a:ln>
                  </pic:spPr>
                </pic:pic>
              </a:graphicData>
            </a:graphic>
          </wp:inline>
        </w:drawing>
      </w:r>
    </w:p>
    <w:p w:rsidR="00203C1D" w:rsidRDefault="00203C1D" w:rsidP="00203C1D">
      <w:pPr>
        <w:pStyle w:val="BodyText"/>
      </w:pPr>
      <w:proofErr w:type="spellStart"/>
      <w:r>
        <w:t>Condlusion</w:t>
      </w:r>
      <w:proofErr w:type="spellEnd"/>
      <w:r>
        <w:t xml:space="preserve">. Mystical experience transformative. Whether drug induced or </w:t>
      </w:r>
      <w:proofErr w:type="spellStart"/>
      <w:r>
        <w:t>sponatenous</w:t>
      </w:r>
      <w:proofErr w:type="spellEnd"/>
      <w:r>
        <w:t xml:space="preserve">, major change. Does this mean all we have to do is drop acid be transported to kingdom of high consciousness. NO. </w:t>
      </w:r>
      <w:proofErr w:type="gramStart"/>
      <w:r>
        <w:t>interference</w:t>
      </w:r>
      <w:proofErr w:type="gramEnd"/>
      <w:r>
        <w:t xml:space="preserve">, archetypes, corruptions. Filtered through ego, interfered with ideology (tarot). Drug experiences lead to personal transformation, but limited etc. see this clearly </w:t>
      </w:r>
    </w:p>
    <w:p w:rsidR="00203C1D" w:rsidRDefault="00203C1D" w:rsidP="00203C1D">
      <w:pPr>
        <w:pStyle w:val="Quote"/>
      </w:pPr>
      <w:r>
        <w:t xml:space="preserve">“…I’ve come to understand, quite before my acquaintance </w:t>
      </w:r>
      <w:r w:rsidRPr="001E59FC">
        <w:t>with ayahuasca, but that's how I’ve come to understand human illness and dysfunction. Which is to say that illness and dysfunction represent the products or the consequences of a lifelong interaction with our environment, particularly our psychological and social environment, and that they represent a deep disconnection from our true selves.”</w:t>
      </w:r>
      <w:r>
        <w:rPr>
          <w:rStyle w:val="FootnoteReference"/>
        </w:rPr>
        <w:footnoteReference w:id="97"/>
      </w:r>
    </w:p>
    <w:p w:rsidR="00FE5099" w:rsidRDefault="00FE5099"/>
    <w:sectPr w:rsidR="00FE50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E76" w:rsidRDefault="00141E76" w:rsidP="00203C1D">
      <w:pPr>
        <w:spacing w:line="240" w:lineRule="auto"/>
      </w:pPr>
      <w:r>
        <w:separator/>
      </w:r>
    </w:p>
  </w:endnote>
  <w:endnote w:type="continuationSeparator" w:id="0">
    <w:p w:rsidR="00141E76" w:rsidRDefault="00141E76" w:rsidP="00203C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Malgun Gothic"/>
    <w:charset w:val="00"/>
    <w:family w:val="roman"/>
    <w:pitch w:val="variable"/>
    <w:sig w:usb0="00000000"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BaskervilleT">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Garamond">
    <w:panose1 w:val="02020404030301010803"/>
    <w:charset w:val="00"/>
    <w:family w:val="roman"/>
    <w:pitch w:val="variable"/>
    <w:sig w:usb0="00000287" w:usb1="00000000" w:usb2="00000000" w:usb3="00000000" w:csb0="0000009F" w:csb1="00000000"/>
  </w:font>
  <w:font w:name="Adobe Caslon Pro">
    <w:panose1 w:val="0205050205050A020403"/>
    <w:charset w:val="00"/>
    <w:family w:val="roman"/>
    <w:notTrueType/>
    <w:pitch w:val="variable"/>
    <w:sig w:usb0="00000007" w:usb1="00000001" w:usb2="00000000" w:usb3="00000000" w:csb0="00000093" w:csb1="00000000"/>
  </w:font>
  <w:font w:name="Times-Roman">
    <w:panose1 w:val="00000000000000000000"/>
    <w:charset w:val="00"/>
    <w:family w:val="roman"/>
    <w:notTrueType/>
    <w:pitch w:val="default"/>
    <w:sig w:usb0="00000003" w:usb1="00000000" w:usb2="00000000" w:usb3="00000000" w:csb0="00000001" w:csb1="00000000"/>
  </w:font>
  <w:font w:name="AdvTT3713a231">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E76" w:rsidRDefault="00141E76" w:rsidP="00203C1D">
      <w:pPr>
        <w:spacing w:line="240" w:lineRule="auto"/>
      </w:pPr>
      <w:r>
        <w:separator/>
      </w:r>
    </w:p>
  </w:footnote>
  <w:footnote w:type="continuationSeparator" w:id="0">
    <w:p w:rsidR="00141E76" w:rsidRDefault="00141E76" w:rsidP="00203C1D">
      <w:pPr>
        <w:spacing w:line="240" w:lineRule="auto"/>
      </w:pPr>
      <w:r>
        <w:continuationSeparator/>
      </w:r>
    </w:p>
  </w:footnote>
  <w:footnote w:id="1">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&lt;EndNote&gt;&lt;Cite&gt;&lt;Author&gt;Sharp&lt;/Author&gt;&lt;Year&gt;2011&lt;/Year&gt;&lt;RecNum&gt;513&lt;/RecNum&gt;&lt;DisplayText&gt;Michael Sharp, &lt;style face="underline"&gt;The Rocket Scientists&amp;apos; Guide to Spiritual Discernment&lt;/style&gt; (St. Albert, Alberta: Lightning Path Press, 2011).&lt;/DisplayText&gt;&lt;record&gt;&lt;rec-number&gt;513&lt;/rec-number&gt;&lt;foreign-keys&gt;&lt;key app="EN" db-id="ffzzx2xp45pfvbeepzbx5fzn0xv2zarf0efe" timestamp="1393422171"&gt;513&lt;/key&gt;&lt;/foreign-keys&gt;&lt;ref-type name="Book"&gt;6&lt;/ref-type&gt;&lt;contributors&gt;&lt;authors&gt;&lt;author&gt;Sharp, Michael&lt;/author&gt;&lt;/authors&gt;&lt;/contributors&gt;&lt;titles&gt;&lt;title&gt;The Rocket Scientists&amp;apos; Guide to Spiritual Discernment&lt;/title&gt;&lt;/titles&gt;&lt;dates&gt;&lt;year&gt;2011&lt;/year&gt;&lt;/dates&gt;&lt;pub-location&gt;St. Albert, Alberta&lt;/pub-location&gt;&lt;publisher&gt;Lightning Path Press&lt;/publisher&gt;&lt;urls&gt;&lt;/urls&gt;&lt;/record&gt;&lt;/Cite&gt;&lt;/EndNote&gt;</w:instrText>
      </w:r>
      <w:r>
        <w:fldChar w:fldCharType="separate"/>
      </w:r>
      <w:r>
        <w:rPr>
          <w:noProof/>
        </w:rPr>
        <w:t xml:space="preserve">Michael Sharp, </w:t>
      </w:r>
      <w:r w:rsidRPr="00F7581D">
        <w:rPr>
          <w:noProof/>
          <w:u w:val="single"/>
        </w:rPr>
        <w:t>The Rocket Scientists' Guide to Spiritual Discernment</w:t>
      </w:r>
      <w:r>
        <w:rPr>
          <w:noProof/>
        </w:rPr>
        <w:t xml:space="preserve"> (St. Albert, Alberta: Lightning Path Press, 2011).</w:t>
      </w:r>
      <w:r>
        <w:fldChar w:fldCharType="end"/>
      </w:r>
    </w:p>
  </w:footnote>
  <w:footnote w:id="2">
    <w:p w:rsidR="00203C1D" w:rsidRDefault="00203C1D" w:rsidP="00203C1D">
      <w:pPr>
        <w:pStyle w:val="FootnoteText"/>
      </w:pPr>
      <w:r>
        <w:rPr>
          <w:rStyle w:val="FootnoteReference"/>
        </w:rPr>
        <w:footnoteRef/>
      </w:r>
      <w:r>
        <w:fldChar w:fldCharType="begin"/>
      </w:r>
      <w:r>
        <w:instrText xml:space="preserve"> ADDIN EN.CITE &lt;EndNote&gt;&lt;Cite&gt;&lt;Author&gt;Geels&lt;/Author&gt;&lt;Year&gt;2003&lt;/Year&gt;&lt;RecNum&gt;521&lt;/RecNum&gt;&lt;DisplayText&gt;Antoon Geels, &amp;quot;Transforming Moments: A Psychological Perspective on Religious Visions: Contemporary and Historical Cases,&amp;quot; &lt;style face="underline"&gt;Mysticism: A Variety of Psychological Perspectives&lt;/style&gt;, eds. Jacob A Belzen and Antoon Geels (New York: Rodopi, 2003).&lt;/DisplayText&gt;&lt;record&gt;&lt;rec-number&gt;521&lt;/rec-number&gt;&lt;foreign-keys&gt;&lt;key app="EN" db-id="ffzzx2xp45pfvbeepzbx5fzn0xv2zarf0efe" timestamp="1393520521"&gt;521&lt;/key&gt;&lt;/foreign-keys&gt;&lt;ref-type name="Book Section"&gt;5&lt;/ref-type&gt;&lt;contributors&gt;&lt;authors&gt;&lt;author&gt;Geels, Antoon&lt;/author&gt;&lt;/authors&gt;&lt;secondary-authors&gt;&lt;author&gt;Belzen, Jacob A&lt;/author&gt;&lt;author&gt;Geels, Antoon&lt;/author&gt;&lt;/secondary-authors&gt;&lt;/contributors&gt;&lt;titles&gt;&lt;title&gt;Transforming Moments: A Psychological Perspective on Religious Visions: Contemporary and Historical Cases&lt;/title&gt;&lt;secondary-title&gt;Mysticism: A Variety of Psychological Perspectives&lt;/secondary-title&gt;&lt;/titles&gt;&lt;pages&gt;235-261&lt;/pages&gt;&lt;keywords&gt;&lt;keyword&gt;dismissive, arrogant&lt;/keyword&gt;&lt;/keywords&gt;&lt;dates&gt;&lt;year&gt;2003&lt;/year&gt;&lt;/dates&gt;&lt;pub-location&gt;New York&lt;/pub-location&gt;&lt;publisher&gt;Rodopi&lt;/publisher&gt;&lt;urls&gt;&lt;/urls&gt;&lt;/record&gt;&lt;/Cite&gt;&lt;/EndNote&gt;</w:instrText>
      </w:r>
      <w:r>
        <w:fldChar w:fldCharType="separate"/>
      </w:r>
      <w:r>
        <w:rPr>
          <w:noProof/>
        </w:rPr>
        <w:t xml:space="preserve">Antoon Geels, "Transforming Moments: A Psychological Perspective on Religious Visions: Contemporary and Historical Cases," </w:t>
      </w:r>
      <w:r w:rsidRPr="00A11B26">
        <w:rPr>
          <w:noProof/>
          <w:u w:val="single"/>
        </w:rPr>
        <w:t>Mysticism: A Variety of Psychological Perspectives</w:t>
      </w:r>
      <w:r>
        <w:rPr>
          <w:noProof/>
        </w:rPr>
        <w:t>, eds. Jacob A Belzen and Antoon Geels (New York: Rodopi, 2003).</w:t>
      </w:r>
      <w:r>
        <w:fldChar w:fldCharType="end"/>
      </w:r>
    </w:p>
  </w:footnote>
  <w:footnote w:id="3">
    <w:p w:rsidR="00203C1D" w:rsidRPr="00C0639B" w:rsidRDefault="00203C1D" w:rsidP="00203C1D">
      <w:pPr>
        <w:pStyle w:val="FootnoteText"/>
      </w:pPr>
      <w:r>
        <w:rPr>
          <w:rStyle w:val="FootnoteReference"/>
        </w:rPr>
        <w:footnoteRef/>
      </w:r>
      <w:r>
        <w:t xml:space="preserve"> </w:t>
      </w:r>
      <w:r>
        <w:fldChar w:fldCharType="begin"/>
      </w:r>
      <w:r>
        <w:instrText xml:space="preserve"> ADDIN EN.CITE &lt;EndNote&gt;&lt;Cite&gt;&lt;Author&gt;Hermanns&lt;/Author&gt;&lt;Year&gt;1983&lt;/Year&gt;&lt;RecNum&gt;929&lt;/RecNum&gt;&lt;Pages&gt;83&lt;/Pages&gt;&lt;DisplayText&gt;Hermanns, &lt;style face="underline"&gt;Einstein and the Poet&lt;/style&gt;  83.&lt;/DisplayText&gt;&lt;record&gt;&lt;rec-number&gt;929&lt;/rec-number&gt;&lt;foreign-keys&gt;&lt;key app="EN" db-id="ffzzx2xp45pfvbeepzbx5fzn0xv2zarf0efe" timestamp="1451137970"&gt;929&lt;/key&gt;&lt;/foreign-keys&gt;&lt;ref-type name="Book"&gt;6&lt;/ref-type&gt;&lt;contributors&gt;&lt;authors&gt;&lt;author&gt;Hermanns, William&lt;/author&gt;&lt;/authors&gt;&lt;/contributors&gt;&lt;titles&gt;&lt;title&gt;Einstein and the Poet&lt;/title&gt;&lt;/titles&gt;&lt;dates&gt;&lt;year&gt;1983&lt;/year&gt;&lt;/dates&gt;&lt;pub-location&gt;Boston&lt;/pub-location&gt;&lt;publisher&gt;Branden Books&lt;/publisher&gt;&lt;urls&gt;&lt;/urls&gt;&lt;/record&gt;&lt;/Cite&gt;&lt;/EndNote&gt;</w:instrText>
      </w:r>
      <w:r>
        <w:fldChar w:fldCharType="separate"/>
      </w:r>
      <w:r>
        <w:rPr>
          <w:noProof/>
        </w:rPr>
        <w:t xml:space="preserve">Hermanns, </w:t>
      </w:r>
      <w:r w:rsidRPr="00D43A00">
        <w:rPr>
          <w:noProof/>
          <w:u w:val="single"/>
        </w:rPr>
        <w:t>Einstein and the Poet</w:t>
      </w:r>
      <w:r>
        <w:rPr>
          <w:noProof/>
        </w:rPr>
        <w:t xml:space="preserve">  83.</w:t>
      </w:r>
      <w:r>
        <w:fldChar w:fldCharType="end"/>
      </w:r>
    </w:p>
  </w:footnote>
  <w:footnote w:id="4">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&lt;EndNote&gt;&lt;Cite&gt;&lt;Author&gt;Sharp&lt;/Author&gt;&lt;Year&gt;2006&lt;/Year&gt;&lt;RecNum&gt;100&lt;/RecNum&gt;&lt;DisplayText&gt;Michael Sharp, &lt;style face="underline"&gt;The Book of Light: The Nature of God, the Structure of Consciousness, and the Universe within You&lt;/style&gt;, vol. one -air, 4 vols. (St. Albert, Alberta: Lightning Path Press, 2006).&lt;/DisplayText&gt;&lt;record&gt;&lt;rec-number&gt;100&lt;/rec-number&gt;&lt;foreign-keys&gt;&lt;key app="EN" db-id="ffzzx2xp45pfvbeepzbx5fzn0xv2zarf0efe" timestamp="1377227520"&gt;100&lt;/key&gt;&lt;/foreign-keys&gt;&lt;ref-type name="Book"&gt;6&lt;/ref-type&gt;&lt;contributors&gt;&lt;authors&gt;&lt;author&gt;Sharp, Michael&lt;/author&gt;&lt;/authors&gt;&lt;/contributors&gt;&lt;titles&gt;&lt;title&gt;The Book of Light: The Nature of God, the Structure of Consciousness, and the Universe Within You&lt;/title&gt;&lt;/titles&gt;&lt;volume&gt;one -air&lt;/volume&gt;&lt;num-vols&gt;4&lt;/num-vols&gt;&lt;dates&gt;&lt;year&gt;2006&lt;/year&gt;&lt;/dates&gt;&lt;pub-location&gt;St. Albert, Alberta&lt;/pub-location&gt;&lt;publisher&gt;Lightning Path Press&lt;/publisher&gt;&lt;urls&gt;&lt;/urls&gt;&lt;/record&gt;&lt;/Cite&gt;&lt;/EndNote&gt;</w:instrText>
      </w:r>
      <w:r>
        <w:fldChar w:fldCharType="separate"/>
      </w:r>
      <w:r>
        <w:rPr>
          <w:noProof/>
        </w:rPr>
        <w:t xml:space="preserve">Michael Sharp, </w:t>
      </w:r>
      <w:r w:rsidRPr="002249E6">
        <w:rPr>
          <w:noProof/>
          <w:u w:val="single"/>
        </w:rPr>
        <w:t>The Book of Light: The Nature of God, the Structure of Consciousness, and the Universe within You</w:t>
      </w:r>
      <w:r>
        <w:rPr>
          <w:noProof/>
        </w:rPr>
        <w:t>, vol. one -air, 4 vols. (St. Albert, Alberta: Lightning Path Press, 2006).</w:t>
      </w:r>
      <w:r>
        <w:fldChar w:fldCharType="end"/>
      </w:r>
    </w:p>
  </w:footnote>
  <w:footnote w:id="5">
    <w:p w:rsidR="00203C1D" w:rsidRDefault="00203C1D" w:rsidP="00203C1D">
      <w:pPr>
        <w:pStyle w:val="FootnoteText"/>
      </w:pPr>
      <w:r>
        <w:rPr>
          <w:rStyle w:val="FootnoteReference"/>
        </w:rPr>
        <w:footnoteRef/>
      </w:r>
      <w:r>
        <w:fldChar w:fldCharType="begin"/>
      </w:r>
      <w:r>
        <w:instrText xml:space="preserve"> ADDIN EN.CITE &lt;EndNote&gt;&lt;Cite&gt;&lt;Author&gt;Sharp&lt;/Author&gt;&lt;Year&gt;2006&lt;/Year&gt;&lt;RecNum&gt;100&lt;/RecNum&gt;&lt;DisplayText&gt;Sharp, &lt;style face="underline"&gt;The Book of Light: The Nature of God, the Structure of Consciousness, and the Universe within You&lt;/style&gt;.&lt;/DisplayText&gt;&lt;record&gt;&lt;rec-number&gt;100&lt;/rec-number&gt;&lt;foreign-keys&gt;&lt;key app="EN" db-id="ffzzx2xp45pfvbeepzbx5fzn0xv2zarf0efe" timestamp="1377227520"&gt;100&lt;/key&gt;&lt;/foreign-keys&gt;&lt;ref-type name="Book"&gt;6&lt;/ref-type&gt;&lt;contributors&gt;&lt;authors&gt;&lt;author&gt;Sharp, Michael&lt;/author&gt;&lt;/authors&gt;&lt;/contributors&gt;&lt;titles&gt;&lt;title&gt;The Book of Light: The Nature of God, the Structure of Consciousness, and the Universe Within You&lt;/title&gt;&lt;/titles&gt;&lt;volume&gt;one -air&lt;/volume&gt;&lt;num-vols&gt;4&lt;/num-vols&gt;&lt;dates&gt;&lt;year&gt;2006&lt;/year&gt;&lt;/dates&gt;&lt;pub-location&gt;St. Albert, Alberta&lt;/pub-location&gt;&lt;publisher&gt;Lightning Path Press&lt;/publisher&gt;&lt;urls&gt;&lt;/urls&gt;&lt;/record&gt;&lt;/Cite&gt;&lt;/EndNote&gt;</w:instrText>
      </w:r>
      <w:r>
        <w:fldChar w:fldCharType="separate"/>
      </w:r>
      <w:r>
        <w:rPr>
          <w:noProof/>
        </w:rPr>
        <w:t xml:space="preserve">Sharp, </w:t>
      </w:r>
      <w:r w:rsidRPr="00A11B26">
        <w:rPr>
          <w:noProof/>
          <w:u w:val="single"/>
        </w:rPr>
        <w:t>The Book of Light: The Nature of God, the Structure of Consciousness, and the Universe within You</w:t>
      </w:r>
      <w:r>
        <w:rPr>
          <w:noProof/>
        </w:rPr>
        <w:t>.</w:t>
      </w:r>
      <w:r>
        <w:fldChar w:fldCharType="end"/>
      </w:r>
    </w:p>
  </w:footnote>
  <w:footnote w:id="6">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&lt;EndNote&gt;&lt;Cite&gt;&lt;Author&gt;Miller&lt;/Author&gt;&lt;Year&gt;2004&lt;/Year&gt;&lt;RecNum&gt;1051&lt;/RecNum&gt;&lt;DisplayText&gt;William R. Miller, &amp;quot;The Phenomenon of Quantum Change,&amp;quot; &lt;style face="underline"&gt;Journal of Clinical Psychology&lt;/style&gt;.5 (2004).&lt;/DisplayText&gt;&lt;record&gt;&lt;rec-number&gt;1051&lt;/rec-number&gt;&lt;foreign-keys&gt;&lt;key app="EN" db-id="ffzzx2xp45pfvbeepzbx5fzn0xv2zarf0efe" timestamp="1453909820"&gt;1051&lt;/key&gt;&lt;/foreign-keys&gt;&lt;ref-type name="Journal Article"&gt;17&lt;/ref-type&gt;&lt;contributors&gt;&lt;authors&gt;&lt;author&gt;Miller, William R.&lt;/author&gt;&lt;/authors&gt;&lt;/contributors&gt;&lt;titles&gt;&lt;title&gt;The phenomenon of quantum change&lt;/title&gt;&lt;secondary-title&gt;Journal of Clinical Psychology&lt;/secondary-title&gt;&lt;/titles&gt;&lt;periodical&gt;&lt;full-title&gt;Journal of Clinical Psychology&lt;/full-title&gt;&lt;/periodical&gt;&lt;pages&gt;453&lt;/pages&gt;&lt;number&gt;5&lt;/number&gt;&lt;keywords&gt;&lt;keyword&gt;Insight -- Psychological aspects&lt;/keyword&gt;&lt;keyword&gt;Clinical psychology -- Research&lt;/keyword&gt;&lt;keyword&gt;Spirituality&lt;/keyword&gt;&lt;keyword&gt;Change (Psychology)&lt;/keyword&gt;&lt;/keywords&gt;&lt;dates&gt;&lt;year&gt;2004&lt;/year&gt;&lt;/dates&gt;&lt;publisher&gt;John Wiley &amp;amp; Sons, Inc.&lt;/publisher&gt;&lt;isbn&gt;0021-9762&lt;/isbn&gt;&lt;accession-num&gt;edsgcl.116288581&lt;/accession-num&gt;&lt;work-type&gt;Author Abstract&lt;/work-type&gt;&lt;urls&gt;&lt;related-urls&gt;&lt;url&gt;http://0-search.ebscohost.com.aupac.lib.athabascau.ca/login.aspx?direct=true&amp;amp;db=edsgao&amp;amp;AN=edsgcl.116288581&amp;amp;site=eds-live&lt;/url&gt;&lt;/related-urls&gt;&lt;/urls&gt;&lt;remote-database-name&gt;edsgao&lt;/remote-database-name&gt;&lt;remote-database-provider&gt;EBSCOhost&lt;/remote-database-provider&gt;&lt;/record&gt;&lt;/Cite&gt;&lt;/EndNote&gt;</w:instrText>
      </w:r>
      <w:r>
        <w:fldChar w:fldCharType="separate"/>
      </w:r>
      <w:r>
        <w:rPr>
          <w:noProof/>
        </w:rPr>
        <w:t xml:space="preserve">William R. Miller, "The Phenomenon of Quantum Change," </w:t>
      </w:r>
      <w:r w:rsidRPr="00A11B26">
        <w:rPr>
          <w:noProof/>
          <w:u w:val="single"/>
        </w:rPr>
        <w:t>Journal of Clinical Psychology</w:t>
      </w:r>
      <w:r>
        <w:rPr>
          <w:noProof/>
        </w:rPr>
        <w:t>.5 (2004).</w:t>
      </w:r>
      <w:r>
        <w:fldChar w:fldCharType="end"/>
      </w:r>
    </w:p>
  </w:footnote>
  <w:footnote w:id="7">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&lt;EndNote&gt;&lt;Cite&gt;&lt;Author&gt;Miller&lt;/Author&gt;&lt;Year&gt;2004&lt;/Year&gt;&lt;RecNum&gt;1051&lt;/RecNum&gt;&lt;Pages&gt;453-4&lt;/Pages&gt;&lt;DisplayText&gt;Miller, &amp;quot;The Phenomenon of Quantum Change,&amp;quot; 453-4.&lt;/DisplayText&gt;&lt;record&gt;&lt;rec-number&gt;1051&lt;/rec-number&gt;&lt;foreign-keys&gt;&lt;key app="EN" db-id="ffzzx2xp45pfvbeepzbx5fzn0xv2zarf0efe" timestamp="1453909820"&gt;1051&lt;/key&gt;&lt;/foreign-keys&gt;&lt;ref-type name="Journal Article"&gt;17&lt;/ref-type&gt;&lt;contributors&gt;&lt;authors&gt;&lt;author&gt;Miller, William R.&lt;/author&gt;&lt;/authors&gt;&lt;/contributors&gt;&lt;titles&gt;&lt;title&gt;The phenomenon of quantum change&lt;/title&gt;&lt;secondary-title&gt;Journal of Clinical Psychology&lt;/secondary-title&gt;&lt;/titles&gt;&lt;periodical&gt;&lt;full-title&gt;Journal of Clinical Psychology&lt;/full-title&gt;&lt;/periodical&gt;&lt;pages&gt;453&lt;/pages&gt;&lt;number&gt;5&lt;/number&gt;&lt;keywords&gt;&lt;keyword&gt;Insight -- Psychological aspects&lt;/keyword&gt;&lt;keyword&gt;Clinical psychology -- Research&lt;/keyword&gt;&lt;keyword&gt;Spirituality&lt;/keyword&gt;&lt;keyword&gt;Change (Psychology)&lt;/keyword&gt;&lt;/keywords&gt;&lt;dates&gt;&lt;year&gt;2004&lt;/year&gt;&lt;/dates&gt;&lt;publisher&gt;John Wiley &amp;amp; Sons, Inc.&lt;/publisher&gt;&lt;isbn&gt;0021-9762&lt;/isbn&gt;&lt;accession-num&gt;edsgcl.116288581&lt;/accession-num&gt;&lt;work-type&gt;Author Abstract&lt;/work-type&gt;&lt;urls&gt;&lt;related-urls&gt;&lt;url&gt;http://0-search.ebscohost.com.aupac.lib.athabascau.ca/login.aspx?direct=true&amp;amp;db=edsgao&amp;amp;AN=edsgcl.116288581&amp;amp;site=eds-live&lt;/url&gt;&lt;/related-urls&gt;&lt;/urls&gt;&lt;remote-database-name&gt;edsgao&lt;/remote-database-name&gt;&lt;remote-database-provider&gt;EBSCOhost&lt;/remote-database-provider&gt;&lt;/record&gt;&lt;/Cite&gt;&lt;/EndNote&gt;</w:instrText>
      </w:r>
      <w:r>
        <w:fldChar w:fldCharType="separate"/>
      </w:r>
      <w:r>
        <w:rPr>
          <w:noProof/>
        </w:rPr>
        <w:t>Miller, "The Phenomenon of Quantum Change," 453-4.</w:t>
      </w:r>
      <w:r>
        <w:fldChar w:fldCharType="end"/>
      </w:r>
    </w:p>
  </w:footnote>
  <w:footnote w:id="8">
    <w:p w:rsidR="00203C1D" w:rsidRDefault="00203C1D" w:rsidP="00203C1D">
      <w:pPr>
        <w:pStyle w:val="FootnoteText"/>
      </w:pPr>
      <w:r>
        <w:rPr>
          <w:rStyle w:val="FootnoteReference"/>
        </w:rPr>
        <w:footnoteRef/>
      </w:r>
      <w:r>
        <w:fldChar w:fldCharType="begin"/>
      </w:r>
      <w:r>
        <w:instrText xml:space="preserve"> ADDIN EN.CITE &lt;EndNote&gt;&lt;Cite&gt;&lt;Author&gt;Sharp&lt;/Author&gt;&lt;Year&gt;2016&lt;/Year&gt;&lt;RecNum&gt;247&lt;/RecNum&gt;&lt;DisplayText&gt;Sharp, &lt;style face="underline"&gt;The Rocket Scientists&amp;apos; Guide to Money and the Economy: Accumulation and Debt.&lt;/style&gt;&lt;/DisplayText&gt;&lt;record&gt;&lt;rec-number&gt;247&lt;/rec-number&gt;&lt;foreign-keys&gt;&lt;key app="EN" db-id="ffzzx2xp45pfvbeepzbx5fzn0xv2zarf0efe" timestamp="1379859847"&gt;247&lt;/key&gt;&lt;/foreign-keys&gt;&lt;ref-type name="Book"&gt;6&lt;/ref-type&gt;&lt;contributors&gt;&lt;authors&gt;&lt;author&gt;Sharp, Michael&lt;/author&gt;&lt;/authors&gt;&lt;/contributors&gt;&lt;titles&gt;&lt;title&gt;The Rocket Scientists&amp;apos; Guide to Money and the Economy: Accumulation and Debt.&lt;/title&gt;&lt;/titles&gt;&lt;dates&gt;&lt;year&gt;2016&lt;/year&gt;&lt;/dates&gt;&lt;pub-location&gt;St Albert, Alberta&lt;/pub-location&gt;&lt;publisher&gt;Lightning Path Press.&lt;/publisher&gt;&lt;urls&gt;&lt;/urls&gt;&lt;/record&gt;&lt;/Cite&gt;&lt;/EndNote&gt;</w:instrText>
      </w:r>
      <w:r>
        <w:fldChar w:fldCharType="separate"/>
      </w:r>
      <w:r>
        <w:rPr>
          <w:noProof/>
        </w:rPr>
        <w:t xml:space="preserve">Sharp, </w:t>
      </w:r>
      <w:r w:rsidRPr="00A11B26">
        <w:rPr>
          <w:noProof/>
          <w:u w:val="single"/>
        </w:rPr>
        <w:t>The Rocket Scientists' Guide to Money and the Economy: Accumulation and Debt.</w:t>
      </w:r>
      <w:r>
        <w:fldChar w:fldCharType="end"/>
      </w:r>
    </w:p>
  </w:footnote>
  <w:footnote w:id="9">
    <w:p w:rsidR="00203C1D" w:rsidRDefault="00203C1D" w:rsidP="00203C1D">
      <w:pPr>
        <w:pStyle w:val="FootnoteText"/>
      </w:pPr>
      <w:r>
        <w:rPr>
          <w:rStyle w:val="FootnoteReference"/>
        </w:rPr>
        <w:footnoteRef/>
      </w:r>
      <w:r>
        <w:t xml:space="preserve"> For a couple of enlightening overviews of the problem, see </w:t>
      </w:r>
      <w:r>
        <w:fldChar w:fldCharType="begin">
          <w:fldData xml:space="preserve">PEVuZE5vdGU+PENpdGUgQXV0aG9yWWVhcj0iMSI+PEF1dGhvcj5Ic3U8L0F1dGhvcj48WWVhcj4y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</w:fldData>
        </w:fldChar>
      </w:r>
      <w:r>
        <w:instrText xml:space="preserve"> ADDIN EN.CITE </w:instrText>
      </w:r>
      <w:r>
        <w:fldChar w:fldCharType="begin">
          <w:fldData xml:space="preserve">PEVuZE5vdGU+PENpdGUgQXV0aG9yWWVhcj0iMSI+PEF1dGhvcj5Ic3U8L0F1dGhvcj48WWVhcj4y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</w:fldData>
        </w:fldChar>
      </w:r>
      <w:r>
        <w:instrText xml:space="preserve"> ADDIN EN.CITE.DATA </w:instrText>
      </w:r>
      <w:r>
        <w:fldChar w:fldCharType="end"/>
      </w:r>
      <w:r>
        <w:fldChar w:fldCharType="separate"/>
      </w:r>
      <w:r>
        <w:rPr>
          <w:noProof/>
        </w:rPr>
        <w:t xml:space="preserve">Jeremy Hsu, "Dark Side of Medical Research: Widespread Bias and Omissions," </w:t>
      </w:r>
      <w:r w:rsidRPr="00A11B26">
        <w:rPr>
          <w:noProof/>
          <w:u w:val="single"/>
        </w:rPr>
        <w:t>Live Science</w:t>
      </w:r>
      <w:r>
        <w:rPr>
          <w:noProof/>
        </w:rPr>
        <w:t xml:space="preserve"> June 24 2010, Robert Roy Britt, "Fraud, Errors and Misconceptions in Medical Research," </w:t>
      </w:r>
      <w:r w:rsidRPr="00A11B26">
        <w:rPr>
          <w:noProof/>
          <w:u w:val="single"/>
        </w:rPr>
        <w:t>Live Science</w:t>
      </w:r>
      <w:r>
        <w:rPr>
          <w:noProof/>
        </w:rPr>
        <w:t xml:space="preserve"> October 26 2009, Whoriskey, "As Drug Industry’s Influence over Research Grows, So Does the Potential for Bias."</w:t>
      </w:r>
      <w:r>
        <w:fldChar w:fldCharType="end"/>
      </w:r>
    </w:p>
  </w:footnote>
  <w:footnote w:id="10">
    <w:p w:rsidR="00203C1D" w:rsidRDefault="00203C1D" w:rsidP="00203C1D">
      <w:pPr>
        <w:pStyle w:val="FootnoteText"/>
      </w:pPr>
      <w:r>
        <w:rPr>
          <w:rStyle w:val="FootnoteReference"/>
        </w:rPr>
        <w:footnoteRef/>
      </w:r>
      <w:r>
        <w:t xml:space="preserve"> I say “initially subtle” here because the realms of conscious experience are sometimes, but not always, subtle. In the early stages it can sometimes be hard to see the impact of spiritual practice, and sometimes hard to assess the direction of movement. However, this changes. Sometimes dramatic connections to The Fabric can lead to powerful mystical experiences; and even if they don’t, over time little shifts can accumulate until you look back and see a dramatically transformed life-space. Still, it can be subtle and we can easily fool ourselves, so we have to be on guard. </w:t>
      </w:r>
    </w:p>
  </w:footnote>
  <w:footnote w:id="11">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&lt;EndNote&gt;&lt;Cite&gt;&lt;Author&gt;MacLean&lt;/Author&gt;&lt;Year&gt;2011&lt;/Year&gt;&lt;RecNum&gt;168&lt;/RecNum&gt;&lt;DisplayText&gt;Katherine A MacLean, Matthew W Johnson and Roland R Griffiths, &amp;quot;Mystical Experiences Occasioned by the Hallucinogen Psilocybin Lead to Increases in the Personality Domain of Openness,&amp;quot; &lt;style face="underline"&gt;Journal of Psychopharmacology&lt;/style&gt; 25.11 (2011).&lt;/DisplayText&gt;&lt;record&gt;&lt;rec-number&gt;168&lt;/rec-number&gt;&lt;foreign-keys&gt;&lt;key app="EN" db-id="ffzzx2xp45pfvbeepzbx5fzn0xv2zarf0efe" timestamp="1377614975"&gt;168&lt;/key&gt;&lt;/foreign-keys&gt;&lt;ref-type name="Journal Article"&gt;17&lt;/ref-type&gt;&lt;contributors&gt;&lt;authors&gt;&lt;author&gt;MacLean, Katherine A&lt;/author&gt;&lt;author&gt;Johnson, Matthew W&lt;/author&gt;&lt;author&gt;Griffiths, Roland R&lt;/author&gt;&lt;/authors&gt;&lt;/contributors&gt;&lt;titles&gt;&lt;title&gt;Mystical experiences occasioned by the hallucinogen psilocybin lead to increases in the personality domain of openness&lt;/title&gt;&lt;secondary-title&gt;Journal of Psychopharmacology&lt;/secondary-title&gt;&lt;/titles&gt;&lt;periodical&gt;&lt;full-title&gt;Journal of Psychopharmacology&lt;/full-title&gt;&lt;/periodical&gt;&lt;pages&gt;1453-1461&lt;/pages&gt;&lt;volume&gt;25&lt;/volume&gt;&lt;number&gt;11&lt;/number&gt;&lt;dates&gt;&lt;year&gt;2011&lt;/year&gt;&lt;pub-dates&gt;&lt;date&gt;November 1, 2011&lt;/date&gt;&lt;/pub-dates&gt;&lt;/dates&gt;&lt;urls&gt;&lt;related-urls&gt;&lt;url&gt;http://jop.sagepub.com/content/25/11/1453.abstract&lt;/url&gt;&lt;/related-urls&gt;&lt;/urls&gt;&lt;electronic-resource-num&gt;10.1177/0269881111420188&lt;/electronic-resource-num&gt;&lt;/record&gt;&lt;/Cite&gt;&lt;/EndNote&gt;</w:instrText>
      </w:r>
      <w:r>
        <w:fldChar w:fldCharType="separate"/>
      </w:r>
      <w:r>
        <w:rPr>
          <w:noProof/>
        </w:rPr>
        <w:t xml:space="preserve">Katherine A MacLean, Matthew W Johnson and Roland R Griffiths, "Mystical Experiences Occasioned by the Hallucinogen Psilocybin Lead to Increases in the Personality Domain of Openness," </w:t>
      </w:r>
      <w:r w:rsidRPr="00A11B26">
        <w:rPr>
          <w:noProof/>
          <w:u w:val="single"/>
        </w:rPr>
        <w:t>Journal of Psychopharmacology</w:t>
      </w:r>
      <w:r>
        <w:rPr>
          <w:noProof/>
        </w:rPr>
        <w:t xml:space="preserve"> 25.11 (2011).</w:t>
      </w:r>
      <w:r>
        <w:fldChar w:fldCharType="end"/>
      </w:r>
    </w:p>
  </w:footnote>
  <w:footnote w:id="12">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&lt;EndNote&gt;&lt;Cite&gt;&lt;Author&gt;Ellens&lt;/Author&gt;&lt;Year&gt;2014&lt;/Year&gt;&lt;RecNum&gt;1083&lt;/RecNum&gt;&lt;DisplayText&gt;J. Harold Ellens, ed., &lt;style face="underline"&gt;Seeking the Sacred with Psychoactive Substances: Chemical Paths to Spirituality and to God&lt;/style&gt; (California: Praeger, 2014).&lt;/DisplayText&gt;&lt;record&gt;&lt;rec-number&gt;1083&lt;/rec-number&gt;&lt;foreign-keys&gt;&lt;key app="EN" db-id="ffzzx2xp45pfvbeepzbx5fzn0xv2zarf0efe" timestamp="1454027333"&gt;1083&lt;/key&gt;&lt;/foreign-keys&gt;&lt;ref-type name="Edited Book"&gt;28&lt;/ref-type&gt;&lt;contributors&gt;&lt;authors&gt;&lt;author&gt;Ellens, J. Harold&lt;/author&gt;&lt;/authors&gt;&lt;/contributors&gt;&lt;titles&gt;&lt;title&gt;Seeking the Sacred with Psychoactive Substances: Chemical Paths to Spirituality and to God&lt;/title&gt;&lt;/titles&gt;&lt;dates&gt;&lt;year&gt;2014&lt;/year&gt;&lt;/dates&gt;&lt;pub-location&gt;California&lt;/pub-location&gt;&lt;publisher&gt;Praeger&lt;/publisher&gt;&lt;urls&gt;&lt;/urls&gt;&lt;/record&gt;&lt;/Cite&gt;&lt;/EndNote&gt;</w:instrText>
      </w:r>
      <w:r>
        <w:fldChar w:fldCharType="separate"/>
      </w:r>
      <w:r>
        <w:rPr>
          <w:noProof/>
        </w:rPr>
        <w:t xml:space="preserve">J. Harold Ellens, ed., </w:t>
      </w:r>
      <w:r w:rsidRPr="00A11B26">
        <w:rPr>
          <w:noProof/>
          <w:u w:val="single"/>
        </w:rPr>
        <w:t>Seeking the Sacred with Psychoactive Substances: Chemical Paths to Spirituality and to God</w:t>
      </w:r>
      <w:r>
        <w:rPr>
          <w:noProof/>
        </w:rPr>
        <w:t xml:space="preserve"> (California: Praeger, 2014).</w:t>
      </w:r>
      <w:r>
        <w:fldChar w:fldCharType="end"/>
      </w:r>
    </w:p>
  </w:footnote>
  <w:footnote w:id="13">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&lt;EndNote&gt;&lt;Cite&gt;&lt;Author&gt;Lyvers&lt;/Author&gt;&lt;Year&gt;2012&lt;/Year&gt;&lt;RecNum&gt;504&lt;/RecNum&gt;&lt;DisplayText&gt;Michael Lyvers and Molly Meester, &amp;quot;Illicit Use of Lsd or Psilocybin, but Not Mdma or Nonpsychedelic Drugs, Is Associated with Mystical Experiences in a Dose-Dependent Manner,&amp;quot; &lt;style face="underline"&gt;Journal of Psychoactive Drugs&lt;/style&gt; 44.5 (2012).&lt;/DisplayText&gt;&lt;record&gt;&lt;rec-number&gt;504&lt;/rec-number&gt;&lt;foreign-keys&gt;&lt;key app="EN" db-id="ffzzx2xp45pfvbeepzbx5fzn0xv2zarf0efe" timestamp="1393256174"&gt;504&lt;/key&gt;&lt;/foreign-keys&gt;&lt;ref-type name="Journal Article"&gt;17&lt;/ref-type&gt;&lt;contributors&gt;&lt;authors&gt;&lt;author&gt;Lyvers, Michael&lt;/author&gt;&lt;author&gt;Meester, Molly&lt;/author&gt;&lt;/authors&gt;&lt;/contributors&gt;&lt;titles&gt;&lt;title&gt;Illicit Use of LSD or Psilocybin, but not MDMA or Nonpsychedelic Drugs, is Associated with Mystical Experiences in a Dose-Dependent Manner&lt;/title&gt;&lt;secondary-title&gt;Journal of Psychoactive Drugs&lt;/secondary-title&gt;&lt;/titles&gt;&lt;periodical&gt;&lt;full-title&gt;Journal of Psychoactive Drugs&lt;/full-title&gt;&lt;/periodical&gt;&lt;pages&gt;410-417&lt;/pages&gt;&lt;volume&gt;44&lt;/volume&gt;&lt;number&gt;5&lt;/number&gt;&lt;keywords&gt;&lt;keyword&gt;LSD (Drug)&lt;/keyword&gt;&lt;keyword&gt;PSILOCYBIN&lt;/keyword&gt;&lt;keyword&gt;ECSTASY (Drug)&lt;/keyword&gt;&lt;keyword&gt;HALLUCINOGENIC drugs&lt;/keyword&gt;&lt;keyword&gt;LSD&lt;/keyword&gt;&lt;keyword&gt;MDMA&lt;/keyword&gt;&lt;keyword&gt;mystical experiences&lt;/keyword&gt;&lt;keyword&gt;psychedelic drugs&lt;/keyword&gt;&lt;keyword&gt;religious experiences&lt;/keyword&gt;&lt;keyword&gt;MULTIDISCIPLINARY Association for Psychedelic Studies (Organization)&lt;/keyword&gt;&lt;/keywords&gt;&lt;dates&gt;&lt;year&gt;2012&lt;/year&gt;&lt;/dates&gt;&lt;publisher&gt;Routledge&lt;/publisher&gt;&lt;isbn&gt;02791072&lt;/isbn&gt;&lt;accession-num&gt;83933659&lt;/accession-num&gt;&lt;work-type&gt;Article&lt;/work-type&gt;&lt;urls&gt;&lt;related-urls&gt;&lt;url&gt;http://0-search.ebscohost.com.aupac.lib.athabascau.ca/login.aspx?direct=true&amp;amp;db=a9h&amp;amp;AN=83933659&amp;amp;site=eds-live&lt;/url&gt;&lt;/related-urls&gt;&lt;/urls&gt;&lt;electronic-resource-num&gt;10.1080/02791072.2012.736842&lt;/electronic-resource-num&gt;&lt;remote-database-name&gt;a9h&lt;/remote-database-name&gt;&lt;remote-database-provider&gt;EBSCOhost&lt;/remote-database-provider&gt;&lt;/record&gt;&lt;/Cite&gt;&lt;/EndNote&gt;</w:instrText>
      </w:r>
      <w:r>
        <w:fldChar w:fldCharType="separate"/>
      </w:r>
      <w:r>
        <w:rPr>
          <w:noProof/>
        </w:rPr>
        <w:t xml:space="preserve">Michael Lyvers and Molly Meester, "Illicit Use of Lsd or Psilocybin, but Not Mdma or Nonpsychedelic Drugs, Is Associated with Mystical Experiences in a Dose-Dependent Manner," </w:t>
      </w:r>
      <w:r w:rsidRPr="00A11B26">
        <w:rPr>
          <w:noProof/>
          <w:u w:val="single"/>
        </w:rPr>
        <w:t>Journal of Psychoactive Drugs</w:t>
      </w:r>
      <w:r>
        <w:rPr>
          <w:noProof/>
        </w:rPr>
        <w:t xml:space="preserve"> 44.5 (2012).</w:t>
      </w:r>
      <w:r>
        <w:fldChar w:fldCharType="end"/>
      </w:r>
    </w:p>
  </w:footnote>
  <w:footnote w:id="14">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&lt;EndNote&gt;&lt;Cite&gt;&lt;Author&gt;Griffiths&lt;/Author&gt;&lt;Year&gt;2006&lt;/Year&gt;&lt;RecNum&gt;1052&lt;/RecNum&gt;&lt;DisplayText&gt;R. R. Griffiths, W. A. Richards, U. McCann and R. Jesse, &amp;quot;Psilocybin Can Occasion Mystical-Type Experiences Having Substantial and Sustained Personal Meaning and Spiritual Significance,&amp;quot; &lt;style face="underline"&gt;Psychopharmacology&lt;/style&gt; 187.3 (2006).&lt;/DisplayText&gt;&lt;record&gt;&lt;rec-number&gt;1052&lt;/rec-number&gt;&lt;foreign-keys&gt;&lt;key app="EN" db-id="ffzzx2xp45pfvbeepzbx5fzn0xv2zarf0efe" timestamp="1453910461"&gt;1052&lt;/key&gt;&lt;/foreign-keys&gt;&lt;ref-type name="Journal Article"&gt;17&lt;/ref-type&gt;&lt;contributors&gt;&lt;authors&gt;&lt;author&gt;Griffiths, R. R.&lt;/author&gt;&lt;author&gt;Richards, W. A.&lt;/author&gt;&lt;author&gt;McCann, U.&lt;/author&gt;&lt;author&gt;Jesse, R.&lt;/author&gt;&lt;/authors&gt;&lt;/contributors&gt;&lt;titles&gt;&lt;title&gt;Psilocybin can occasion mystical-type experiences having substantial and sustained personal meaning and spiritual significance&lt;/title&gt;&lt;secondary-title&gt;Psychopharmacology&lt;/secondary-title&gt;&lt;/titles&gt;&lt;periodical&gt;&lt;full-title&gt;Psychopharmacology&lt;/full-title&gt;&lt;/periodical&gt;&lt;pages&gt;268-283&lt;/pages&gt;&lt;volume&gt;187&lt;/volume&gt;&lt;number&gt;3&lt;/number&gt;&lt;dates&gt;&lt;year&gt;2006&lt;/year&gt;&lt;/dates&gt;&lt;work-type&gt;Article&lt;/work-type&gt;&lt;urls&gt;&lt;related-urls&gt;&lt;url&gt;http://www.scopus.com/inward/record.url?eid=2-s2.0-33746191808&amp;amp;partnerID=40&amp;amp;md5=a64d613ad20316cdf17d13b1352c9007&lt;/url&gt;&lt;/related-urls&gt;&lt;/urls&gt;&lt;electronic-resource-num&gt;10.1007/s00213-006-0457-5&lt;/electronic-resource-num&gt;&lt;remote-database-name&gt;Scopus&lt;/remote-database-name&gt;&lt;/record&gt;&lt;/Cite&gt;&lt;/EndNote&gt;</w:instrText>
      </w:r>
      <w:r>
        <w:fldChar w:fldCharType="separate"/>
      </w:r>
      <w:r>
        <w:rPr>
          <w:noProof/>
        </w:rPr>
        <w:t xml:space="preserve">R. R. Griffiths, W. A. Richards, U. McCann and R. Jesse, "Psilocybin Can Occasion Mystical-Type Experiences Having Substantial and Sustained Personal Meaning and Spiritual Significance," </w:t>
      </w:r>
      <w:r w:rsidRPr="00A11B26">
        <w:rPr>
          <w:noProof/>
          <w:u w:val="single"/>
        </w:rPr>
        <w:t>Psychopharmacology</w:t>
      </w:r>
      <w:r>
        <w:rPr>
          <w:noProof/>
        </w:rPr>
        <w:t xml:space="preserve"> 187.3 (2006).</w:t>
      </w:r>
      <w:r>
        <w:fldChar w:fldCharType="end"/>
      </w:r>
    </w:p>
  </w:footnote>
  <w:footnote w:id="15">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&lt;EndNote&gt;&lt;Cite&gt;&lt;Author&gt;Smith&lt;/Author&gt;&lt;Year&gt;1964&lt;/Year&gt;&lt;RecNum&gt;1110&lt;/RecNum&gt;&lt;DisplayText&gt;Huston Smith, &amp;quot;Do Drugs Have Religious Import?,&amp;quot; &lt;style face="underline"&gt;The Journal of Philosophy&lt;/style&gt; 61.18 (1964).&lt;/DisplayText&gt;&lt;record&gt;&lt;rec-number&gt;1110&lt;/rec-number&gt;&lt;foreign-keys&gt;&lt;key app="EN" db-id="ffzzx2xp45pfvbeepzbx5fzn0xv2zarf0efe" timestamp="1454334499"&gt;1110&lt;/key&gt;&lt;/foreign-keys&gt;&lt;ref-type name="Journal Article"&gt;17&lt;/ref-type&gt;&lt;contributors&gt;&lt;authors&gt;&lt;author&gt;Smith, Huston&lt;/author&gt;&lt;/authors&gt;&lt;/contributors&gt;&lt;titles&gt;&lt;title&gt;Do Drugs Have Religious Import?&lt;/title&gt;&lt;secondary-title&gt;The Journal of Philosophy&lt;/secondary-title&gt;&lt;/titles&gt;&lt;periodical&gt;&lt;full-title&gt;The Journal of Philosophy&lt;/full-title&gt;&lt;/periodical&gt;&lt;pages&gt;517-530&lt;/pages&gt;&lt;volume&gt;61&lt;/volume&gt;&lt;number&gt;18&lt;/number&gt;&lt;dates&gt;&lt;year&gt;1964&lt;/year&gt;&lt;/dates&gt;&lt;publisher&gt;Journal of Philosophy, Inc.&lt;/publisher&gt;&lt;isbn&gt;0022362X&lt;/isbn&gt;&lt;urls&gt;&lt;related-urls&gt;&lt;url&gt;http://www.jstor.org/stable/2023494&lt;/url&gt;&lt;/related-urls&gt;&lt;/urls&gt;&lt;custom1&gt;Full publication date: Oct. 1, 1964&lt;/custom1&gt;&lt;electronic-resource-num&gt;10.2307/2023494&lt;/electronic-resource-num&gt;&lt;/record&gt;&lt;/Cite&gt;&lt;/EndNote&gt;</w:instrText>
      </w:r>
      <w:r>
        <w:fldChar w:fldCharType="separate"/>
      </w:r>
      <w:r>
        <w:rPr>
          <w:noProof/>
        </w:rPr>
        <w:t xml:space="preserve">Huston Smith, "Do Drugs Have Religious Import?," </w:t>
      </w:r>
      <w:r w:rsidRPr="00A11B26">
        <w:rPr>
          <w:noProof/>
          <w:u w:val="single"/>
        </w:rPr>
        <w:t>The Journal of Philosophy</w:t>
      </w:r>
      <w:r>
        <w:rPr>
          <w:noProof/>
        </w:rPr>
        <w:t xml:space="preserve"> 61.18 (1964).</w:t>
      </w:r>
      <w:r>
        <w:fldChar w:fldCharType="end"/>
      </w:r>
      <w:r>
        <w:t xml:space="preserve"> This is a great article well worth reading. </w:t>
      </w:r>
    </w:p>
  </w:footnote>
  <w:footnote w:id="16">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&lt;EndNote&gt;&lt;Cite&gt;&lt;Author&gt;Smith&lt;/Author&gt;&lt;Year&gt;1964&lt;/Year&gt;&lt;RecNum&gt;1110&lt;/RecNum&gt;&lt;Pages&gt;518&lt;/Pages&gt;&lt;DisplayText&gt;Smith, &amp;quot;Do Drugs Have Religious Import?,&amp;quot; 518.&lt;/DisplayText&gt;&lt;record&gt;&lt;rec-number&gt;1110&lt;/rec-number&gt;&lt;foreign-keys&gt;&lt;key app="EN" db-id="ffzzx2xp45pfvbeepzbx5fzn0xv2zarf0efe" timestamp="1454334499"&gt;1110&lt;/key&gt;&lt;/foreign-keys&gt;&lt;ref-type name="Journal Article"&gt;17&lt;/ref-type&gt;&lt;contributors&gt;&lt;authors&gt;&lt;author&gt;Smith, Huston&lt;/author&gt;&lt;/authors&gt;&lt;/contributors&gt;&lt;titles&gt;&lt;title&gt;Do Drugs Have Religious Import?&lt;/title&gt;&lt;secondary-title&gt;The Journal of Philosophy&lt;/secondary-title&gt;&lt;/titles&gt;&lt;periodical&gt;&lt;full-title&gt;The Journal of Philosophy&lt;/full-title&gt;&lt;/periodical&gt;&lt;pages&gt;517-530&lt;/pages&gt;&lt;volume&gt;61&lt;/volume&gt;&lt;number&gt;18&lt;/number&gt;&lt;dates&gt;&lt;year&gt;1964&lt;/year&gt;&lt;/dates&gt;&lt;publisher&gt;Journal of Philosophy, Inc.&lt;/publisher&gt;&lt;isbn&gt;0022362X&lt;/isbn&gt;&lt;urls&gt;&lt;related-urls&gt;&lt;url&gt;http://www.jstor.org/stable/2023494&lt;/url&gt;&lt;/related-urls&gt;&lt;/urls&gt;&lt;custom1&gt;Full publication date: Oct. 1, 1964&lt;/custom1&gt;&lt;electronic-resource-num&gt;10.2307/2023494&lt;/electronic-resource-num&gt;&lt;/record&gt;&lt;/Cite&gt;&lt;/EndNote&gt;</w:instrText>
      </w:r>
      <w:r>
        <w:fldChar w:fldCharType="separate"/>
      </w:r>
      <w:r>
        <w:rPr>
          <w:noProof/>
        </w:rPr>
        <w:t>Smith, "Do Drugs Have Religious Import?," 518.</w:t>
      </w:r>
      <w:r>
        <w:fldChar w:fldCharType="end"/>
      </w:r>
    </w:p>
  </w:footnote>
  <w:footnote w:id="17">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&lt;EndNote&gt;&lt;Cite&gt;&lt;Author&gt;Smith&lt;/Author&gt;&lt;Year&gt;1964&lt;/Year&gt;&lt;RecNum&gt;1110&lt;/RecNum&gt;&lt;Pages&gt;518&lt;/Pages&gt;&lt;DisplayText&gt;Smith, &amp;quot;Do Drugs Have Religious Import?,&amp;quot; 518.&lt;/DisplayText&gt;&lt;record&gt;&lt;rec-number&gt;1110&lt;/rec-number&gt;&lt;foreign-keys&gt;&lt;key app="EN" db-id="ffzzx2xp45pfvbeepzbx5fzn0xv2zarf0efe" timestamp="1454334499"&gt;1110&lt;/key&gt;&lt;/foreign-keys&gt;&lt;ref-type name="Journal Article"&gt;17&lt;/ref-type&gt;&lt;contributors&gt;&lt;authors&gt;&lt;author&gt;Smith, Huston&lt;/author&gt;&lt;/authors&gt;&lt;/contributors&gt;&lt;titles&gt;&lt;title&gt;Do Drugs Have Religious Import?&lt;/title&gt;&lt;secondary-title&gt;The Journal of Philosophy&lt;/secondary-title&gt;&lt;/titles&gt;&lt;periodical&gt;&lt;full-title&gt;The Journal of Philosophy&lt;/full-title&gt;&lt;/periodical&gt;&lt;pages&gt;517-530&lt;/pages&gt;&lt;volume&gt;61&lt;/volume&gt;&lt;number&gt;18&lt;/number&gt;&lt;dates&gt;&lt;year&gt;1964&lt;/year&gt;&lt;/dates&gt;&lt;publisher&gt;Journal of Philosophy, Inc.&lt;/publisher&gt;&lt;isbn&gt;0022362X&lt;/isbn&gt;&lt;urls&gt;&lt;related-urls&gt;&lt;url&gt;http://www.jstor.org/stable/2023494&lt;/url&gt;&lt;/related-urls&gt;&lt;/urls&gt;&lt;custom1&gt;Full publication date: Oct. 1, 1964&lt;/custom1&gt;&lt;electronic-resource-num&gt;10.2307/2023494&lt;/electronic-resource-num&gt;&lt;/record&gt;&lt;/Cite&gt;&lt;/EndNote&gt;</w:instrText>
      </w:r>
      <w:r>
        <w:fldChar w:fldCharType="separate"/>
      </w:r>
      <w:r>
        <w:rPr>
          <w:noProof/>
        </w:rPr>
        <w:t>Smith, "Do Drugs Have Religious Import?," 518.</w:t>
      </w:r>
      <w:r>
        <w:fldChar w:fldCharType="end"/>
      </w:r>
    </w:p>
  </w:footnote>
  <w:footnote w:id="18">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&lt;EndNote&gt;&lt;Cite&gt;&lt;Author&gt;Smith&lt;/Author&gt;&lt;Year&gt;1964&lt;/Year&gt;&lt;RecNum&gt;1110&lt;/RecNum&gt;&lt;Pages&gt;520&lt;/Pages&gt;&lt;DisplayText&gt;Smith, &amp;quot;Do Drugs Have Religious Import?,&amp;quot; 520.&lt;/DisplayText&gt;&lt;record&gt;&lt;rec-number&gt;1110&lt;/rec-number&gt;&lt;foreign-keys&gt;&lt;key app="EN" db-id="ffzzx2xp45pfvbeepzbx5fzn0xv2zarf0efe" timestamp="1454334499"&gt;1110&lt;/key&gt;&lt;/foreign-keys&gt;&lt;ref-type name="Journal Article"&gt;17&lt;/ref-type&gt;&lt;contributors&gt;&lt;authors&gt;&lt;author&gt;Smith, Huston&lt;/author&gt;&lt;/authors&gt;&lt;/contributors&gt;&lt;titles&gt;&lt;title&gt;Do Drugs Have Religious Import?&lt;/title&gt;&lt;secondary-title&gt;The Journal of Philosophy&lt;/secondary-title&gt;&lt;/titles&gt;&lt;periodical&gt;&lt;full-title&gt;The Journal of Philosophy&lt;/full-title&gt;&lt;/periodical&gt;&lt;pages&gt;517-530&lt;/pages&gt;&lt;volume&gt;61&lt;/volume&gt;&lt;number&gt;18&lt;/number&gt;&lt;dates&gt;&lt;year&gt;1964&lt;/year&gt;&lt;/dates&gt;&lt;publisher&gt;Journal of Philosophy, Inc.&lt;/publisher&gt;&lt;isbn&gt;0022362X&lt;/isbn&gt;&lt;urls&gt;&lt;related-urls&gt;&lt;url&gt;http://www.jstor.org/stable/2023494&lt;/url&gt;&lt;/related-urls&gt;&lt;/urls&gt;&lt;custom1&gt;Full publication date: Oct. 1, 1964&lt;/custom1&gt;&lt;electronic-resource-num&gt;10.2307/2023494&lt;/electronic-resource-num&gt;&lt;/record&gt;&lt;/Cite&gt;&lt;/EndNote&gt;</w:instrText>
      </w:r>
      <w:r>
        <w:fldChar w:fldCharType="separate"/>
      </w:r>
      <w:r>
        <w:rPr>
          <w:noProof/>
        </w:rPr>
        <w:t>Smith, "Do Drugs Have Religious Import?," 520.</w:t>
      </w:r>
      <w:r>
        <w:fldChar w:fldCharType="end"/>
      </w:r>
    </w:p>
  </w:footnote>
  <w:footnote w:id="19">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&lt;EndNote&gt;&lt;Cite&gt;&lt;Author&gt;Smith&lt;/Author&gt;&lt;Year&gt;1964&lt;/Year&gt;&lt;RecNum&gt;1110&lt;/RecNum&gt;&lt;Pages&gt;520&lt;/Pages&gt;&lt;DisplayText&gt;Smith, &amp;quot;Do Drugs Have Religious Import?,&amp;quot; 520.&lt;/DisplayText&gt;&lt;record&gt;&lt;rec-number&gt;1110&lt;/rec-number&gt;&lt;foreign-keys&gt;&lt;key app="EN" db-id="ffzzx2xp45pfvbeepzbx5fzn0xv2zarf0efe" timestamp="1454334499"&gt;1110&lt;/key&gt;&lt;/foreign-keys&gt;&lt;ref-type name="Journal Article"&gt;17&lt;/ref-type&gt;&lt;contributors&gt;&lt;authors&gt;&lt;author&gt;Smith, Huston&lt;/author&gt;&lt;/authors&gt;&lt;/contributors&gt;&lt;titles&gt;&lt;title&gt;Do Drugs Have Religious Import?&lt;/title&gt;&lt;secondary-title&gt;The Journal of Philosophy&lt;/secondary-title&gt;&lt;/titles&gt;&lt;periodical&gt;&lt;full-title&gt;The Journal of Philosophy&lt;/full-title&gt;&lt;/periodical&gt;&lt;pages&gt;517-530&lt;/pages&gt;&lt;volume&gt;61&lt;/volume&gt;&lt;number&gt;18&lt;/number&gt;&lt;dates&gt;&lt;year&gt;1964&lt;/year&gt;&lt;/dates&gt;&lt;publisher&gt;Journal of Philosophy, Inc.&lt;/publisher&gt;&lt;isbn&gt;0022362X&lt;/isbn&gt;&lt;urls&gt;&lt;related-urls&gt;&lt;url&gt;http://www.jstor.org/stable/2023494&lt;/url&gt;&lt;/related-urls&gt;&lt;/urls&gt;&lt;custom1&gt;Full publication date: Oct. 1, 1964&lt;/custom1&gt;&lt;electronic-resource-num&gt;10.2307/2023494&lt;/electronic-resource-num&gt;&lt;/record&gt;&lt;/Cite&gt;&lt;/EndNote&gt;</w:instrText>
      </w:r>
      <w:r>
        <w:fldChar w:fldCharType="separate"/>
      </w:r>
      <w:r>
        <w:rPr>
          <w:noProof/>
        </w:rPr>
        <w:t>Smith, "Do Drugs Have Religious Import?," 520.</w:t>
      </w:r>
      <w:r>
        <w:fldChar w:fldCharType="end"/>
      </w:r>
    </w:p>
  </w:footnote>
  <w:footnote w:id="20">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&lt;EndNote&gt;&lt;Cite&gt;&lt;Author&gt;Smith&lt;/Author&gt;&lt;Year&gt;1964&lt;/Year&gt;&lt;RecNum&gt;1110&lt;/RecNum&gt;&lt;Pages&gt;523-4&lt;/Pages&gt;&lt;DisplayText&gt;Smith, &amp;quot;Do Drugs Have Religious Import?,&amp;quot; 523-4.&lt;/DisplayText&gt;&lt;record&gt;&lt;rec-number&gt;1110&lt;/rec-number&gt;&lt;foreign-keys&gt;&lt;key app="EN" db-id="ffzzx2xp45pfvbeepzbx5fzn0xv2zarf0efe" timestamp="1454334499"&gt;1110&lt;/key&gt;&lt;/foreign-keys&gt;&lt;ref-type name="Journal Article"&gt;17&lt;/ref-type&gt;&lt;contributors&gt;&lt;authors&gt;&lt;author&gt;Smith, Huston&lt;/author&gt;&lt;/authors&gt;&lt;/contributors&gt;&lt;titles&gt;&lt;title&gt;Do Drugs Have Religious Import?&lt;/title&gt;&lt;secondary-title&gt;The Journal of Philosophy&lt;/secondary-title&gt;&lt;/titles&gt;&lt;periodical&gt;&lt;full-title&gt;The Journal of Philosophy&lt;/full-title&gt;&lt;/periodical&gt;&lt;pages&gt;517-530&lt;/pages&gt;&lt;volume&gt;61&lt;/volume&gt;&lt;number&gt;18&lt;/number&gt;&lt;dates&gt;&lt;year&gt;1964&lt;/year&gt;&lt;/dates&gt;&lt;publisher&gt;Journal of Philosophy, Inc.&lt;/publisher&gt;&lt;isbn&gt;0022362X&lt;/isbn&gt;&lt;urls&gt;&lt;related-urls&gt;&lt;url&gt;http://www.jstor.org/stable/2023494&lt;/url&gt;&lt;/related-urls&gt;&lt;/urls&gt;&lt;custom1&gt;Full publication date: Oct. 1, 1964&lt;/custom1&gt;&lt;electronic-resource-num&gt;10.2307/2023494&lt;/electronic-resource-num&gt;&lt;/record&gt;&lt;/Cite&gt;&lt;/EndNote&gt;</w:instrText>
      </w:r>
      <w:r>
        <w:fldChar w:fldCharType="separate"/>
      </w:r>
      <w:r>
        <w:rPr>
          <w:noProof/>
        </w:rPr>
        <w:t>Smith, "Do Drugs Have Religious Import?," 523-4.</w:t>
      </w:r>
      <w:r>
        <w:fldChar w:fldCharType="end"/>
      </w:r>
    </w:p>
  </w:footnote>
  <w:footnote w:id="21">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&lt;EndNote&gt;&lt;Cite&gt;&lt;Author&gt;Saunders&lt;/Author&gt;&lt;Year&gt;1995&lt;/Year&gt;&lt;RecNum&gt;1098&lt;/RecNum&gt;&lt;DisplayText&gt;Nicholas Saunders, &amp;quot;Spiritual Uses of Mdma in Traditional Religion,&amp;quot; &lt;style face="underline"&gt;Bulletin of the Multidisciplinary Association for Psychedelic Studies&lt;/style&gt; 6.1 (1995).&lt;/DisplayText&gt;&lt;record&gt;&lt;rec-number&gt;1098&lt;/rec-number&gt;&lt;foreign-keys&gt;&lt;key app="EN" db-id="ffzzx2xp45pfvbeepzbx5fzn0xv2zarf0efe" timestamp="1454082023"&gt;1098&lt;/key&gt;&lt;/foreign-keys&gt;&lt;ref-type name="Journal Article"&gt;17&lt;/ref-type&gt;&lt;contributors&gt;&lt;authors&gt;&lt;author&gt;Nicholas Saunders&lt;/author&gt;&lt;/authors&gt;&lt;/contributors&gt;&lt;titles&gt;&lt;title&gt;Spiritual Uses of MDMA in Traditional Religion&lt;/title&gt;&lt;secondary-title&gt;Bulletin of the Multidisciplinary Association for Psychedelic Studies&lt;/secondary-title&gt;&lt;/titles&gt;&lt;periodical&gt;&lt;full-title&gt;Bulletin of the Multidisciplinary Association for Psychedelic Studies&lt;/full-title&gt;&lt;/periodical&gt;&lt;volume&gt;6&lt;/volume&gt;&lt;number&gt;1&lt;/number&gt;&lt;keywords&gt;&lt;keyword&gt;depression phobia&lt;/keyword&gt;&lt;/keywords&gt;&lt;dates&gt;&lt;year&gt;1995&lt;/year&gt;&lt;/dates&gt;&lt;urls&gt;&lt;related-urls&gt;&lt;url&gt;https://www.maps.org/news-letters/v06n1/06133spi.html&lt;/url&gt;&lt;/related-urls&gt;&lt;/urls&gt;&lt;/record&gt;&lt;/Cite&gt;&lt;/EndNote&gt;</w:instrText>
      </w:r>
      <w:r>
        <w:fldChar w:fldCharType="separate"/>
      </w:r>
      <w:r>
        <w:rPr>
          <w:noProof/>
        </w:rPr>
        <w:t xml:space="preserve">Nicholas Saunders, "Spiritual Uses of Mdma in Traditional Religion," </w:t>
      </w:r>
      <w:r w:rsidRPr="00A11B26">
        <w:rPr>
          <w:noProof/>
          <w:u w:val="single"/>
        </w:rPr>
        <w:t>Bulletin of the Multidisciplinary Association for Psychedelic Studies</w:t>
      </w:r>
      <w:r>
        <w:rPr>
          <w:noProof/>
        </w:rPr>
        <w:t xml:space="preserve"> 6.1 (1995).</w:t>
      </w:r>
      <w:r>
        <w:fldChar w:fldCharType="end"/>
      </w:r>
    </w:p>
  </w:footnote>
  <w:footnote w:id="22">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&lt;EndNote&gt;&lt;Cite&gt;&lt;Author&gt;Saunders&lt;/Author&gt;&lt;Year&gt;1995&lt;/Year&gt;&lt;RecNum&gt;1098&lt;/RecNum&gt;&lt;DisplayText&gt;Saunders, &amp;quot;Spiritual Uses of Mdma in Traditional Religion.&amp;quot;&lt;/DisplayText&gt;&lt;record&gt;&lt;rec-number&gt;1098&lt;/rec-number&gt;&lt;foreign-keys&gt;&lt;key app="EN" db-id="ffzzx2xp45pfvbeepzbx5fzn0xv2zarf0efe" timestamp="1454082023"&gt;1098&lt;/key&gt;&lt;/foreign-keys&gt;&lt;ref-type name="Journal Article"&gt;17&lt;/ref-type&gt;&lt;contributors&gt;&lt;authors&gt;&lt;author&gt;Nicholas Saunders&lt;/author&gt;&lt;/authors&gt;&lt;/contributors&gt;&lt;titles&gt;&lt;title&gt;Spiritual Uses of MDMA in Traditional Religion&lt;/title&gt;&lt;secondary-title&gt;Bulletin of the Multidisciplinary Association for Psychedelic Studies&lt;/secondary-title&gt;&lt;/titles&gt;&lt;periodical&gt;&lt;full-title&gt;Bulletin of the Multidisciplinary Association for Psychedelic Studies&lt;/full-title&gt;&lt;/periodical&gt;&lt;volume&gt;6&lt;/volume&gt;&lt;number&gt;1&lt;/number&gt;&lt;keywords&gt;&lt;keyword&gt;depression phobia&lt;/keyword&gt;&lt;/keywords&gt;&lt;dates&gt;&lt;year&gt;1995&lt;/year&gt;&lt;/dates&gt;&lt;urls&gt;&lt;related-urls&gt;&lt;url&gt;https://www.maps.org/news-letters/v06n1/06133spi.html&lt;/url&gt;&lt;/related-urls&gt;&lt;/urls&gt;&lt;/record&gt;&lt;/Cite&gt;&lt;/EndNote&gt;</w:instrText>
      </w:r>
      <w:r>
        <w:fldChar w:fldCharType="separate"/>
      </w:r>
      <w:r>
        <w:rPr>
          <w:noProof/>
        </w:rPr>
        <w:t>Saunders, "Spiritual Uses of Mdma in Traditional Religion."</w:t>
      </w:r>
      <w:r>
        <w:fldChar w:fldCharType="end"/>
      </w:r>
    </w:p>
  </w:footnote>
  <w:footnote w:id="23">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&lt;EndNote&gt;&lt;Cite&gt;&lt;Author&gt;Stolaroff&lt;/Author&gt;&lt;Year&gt;2000&lt;/Year&gt;&lt;RecNum&gt;1108&lt;/RecNum&gt;&lt;Pages&gt;26&lt;/Pages&gt;&lt;DisplayText&gt;Myron Stolaroff, &amp;quot;Learning How to Learn,&amp;quot; &lt;style face="underline"&gt;Bulletin of the Multidisciplinary Association for Psychedelic Studies&lt;/style&gt; 10.3 (2000): 26.&lt;/DisplayText&gt;&lt;record&gt;&lt;rec-number&gt;1108&lt;/rec-number&gt;&lt;foreign-keys&gt;&lt;key app="EN" db-id="ffzzx2xp45pfvbeepzbx5fzn0xv2zarf0efe" timestamp="1454089315"&gt;1108&lt;/key&gt;&lt;/foreign-keys&gt;&lt;ref-type name="Journal Article"&gt;17&lt;/ref-type&gt;&lt;contributors&gt;&lt;authors&gt;&lt;author&gt;Myron Stolaroff&lt;/author&gt;&lt;/authors&gt;&lt;/contributors&gt;&lt;titles&gt;&lt;title&gt;Learning how to Learn&lt;/title&gt;&lt;secondary-title&gt;Bulletin of the Multidisciplinary Association for Psychedelic Studies&lt;/secondary-title&gt;&lt;/titles&gt;&lt;periodical&gt;&lt;full-title&gt;Bulletin of the Multidisciplinary Association for Psychedelic Studies&lt;/full-title&gt;&lt;/periodical&gt;&lt;pages&gt;26-27&lt;/pages&gt;&lt;volume&gt;10&lt;/volume&gt;&lt;number&gt;3&lt;/number&gt;&lt;keywords&gt;&lt;keyword&gt;tribal tarot&lt;/keyword&gt;&lt;/keywords&gt;&lt;dates&gt;&lt;year&gt;2000&lt;/year&gt;&lt;/dates&gt;&lt;urls&gt;&lt;related-urls&gt;&lt;url&gt;https://www.maps.org/news-letters/v10n3/10326sto.pdf&lt;/url&gt;&lt;/related-urls&gt;&lt;/urls&gt;&lt;/record&gt;&lt;/Cite&gt;&lt;/EndNote&gt;</w:instrText>
      </w:r>
      <w:r>
        <w:fldChar w:fldCharType="separate"/>
      </w:r>
      <w:r>
        <w:rPr>
          <w:noProof/>
        </w:rPr>
        <w:t xml:space="preserve">Myron Stolaroff, "Learning How to Learn," </w:t>
      </w:r>
      <w:r w:rsidRPr="00A11B26">
        <w:rPr>
          <w:noProof/>
          <w:u w:val="single"/>
        </w:rPr>
        <w:t>Bulletin of the Multidisciplinary Association for Psychedelic Studies</w:t>
      </w:r>
      <w:r>
        <w:rPr>
          <w:noProof/>
        </w:rPr>
        <w:t xml:space="preserve"> 10.3 (2000): 26.</w:t>
      </w:r>
      <w:r>
        <w:fldChar w:fldCharType="end"/>
      </w:r>
    </w:p>
  </w:footnote>
  <w:footnote w:id="24">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&lt;EndNote&gt;&lt;Cite&gt;&lt;Author&gt;Griffiths&lt;/Author&gt;&lt;Year&gt;2006&lt;/Year&gt;&lt;RecNum&gt;1052&lt;/RecNum&gt;&lt;Pages&gt;268&lt;/Pages&gt;&lt;DisplayText&gt;Griffiths, Richards, McCann and Jesse, &amp;quot;Psilocybin Can Occasion Mystical-Type Experiences Having Substantial and Sustained Personal Meaning and Spiritual Significance,&amp;quot; 268.&lt;/DisplayText&gt;&lt;record&gt;&lt;rec-number&gt;1052&lt;/rec-number&gt;&lt;foreign-keys&gt;&lt;key app="EN" db-id="ffzzx2xp45pfvbeepzbx5fzn0xv2zarf0efe" timestamp="1453910461"&gt;1052&lt;/key&gt;&lt;/foreign-keys&gt;&lt;ref-type name="Journal Article"&gt;17&lt;/ref-type&gt;&lt;contributors&gt;&lt;authors&gt;&lt;author&gt;Griffiths, R. R.&lt;/author&gt;&lt;author&gt;Richards, W. A.&lt;/author&gt;&lt;author&gt;McCann, U.&lt;/author&gt;&lt;author&gt;Jesse, R.&lt;/author&gt;&lt;/authors&gt;&lt;/contributors&gt;&lt;titles&gt;&lt;title&gt;Psilocybin can occasion mystical-type experiences having substantial and sustained personal meaning and spiritual significance&lt;/title&gt;&lt;secondary-title&gt;Psychopharmacology&lt;/secondary-title&gt;&lt;/titles&gt;&lt;periodical&gt;&lt;full-title&gt;Psychopharmacology&lt;/full-title&gt;&lt;/periodical&gt;&lt;pages&gt;268-283&lt;/pages&gt;&lt;volume&gt;187&lt;/volume&gt;&lt;number&gt;3&lt;/number&gt;&lt;dates&gt;&lt;year&gt;2006&lt;/year&gt;&lt;/dates&gt;&lt;work-type&gt;Article&lt;/work-type&gt;&lt;urls&gt;&lt;related-urls&gt;&lt;url&gt;http://www.scopus.com/inward/record.url?eid=2-s2.0-33746191808&amp;amp;partnerID=40&amp;amp;md5=a64d613ad20316cdf17d13b1352c9007&lt;/url&gt;&lt;/related-urls&gt;&lt;/urls&gt;&lt;electronic-resource-num&gt;10.1007/s00213-006-0457-5&lt;/electronic-resource-num&gt;&lt;remote-database-name&gt;Scopus&lt;/remote-database-name&gt;&lt;/record&gt;&lt;/Cite&gt;&lt;/EndNote&gt;</w:instrText>
      </w:r>
      <w:r>
        <w:fldChar w:fldCharType="separate"/>
      </w:r>
      <w:r>
        <w:rPr>
          <w:noProof/>
        </w:rPr>
        <w:t>Griffiths, Richards, McCann and Jesse, "Psilocybin Can Occasion Mystical-Type Experiences Having Substantial and Sustained Personal Meaning and Spiritual Significance," 268.</w:t>
      </w:r>
      <w:r>
        <w:fldChar w:fldCharType="end"/>
      </w:r>
    </w:p>
  </w:footnote>
  <w:footnote w:id="25">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&lt;EndNote&gt;&lt;Cite&gt;&lt;Author&gt;Ellens&lt;/Author&gt;&lt;Year&gt;2014&lt;/Year&gt;&lt;RecNum&gt;1083&lt;/RecNum&gt;&lt;DisplayText&gt;Ellens, ed., &lt;style face="underline"&gt;Seeking the Sacred with Psychoactive Substances: Chemical Paths to Spirituality and to God&lt;/style&gt;.&lt;/DisplayText&gt;&lt;record&gt;&lt;rec-number&gt;1083&lt;/rec-number&gt;&lt;foreign-keys&gt;&lt;key app="EN" db-id="ffzzx2xp45pfvbeepzbx5fzn0xv2zarf0efe" timestamp="1454027333"&gt;1083&lt;/key&gt;&lt;/foreign-keys&gt;&lt;ref-type name="Edited Book"&gt;28&lt;/ref-type&gt;&lt;contributors&gt;&lt;authors&gt;&lt;author&gt;Ellens, J. Harold&lt;/author&gt;&lt;/authors&gt;&lt;/contributors&gt;&lt;titles&gt;&lt;title&gt;Seeking the Sacred with Psychoactive Substances: Chemical Paths to Spirituality and to God&lt;/title&gt;&lt;/titles&gt;&lt;dates&gt;&lt;year&gt;2014&lt;/year&gt;&lt;/dates&gt;&lt;pub-location&gt;California&lt;/pub-location&gt;&lt;publisher&gt;Praeger&lt;/publisher&gt;&lt;urls&gt;&lt;/urls&gt;&lt;/record&gt;&lt;/Cite&gt;&lt;/EndNote&gt;</w:instrText>
      </w:r>
      <w:r>
        <w:fldChar w:fldCharType="separate"/>
      </w:r>
      <w:r>
        <w:rPr>
          <w:noProof/>
        </w:rPr>
        <w:t xml:space="preserve">Ellens, ed., </w:t>
      </w:r>
      <w:r w:rsidRPr="00A11B26">
        <w:rPr>
          <w:noProof/>
          <w:u w:val="single"/>
        </w:rPr>
        <w:t>Seeking the Sacred with Psychoactive Substances: Chemical Paths to Spirituality and to God</w:t>
      </w:r>
      <w:r>
        <w:rPr>
          <w:noProof/>
        </w:rPr>
        <w:t>.</w:t>
      </w:r>
      <w:r>
        <w:fldChar w:fldCharType="end"/>
      </w:r>
    </w:p>
  </w:footnote>
  <w:footnote w:id="26">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&lt;EndNote&gt;&lt;Cite&gt;&lt;Author&gt;Griffiths&lt;/Author&gt;&lt;Year&gt;2006&lt;/Year&gt;&lt;RecNum&gt;1052&lt;/RecNum&gt;&lt;DisplayText&gt;Griffiths, Richards, McCann and Jesse, &amp;quot;Psilocybin Can Occasion Mystical-Type Experiences Having Substantial and Sustained Personal Meaning and Spiritual Significance.&amp;quot;&lt;/DisplayText&gt;&lt;record&gt;&lt;rec-number&gt;1052&lt;/rec-number&gt;&lt;foreign-keys&gt;&lt;key app="EN" db-id="ffzzx2xp45pfvbeepzbx5fzn0xv2zarf0efe" timestamp="1453910461"&gt;1052&lt;/key&gt;&lt;/foreign-keys&gt;&lt;ref-type name="Journal Article"&gt;17&lt;/ref-type&gt;&lt;contributors&gt;&lt;authors&gt;&lt;author&gt;Griffiths, R. R.&lt;/author&gt;&lt;author&gt;Richards, W. A.&lt;/author&gt;&lt;author&gt;McCann, U.&lt;/author&gt;&lt;author&gt;Jesse, R.&lt;/author&gt;&lt;/authors&gt;&lt;/contributors&gt;&lt;titles&gt;&lt;title&gt;Psilocybin can occasion mystical-type experiences having substantial and sustained personal meaning and spiritual significance&lt;/title&gt;&lt;secondary-title&gt;Psychopharmacology&lt;/secondary-title&gt;&lt;/titles&gt;&lt;periodical&gt;&lt;full-title&gt;Psychopharmacology&lt;/full-title&gt;&lt;/periodical&gt;&lt;pages&gt;268-283&lt;/pages&gt;&lt;volume&gt;187&lt;/volume&gt;&lt;number&gt;3&lt;/number&gt;&lt;dates&gt;&lt;year&gt;2006&lt;/year&gt;&lt;/dates&gt;&lt;work-type&gt;Article&lt;/work-type&gt;&lt;urls&gt;&lt;related-urls&gt;&lt;url&gt;http://www.scopus.com/inward/record.url?eid=2-s2.0-33746191808&amp;amp;partnerID=40&amp;amp;md5=a64d613ad20316cdf17d13b1352c9007&lt;/url&gt;&lt;/related-urls&gt;&lt;/urls&gt;&lt;electronic-resource-num&gt;10.1007/s00213-006-0457-5&lt;/electronic-resource-num&gt;&lt;remote-database-name&gt;Scopus&lt;/remote-database-name&gt;&lt;/record&gt;&lt;/Cite&gt;&lt;/EndNote&gt;</w:instrText>
      </w:r>
      <w:r>
        <w:fldChar w:fldCharType="separate"/>
      </w:r>
      <w:r>
        <w:rPr>
          <w:noProof/>
        </w:rPr>
        <w:t>Griffiths, Richards, McCann and Jesse, "Psilocybin Can Occasion Mystical-Type Experiences Having Substantial and Sustained Personal Meaning and Spiritual Significance."</w:t>
      </w:r>
      <w:r>
        <w:fldChar w:fldCharType="end"/>
      </w:r>
    </w:p>
  </w:footnote>
  <w:footnote w:id="27">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&lt;EndNote&gt;&lt;Cite&gt;&lt;Author&gt;Mogar&lt;/Author&gt;&lt;Year&gt;1964&lt;/Year&gt;&lt;RecNum&gt;1132&lt;/RecNum&gt;&lt;Pages&gt;154&lt;/Pages&gt;&lt;DisplayText&gt;Robert E. Mogar and Charles Savage, &amp;quot;Personality Change Associated with Psychedelic (Lsd) Therapy: A Preliminary Report,&amp;quot; &lt;style face="underline"&gt;Psychotherapy: Theory, Research &amp;amp; Practice&lt;/style&gt; 1.4 (1964): 154.&lt;/DisplayText&gt;&lt;record&gt;&lt;rec-number&gt;1132&lt;/rec-number&gt;&lt;foreign-keys&gt;&lt;key app="EN" db-id="ffzzx2xp45pfvbeepzbx5fzn0xv2zarf0efe" timestamp="1454440568"&gt;1132&lt;/key&gt;&lt;/foreign-keys&gt;&lt;ref-type name="Journal Article"&gt;17&lt;/ref-type&gt;&lt;contributors&gt;&lt;authors&gt;&lt;author&gt;Mogar, Robert E.&lt;/author&gt;&lt;author&gt;Savage, Charles&lt;/author&gt;&lt;/authors&gt;&lt;/contributors&gt;&lt;titles&gt;&lt;title&gt;Personality change associated with psychedelic (LSD) therapy: A preliminary report&lt;/title&gt;&lt;secondary-title&gt;Psychotherapy: Theory, Research &amp;amp; Practice&lt;/secondary-title&gt;&lt;/titles&gt;&lt;periodical&gt;&lt;full-title&gt;Psychotherapy: Theory, Research &amp;amp; Practice&lt;/full-title&gt;&lt;/periodical&gt;&lt;pages&gt;154-162&lt;/pages&gt;&lt;volume&gt;1&lt;/volume&gt;&lt;number&gt;4&lt;/number&gt;&lt;keywords&gt;&lt;keyword&gt;personality change&lt;/keyword&gt;&lt;keyword&gt;psychedelic therapy&lt;/keyword&gt;&lt;keyword&gt;patients&lt;/keyword&gt;&lt;keyword&gt;psychotherapeutic program&lt;/keyword&gt;&lt;keyword&gt;Hallucinogenic Drugs&lt;/keyword&gt;&lt;keyword&gt;Psychotherapeutic Processes&lt;/keyword&gt;&lt;/keywords&gt;&lt;dates&gt;&lt;year&gt;1964&lt;/year&gt;&lt;/dates&gt;&lt;pub-location&gt;US&lt;/pub-location&gt;&lt;publisher&gt;Division of Psychotherapy (29), American Psychological Association&lt;/publisher&gt;&lt;isbn&gt;0033-3204&lt;/isbn&gt;&lt;accession-num&gt;1966-01700-001&lt;/accession-num&gt;&lt;urls&gt;&lt;related-urls&gt;&lt;url&gt;http://0-search.ebscohost.com.aupac.lib.athabascau.ca/login.aspx?direct=true&amp;amp;db=pdh&amp;amp;AN=1966-01700-001&amp;amp;site=eds-live&lt;/url&gt;&lt;/related-urls&gt;&lt;/urls&gt;&lt;electronic-resource-num&gt;10.1037/h0088594&lt;/electronic-resource-num&gt;&lt;remote-database-name&gt;pdh&lt;/remote-database-name&gt;&lt;remote-database-provider&gt;EBSCOhost&lt;/remote-database-provider&gt;&lt;/record&gt;&lt;/Cite&gt;&lt;/EndNote&gt;</w:instrText>
      </w:r>
      <w:r>
        <w:fldChar w:fldCharType="separate"/>
      </w:r>
      <w:r>
        <w:rPr>
          <w:noProof/>
        </w:rPr>
        <w:t xml:space="preserve">Robert E. Mogar and Charles Savage, "Personality Change Associated with Psychedelic (Lsd) Therapy: A Preliminary Report," </w:t>
      </w:r>
      <w:r w:rsidRPr="00A11B26">
        <w:rPr>
          <w:noProof/>
          <w:u w:val="single"/>
        </w:rPr>
        <w:t>Psychotherapy: Theory, Research &amp; Practice</w:t>
      </w:r>
      <w:r>
        <w:rPr>
          <w:noProof/>
        </w:rPr>
        <w:t xml:space="preserve"> 1.4 (1964): 154.</w:t>
      </w:r>
      <w:r>
        <w:fldChar w:fldCharType="end"/>
      </w:r>
    </w:p>
  </w:footnote>
  <w:footnote w:id="28">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&lt;EndNote&gt;&lt;Cite&gt;&lt;Author&gt;Mogar&lt;/Author&gt;&lt;Year&gt;1964&lt;/Year&gt;&lt;RecNum&gt;1132&lt;/RecNum&gt;&lt;Pages&gt;154&lt;/Pages&gt;&lt;DisplayText&gt;Mogar and Savage, &amp;quot;Personality Change Associated with Psychedelic (Lsd) Therapy: A Preliminary Report,&amp;quot; 154.&lt;/DisplayText&gt;&lt;record&gt;&lt;rec-number&gt;1132&lt;/rec-number&gt;&lt;foreign-keys&gt;&lt;key app="EN" db-id="ffzzx2xp45pfvbeepzbx5fzn0xv2zarf0efe" timestamp="1454440568"&gt;1132&lt;/key&gt;&lt;/foreign-keys&gt;&lt;ref-type name="Journal Article"&gt;17&lt;/ref-type&gt;&lt;contributors&gt;&lt;authors&gt;&lt;author&gt;Mogar, Robert E.&lt;/author&gt;&lt;author&gt;Savage, Charles&lt;/author&gt;&lt;/authors&gt;&lt;/contributors&gt;&lt;titles&gt;&lt;title&gt;Personality change associated with psychedelic (LSD) therapy: A preliminary report&lt;/title&gt;&lt;secondary-title&gt;Psychotherapy: Theory, Research &amp;amp; Practice&lt;/secondary-title&gt;&lt;/titles&gt;&lt;periodical&gt;&lt;full-title&gt;Psychotherapy: Theory, Research &amp;amp; Practice&lt;/full-title&gt;&lt;/periodical&gt;&lt;pages&gt;154-162&lt;/pages&gt;&lt;volume&gt;1&lt;/volume&gt;&lt;number&gt;4&lt;/number&gt;&lt;keywords&gt;&lt;keyword&gt;personality change&lt;/keyword&gt;&lt;keyword&gt;psychedelic therapy&lt;/keyword&gt;&lt;keyword&gt;patients&lt;/keyword&gt;&lt;keyword&gt;psychotherapeutic program&lt;/keyword&gt;&lt;keyword&gt;Hallucinogenic Drugs&lt;/keyword&gt;&lt;keyword&gt;Psychotherapeutic Processes&lt;/keyword&gt;&lt;/keywords&gt;&lt;dates&gt;&lt;year&gt;1964&lt;/year&gt;&lt;/dates&gt;&lt;pub-location&gt;US&lt;/pub-location&gt;&lt;publisher&gt;Division of Psychotherapy (29), American Psychological Association&lt;/publisher&gt;&lt;isbn&gt;0033-3204&lt;/isbn&gt;&lt;accession-num&gt;1966-01700-001&lt;/accession-num&gt;&lt;urls&gt;&lt;related-urls&gt;&lt;url&gt;http://0-search.ebscohost.com.aupac.lib.athabascau.ca/login.aspx?direct=true&amp;amp;db=pdh&amp;amp;AN=1966-01700-001&amp;amp;site=eds-live&lt;/url&gt;&lt;/related-urls&gt;&lt;/urls&gt;&lt;electronic-resource-num&gt;10.1037/h0088594&lt;/electronic-resource-num&gt;&lt;remote-database-name&gt;pdh&lt;/remote-database-name&gt;&lt;remote-database-provider&gt;EBSCOhost&lt;/remote-database-provider&gt;&lt;/record&gt;&lt;/Cite&gt;&lt;/EndNote&gt;</w:instrText>
      </w:r>
      <w:r>
        <w:fldChar w:fldCharType="separate"/>
      </w:r>
      <w:r>
        <w:rPr>
          <w:noProof/>
        </w:rPr>
        <w:t>Mogar and Savage, "Personality Change Associated with Psychedelic (Lsd) Therapy: A Preliminary Report," 154.</w:t>
      </w:r>
      <w:r>
        <w:fldChar w:fldCharType="end"/>
      </w:r>
    </w:p>
  </w:footnote>
  <w:footnote w:id="29">
    <w:p w:rsidR="00203C1D" w:rsidRDefault="00203C1D" w:rsidP="00203C1D">
      <w:pPr>
        <w:pStyle w:val="FootnoteText"/>
      </w:pPr>
      <w:r>
        <w:rPr>
          <w:rStyle w:val="FootnoteReference"/>
        </w:rPr>
        <w:footnoteRef/>
      </w:r>
      <w:r>
        <w:t xml:space="preserve"> </w:t>
      </w:r>
    </w:p>
  </w:footnote>
  <w:footnote w:id="30">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&lt;EndNote&gt;&lt;Cite&gt;&lt;Author&gt;MacLean&lt;/Author&gt;&lt;Year&gt;2011&lt;/Year&gt;&lt;RecNum&gt;168&lt;/RecNum&gt;&lt;DisplayText&gt;MacLean, Johnson and Griffiths, &amp;quot;Mystical Experiences Occasioned by the Hallucinogen Psilocybin Lead to Increases in the Personality Domain of Openness.&amp;quot;&lt;/DisplayText&gt;&lt;record&gt;&lt;rec-number&gt;168&lt;/rec-number&gt;&lt;foreign-keys&gt;&lt;key app="EN" db-id="ffzzx2xp45pfvbeepzbx5fzn0xv2zarf0efe" timestamp="1377614975"&gt;168&lt;/key&gt;&lt;/foreign-keys&gt;&lt;ref-type name="Journal Article"&gt;17&lt;/ref-type&gt;&lt;contributors&gt;&lt;authors&gt;&lt;author&gt;MacLean, Katherine A&lt;/author&gt;&lt;author&gt;Johnson, Matthew W&lt;/author&gt;&lt;author&gt;Griffiths, Roland R&lt;/author&gt;&lt;/authors&gt;&lt;/contributors&gt;&lt;titles&gt;&lt;title&gt;Mystical experiences occasioned by the hallucinogen psilocybin lead to increases in the personality domain of openness&lt;/title&gt;&lt;secondary-title&gt;Journal of Psychopharmacology&lt;/secondary-title&gt;&lt;/titles&gt;&lt;periodical&gt;&lt;full-title&gt;Journal of Psychopharmacology&lt;/full-title&gt;&lt;/periodical&gt;&lt;pages&gt;1453-1461&lt;/pages&gt;&lt;volume&gt;25&lt;/volume&gt;&lt;number&gt;11&lt;/number&gt;&lt;dates&gt;&lt;year&gt;2011&lt;/year&gt;&lt;pub-dates&gt;&lt;date&gt;November 1, 2011&lt;/date&gt;&lt;/pub-dates&gt;&lt;/dates&gt;&lt;urls&gt;&lt;related-urls&gt;&lt;url&gt;http://jop.sagepub.com/content/25/11/1453.abstract&lt;/url&gt;&lt;/related-urls&gt;&lt;/urls&gt;&lt;electronic-resource-num&gt;10.1177/0269881111420188&lt;/electronic-resource-num&gt;&lt;/record&gt;&lt;/Cite&gt;&lt;/EndNote&gt;</w:instrText>
      </w:r>
      <w:r>
        <w:fldChar w:fldCharType="separate"/>
      </w:r>
      <w:r>
        <w:rPr>
          <w:noProof/>
        </w:rPr>
        <w:t>MacLean, Johnson and Griffiths, "Mystical Experiences Occasioned by the Hallucinogen Psilocybin Lead to Increases in the Personality Domain of Openness."</w:t>
      </w:r>
      <w:r>
        <w:fldChar w:fldCharType="end"/>
      </w:r>
    </w:p>
  </w:footnote>
  <w:footnote w:id="31">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&lt;EndNote&gt;&lt;Cite&gt;&lt;Author&gt;MacLean&lt;/Author&gt;&lt;Year&gt;2011&lt;/Year&gt;&lt;RecNum&gt;168&lt;/RecNum&gt;&lt;Pages&gt;1459&lt;/Pages&gt;&lt;DisplayText&gt;MacLean, Johnson and Griffiths, &amp;quot;Mystical Experiences Occasioned by the Hallucinogen Psilocybin Lead to Increases in the Personality Domain of Openness,&amp;quot; 1459.&lt;/DisplayText&gt;&lt;record&gt;&lt;rec-number&gt;168&lt;/rec-number&gt;&lt;foreign-keys&gt;&lt;key app="EN" db-id="ffzzx2xp45pfvbeepzbx5fzn0xv2zarf0efe" timestamp="1377614975"&gt;168&lt;/key&gt;&lt;/foreign-keys&gt;&lt;ref-type name="Journal Article"&gt;17&lt;/ref-type&gt;&lt;contributors&gt;&lt;authors&gt;&lt;author&gt;MacLean, Katherine A&lt;/author&gt;&lt;author&gt;Johnson, Matthew W&lt;/author&gt;&lt;author&gt;Griffiths, Roland R&lt;/author&gt;&lt;/authors&gt;&lt;/contributors&gt;&lt;titles&gt;&lt;title&gt;Mystical experiences occasioned by the hallucinogen psilocybin lead to increases in the personality domain of openness&lt;/title&gt;&lt;secondary-title&gt;Journal of Psychopharmacology&lt;/secondary-title&gt;&lt;/titles&gt;&lt;periodical&gt;&lt;full-title&gt;Journal of Psychopharmacology&lt;/full-title&gt;&lt;/periodical&gt;&lt;pages&gt;1453-1461&lt;/pages&gt;&lt;volume&gt;25&lt;/volume&gt;&lt;number&gt;11&lt;/number&gt;&lt;dates&gt;&lt;year&gt;2011&lt;/year&gt;&lt;pub-dates&gt;&lt;date&gt;November 1, 2011&lt;/date&gt;&lt;/pub-dates&gt;&lt;/dates&gt;&lt;urls&gt;&lt;related-urls&gt;&lt;url&gt;http://jop.sagepub.com/content/25/11/1453.abstract&lt;/url&gt;&lt;/related-urls&gt;&lt;/urls&gt;&lt;electronic-resource-num&gt;10.1177/0269881111420188&lt;/electronic-resource-num&gt;&lt;/record&gt;&lt;/Cite&gt;&lt;/EndNote&gt;</w:instrText>
      </w:r>
      <w:r>
        <w:fldChar w:fldCharType="separate"/>
      </w:r>
      <w:r>
        <w:rPr>
          <w:noProof/>
        </w:rPr>
        <w:t>MacLean, Johnson and Griffiths, "Mystical Experiences Occasioned by the Hallucinogen Psilocybin Lead to Increases in the Personality Domain of Openness," 1459.</w:t>
      </w:r>
      <w:r>
        <w:fldChar w:fldCharType="end"/>
      </w:r>
    </w:p>
  </w:footnote>
  <w:footnote w:id="32">
    <w:p w:rsidR="00203C1D" w:rsidRDefault="00203C1D" w:rsidP="00203C1D">
      <w:pPr>
        <w:pStyle w:val="FootnoteText"/>
      </w:pPr>
      <w:r>
        <w:rPr>
          <w:rStyle w:val="FootnoteReference"/>
        </w:rPr>
        <w:footnoteRef/>
      </w:r>
      <w:r>
        <w:t xml:space="preserve"> </w:t>
      </w:r>
      <w:r>
        <w:fldChar w:fldCharType="begin">
          <w:fldData xml:space="preserve">PEVuZE5vdGU+PENpdGU+PEF1dGhvcj5Cb2dlbnNjaHV0ejwvQXV0aG9yPjxZZWFyPjIwMTU8L1ll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</w:fldData>
        </w:fldChar>
      </w:r>
      <w:r>
        <w:instrText xml:space="preserve"> ADDIN EN.CITE </w:instrText>
      </w:r>
      <w:r>
        <w:fldChar w:fldCharType="begin">
          <w:fldData xml:space="preserve">PEVuZE5vdGU+PENpdGU+PEF1dGhvcj5Cb2dlbnNjaHV0ejwvQXV0aG9yPjxZZWFyPjIwMTU8L1ll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</w:fldData>
        </w:fldChar>
      </w:r>
      <w:r>
        <w:instrText xml:space="preserve"> ADDIN EN.CITE.DATA </w:instrText>
      </w:r>
      <w:r>
        <w:fldChar w:fldCharType="end"/>
      </w:r>
      <w:r>
        <w:fldChar w:fldCharType="separate"/>
      </w:r>
      <w:r>
        <w:rPr>
          <w:noProof/>
        </w:rPr>
        <w:t xml:space="preserve">M. P. Bogenschutz, A. A. Forcehimes, J. A. Pommy, C. E. Wilcox, R. J. Strassman and P. Barbosa, "Psilocybin-Assisted Treatment for Alcohol Dependence: A Proof-of-Concept Study," </w:t>
      </w:r>
      <w:r w:rsidRPr="00A11B26">
        <w:rPr>
          <w:noProof/>
          <w:u w:val="single"/>
        </w:rPr>
        <w:t>Journal of Psychopharmacology</w:t>
      </w:r>
      <w:r>
        <w:rPr>
          <w:noProof/>
        </w:rPr>
        <w:t xml:space="preserve"> 29.3 (2015).</w:t>
      </w:r>
      <w:r>
        <w:fldChar w:fldCharType="end"/>
      </w:r>
    </w:p>
  </w:footnote>
  <w:footnote w:id="33">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&lt;EndNote&gt;&lt;Cite&gt;&lt;Author&gt;Garcia-Romeu&lt;/Author&gt;&lt;Year&gt;2014&lt;/Year&gt;&lt;RecNum&gt;1046&lt;/RecNum&gt;&lt;DisplayText&gt;A. Garcia-Romeu, R. R. Griffiths and M. W. Johnson, &amp;quot;Psilocybin-Occasioned Mystical Experiences in the Treatment of Tobacco Addiction,&amp;quot; &lt;style face="underline"&gt;Current Drug Abuse Reviews&lt;/style&gt; 7.3 (2014).&lt;/DisplayText&gt;&lt;record&gt;&lt;rec-number&gt;1046&lt;/rec-number&gt;&lt;foreign-keys&gt;&lt;key app="EN" db-id="ffzzx2xp45pfvbeepzbx5fzn0xv2zarf0efe" timestamp="1453908536"&gt;1046&lt;/key&gt;&lt;/foreign-keys&gt;&lt;ref-type name="Journal Article"&gt;17&lt;/ref-type&gt;&lt;contributors&gt;&lt;authors&gt;&lt;author&gt;Garcia-Romeu, A.&lt;/author&gt;&lt;author&gt;Griffiths, R. R.&lt;/author&gt;&lt;author&gt;Johnson, M. W.&lt;/author&gt;&lt;/authors&gt;&lt;/contributors&gt;&lt;auth-address&gt;(1)Department of Psychiatry and Behavioral Sciences, Johns Hopkins University School of Medicine&amp;#xD;(2)Department of Neuroscience, Johns Hopkins University School of Medicine&lt;/auth-address&gt;&lt;titles&gt;&lt;title&gt;Psilocybin-occasioned mystical experiences in the treatment of tobacco addiction&lt;/title&gt;&lt;secondary-title&gt;Current Drug Abuse Reviews&lt;/secondary-title&gt;&lt;/titles&gt;&lt;periodical&gt;&lt;full-title&gt;Current Drug Abuse Reviews&lt;/full-title&gt;&lt;/periodical&gt;&lt;pages&gt;157-164&lt;/pages&gt;&lt;volume&gt;7&lt;/volume&gt;&lt;number&gt;3&lt;/number&gt;&lt;section&gt;157&lt;/section&gt;&lt;keywords&gt;&lt;keyword&gt;Addiction&lt;/keyword&gt;&lt;keyword&gt;Hallucinogen&lt;/keyword&gt;&lt;keyword&gt;Mystical experience&lt;/keyword&gt;&lt;keyword&gt;Nicotine&lt;/keyword&gt;&lt;keyword&gt;Psilocybin&lt;/keyword&gt;&lt;keyword&gt;Psychedelic&lt;/keyword&gt;&lt;keyword&gt;Smoking cessation&lt;/keyword&gt;&lt;keyword&gt;Tobacco&lt;/keyword&gt;&lt;/keywords&gt;&lt;dates&gt;&lt;year&gt;2014&lt;/year&gt;&lt;pub-dates&gt;&lt;date&gt;05 / 01 /&lt;/date&gt;&lt;/pub-dates&gt;&lt;/dates&gt;&lt;publisher&gt;Bentham Science Publishers B.V.&lt;/publisher&gt;&lt;isbn&gt;18744745&amp;#xD;18744737&lt;/isbn&gt;&lt;accession-num&gt;edselc.2-52.0-84924914222&lt;/accession-num&gt;&lt;work-type&gt;Article&lt;/work-type&gt;&lt;urls&gt;&lt;/urls&gt;&lt;remote-database-name&gt;edselc&lt;/remote-database-name&gt;&lt;remote-database-provider&gt;EBSCOhost&lt;/remote-database-provider&gt;&lt;language&gt;English&lt;/language&gt;&lt;/record&gt;&lt;/Cite&gt;&lt;/EndNote&gt;</w:instrText>
      </w:r>
      <w:r>
        <w:fldChar w:fldCharType="separate"/>
      </w:r>
      <w:r>
        <w:rPr>
          <w:noProof/>
        </w:rPr>
        <w:t xml:space="preserve">A. Garcia-Romeu, R. R. Griffiths and M. W. Johnson, "Psilocybin-Occasioned Mystical Experiences in the Treatment of Tobacco Addiction," </w:t>
      </w:r>
      <w:r w:rsidRPr="00A11B26">
        <w:rPr>
          <w:noProof/>
          <w:u w:val="single"/>
        </w:rPr>
        <w:t>Current Drug Abuse Reviews</w:t>
      </w:r>
      <w:r>
        <w:rPr>
          <w:noProof/>
        </w:rPr>
        <w:t xml:space="preserve"> 7.3 (2014).</w:t>
      </w:r>
      <w:r>
        <w:fldChar w:fldCharType="end"/>
      </w:r>
    </w:p>
  </w:footnote>
  <w:footnote w:id="34">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&lt;EndNote&gt;&lt;Cite&gt;&lt;Author&gt;Johnson&lt;/Author&gt;&lt;Year&gt;2014&lt;/Year&gt;&lt;RecNum&gt;1045&lt;/RecNum&gt;&lt;DisplayText&gt;Matthew W. Johnson, Albert Garcia-Romeu, Mary P. Cosimano and Roland R. Griffiths, &amp;quot;Pilot Study of the 5-Ht2ar Agonist Psilocybin in the Treatment of Tobacco Addiction,&amp;quot; &lt;style face="underline"&gt;Journal of Psychopharmacology&lt;/style&gt; 28.11 (2014).&lt;/DisplayText&gt;&lt;record&gt;&lt;rec-number&gt;1045&lt;/rec-number&gt;&lt;foreign-keys&gt;&lt;key app="EN" db-id="ffzzx2xp45pfvbeepzbx5fzn0xv2zarf0efe" timestamp="1453908324"&gt;1045&lt;/key&gt;&lt;/foreign-keys&gt;&lt;ref-type name="Journal Article"&gt;17&lt;/ref-type&gt;&lt;contributors&gt;&lt;authors&gt;&lt;author&gt;Johnson, Matthew W.&lt;/author&gt;&lt;author&gt;Garcia-Romeu, Albert&lt;/author&gt;&lt;author&gt;Cosimano, Mary P.&lt;/author&gt;&lt;author&gt;Griffiths, Roland R.&lt;/author&gt;&lt;/authors&gt;&lt;/contributors&gt;&lt;titles&gt;&lt;title&gt;Pilot study of the 5-HT2AR agonist psilocybin in the treatment of tobacco addiction&lt;/title&gt;&lt;secondary-title&gt;Journal of Psychopharmacology&lt;/secondary-title&gt;&lt;/titles&gt;&lt;periodical&gt;&lt;full-title&gt;Journal of Psychopharmacology&lt;/full-title&gt;&lt;/periodical&gt;&lt;pages&gt;983-992&lt;/pages&gt;&lt;volume&gt;28&lt;/volume&gt;&lt;number&gt;11&lt;/number&gt;&lt;dates&gt;&lt;year&gt;2014&lt;/year&gt;&lt;/dates&gt;&lt;urls&gt;&lt;/urls&gt;&lt;/record&gt;&lt;/Cite&gt;&lt;/EndNote&gt;</w:instrText>
      </w:r>
      <w:r>
        <w:fldChar w:fldCharType="separate"/>
      </w:r>
      <w:r>
        <w:rPr>
          <w:noProof/>
        </w:rPr>
        <w:t xml:space="preserve">Matthew W. Johnson, Albert Garcia-Romeu, Mary P. Cosimano and Roland R. Griffiths, "Pilot Study of the 5-Ht2ar Agonist Psilocybin in the Treatment of Tobacco Addiction," </w:t>
      </w:r>
      <w:r w:rsidRPr="00A11B26">
        <w:rPr>
          <w:noProof/>
          <w:u w:val="single"/>
        </w:rPr>
        <w:t>Journal of Psychopharmacology</w:t>
      </w:r>
      <w:r>
        <w:rPr>
          <w:noProof/>
        </w:rPr>
        <w:t xml:space="preserve"> 28.11 (2014).</w:t>
      </w:r>
      <w:r>
        <w:fldChar w:fldCharType="end"/>
      </w:r>
    </w:p>
  </w:footnote>
  <w:footnote w:id="35">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&lt;EndNote&gt;&lt;Cite&gt;&lt;Author&gt;Wilcox&lt;/Author&gt;&lt;Year&gt;2014&lt;/Year&gt;&lt;RecNum&gt;1057&lt;/RecNum&gt;&lt;DisplayText&gt;James Allen Wilcox, &amp;quot;Psilocybin and Obsessive Compulsive Disorder,&amp;quot; &lt;style face="underline"&gt;Journal of Psychoactive Drugs&lt;/style&gt; 46.5 (2014).&lt;/DisplayText&gt;&lt;record&gt;&lt;rec-number&gt;1057&lt;/rec-number&gt;&lt;foreign-keys&gt;&lt;key app="EN" db-id="ffzzx2xp45pfvbeepzbx5fzn0xv2zarf0efe" timestamp="1453946812"&gt;1057&lt;/key&gt;&lt;/foreign-keys&gt;&lt;ref-type name="Journal Article"&gt;17&lt;/ref-type&gt;&lt;contributors&gt;&lt;authors&gt;&lt;author&gt;Wilcox, James Allen&lt;/author&gt;&lt;/authors&gt;&lt;/contributors&gt;&lt;titles&gt;&lt;title&gt;Psilocybin and Obsessive Compulsive Disorder&lt;/title&gt;&lt;secondary-title&gt;Journal of Psychoactive Drugs&lt;/secondary-title&gt;&lt;/titles&gt;&lt;periodical&gt;&lt;full-title&gt;Journal of Psychoactive Drugs&lt;/full-title&gt;&lt;/periodical&gt;&lt;pages&gt;393-395&lt;/pages&gt;&lt;volume&gt;46&lt;/volume&gt;&lt;number&gt;5&lt;/number&gt;&lt;dates&gt;&lt;year&gt;2014&lt;/year&gt;&lt;pub-dates&gt;&lt;date&gt;2014/10/20&lt;/date&gt;&lt;/pub-dates&gt;&lt;/dates&gt;&lt;publisher&gt;Taylor &amp;amp; Francis&lt;/publisher&gt;&lt;isbn&gt;0279-1072&lt;/isbn&gt;&lt;urls&gt;&lt;related-urls&gt;&lt;url&gt;http://dx.doi.org/10.1080/02791072.2014.963754&lt;/url&gt;&lt;/related-urls&gt;&lt;/urls&gt;&lt;electronic-resource-num&gt;10.1080/02791072.2014.963754&lt;/electronic-resource-num&gt;&lt;/record&gt;&lt;/Cite&gt;&lt;/EndNote&gt;</w:instrText>
      </w:r>
      <w:r>
        <w:fldChar w:fldCharType="separate"/>
      </w:r>
      <w:r>
        <w:rPr>
          <w:noProof/>
        </w:rPr>
        <w:t xml:space="preserve">James Allen Wilcox, "Psilocybin and Obsessive Compulsive Disorder," </w:t>
      </w:r>
      <w:r w:rsidRPr="00A11B26">
        <w:rPr>
          <w:noProof/>
          <w:u w:val="single"/>
        </w:rPr>
        <w:t>Journal of Psychoactive Drugs</w:t>
      </w:r>
      <w:r>
        <w:rPr>
          <w:noProof/>
        </w:rPr>
        <w:t xml:space="preserve"> 46.5 (2014).</w:t>
      </w:r>
      <w:r>
        <w:fldChar w:fldCharType="end"/>
      </w:r>
    </w:p>
  </w:footnote>
  <w:footnote w:id="36">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&lt;EndNote&gt;&lt;Cite&gt;&lt;Author&gt;Moreno&lt;/Author&gt;&lt;Year&gt;2006&lt;/Year&gt;&lt;RecNum&gt;1064&lt;/RecNum&gt;&lt;DisplayText&gt;F.A. Moreno, C.B. Wiegand, E.K. Taitano and P.L. Delgado, &amp;quot;Safety, Tolerability, and Efficacy of Psilocybin in 9 Patients with Obsessive-Compulsive Disorder,&amp;quot; &lt;style face="underline"&gt;Journal of Clinical Psychiatry&lt;/style&gt; 67.11 (2006).&lt;/DisplayText&gt;&lt;record&gt;&lt;rec-number&gt;1064&lt;/rec-number&gt;&lt;foreign-keys&gt;&lt;key app="EN" db-id="ffzzx2xp45pfvbeepzbx5fzn0xv2zarf0efe" timestamp="1453948550"&gt;1064&lt;/key&gt;&lt;/foreign-keys&gt;&lt;ref-type name="Journal Article"&gt;17&lt;/ref-type&gt;&lt;contributors&gt;&lt;authors&gt;&lt;author&gt;Moreno, F.A.&lt;/author&gt;&lt;author&gt;Wiegand, C.B.&lt;/author&gt;&lt;author&gt;Taitano, E.K.&lt;/author&gt;&lt;author&gt;Delgado, P.L.&lt;/author&gt;&lt;/authors&gt;&lt;/contributors&gt;&lt;titles&gt;&lt;title&gt;Safety, tolerability, and efficacy of psilocybin in 9 patients with obsessive-compulsive disorder&lt;/title&gt;&lt;secondary-title&gt;Journal of Clinical Psychiatry&lt;/secondary-title&gt;&lt;/titles&gt;&lt;periodical&gt;&lt;full-title&gt;Journal of Clinical Psychiatry&lt;/full-title&gt;&lt;/periodical&gt;&lt;pages&gt;1735-1740&lt;/pages&gt;&lt;volume&gt;67&lt;/volume&gt;&lt;number&gt;11&lt;/number&gt;&lt;dates&gt;&lt;year&gt;2006&lt;/year&gt;&lt;/dates&gt;&lt;urls&gt;&lt;/urls&gt;&lt;/record&gt;&lt;/Cite&gt;&lt;/EndNote&gt;</w:instrText>
      </w:r>
      <w:r>
        <w:fldChar w:fldCharType="separate"/>
      </w:r>
      <w:r>
        <w:rPr>
          <w:noProof/>
        </w:rPr>
        <w:t xml:space="preserve">F.A. Moreno, C.B. Wiegand, E.K. Taitano and P.L. Delgado, "Safety, Tolerability, and Efficacy of Psilocybin in 9 Patients with Obsessive-Compulsive Disorder," </w:t>
      </w:r>
      <w:r w:rsidRPr="00A11B26">
        <w:rPr>
          <w:noProof/>
          <w:u w:val="single"/>
        </w:rPr>
        <w:t>Journal of Clinical Psychiatry</w:t>
      </w:r>
      <w:r>
        <w:rPr>
          <w:noProof/>
        </w:rPr>
        <w:t xml:space="preserve"> 67.11 (2006).</w:t>
      </w:r>
      <w:r>
        <w:fldChar w:fldCharType="end"/>
      </w:r>
    </w:p>
  </w:footnote>
  <w:footnote w:id="37">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&lt;EndNote&gt;&lt;Cite&gt;&lt;Author&gt;Kungurtsev&lt;/Author&gt;&lt;Year&gt;1992&lt;/Year&gt;&lt;RecNum&gt;1090&lt;/RecNum&gt;&lt;DisplayText&gt;Igor V. Kungurtsev, &amp;quot;Death-Rebirth Psychotherapy of Neuroses with Ketamine (Ketalar) Administration,&amp;quot; &lt;style face="underline"&gt;Bulletin of the Multidisciplinary Association for Psychedelic Studies&lt;/style&gt; 3.2 (1992).&lt;/DisplayText&gt;&lt;record&gt;&lt;rec-number&gt;1090&lt;/rec-number&gt;&lt;foreign-keys&gt;&lt;key app="EN" db-id="ffzzx2xp45pfvbeepzbx5fzn0xv2zarf0efe" timestamp="1454079159"&gt;1090&lt;/key&gt;&lt;/foreign-keys&gt;&lt;ref-type name="Journal Article"&gt;17&lt;/ref-type&gt;&lt;contributors&gt;&lt;authors&gt;&lt;author&gt;Kungurtsev, Igor V.&lt;/author&gt;&lt;/authors&gt;&lt;/contributors&gt;&lt;titles&gt;&lt;title&gt;Death-rebirth psychotherapy of neuroses with Ketamine (Ketalar) administration&lt;/title&gt;&lt;secondary-title&gt;Bulletin of the Multidisciplinary Association for Psychedelic Studies&lt;/secondary-title&gt;&lt;/titles&gt;&lt;periodical&gt;&lt;full-title&gt;Bulletin of the Multidisciplinary Association for Psychedelic Studies&lt;/full-title&gt;&lt;/periodical&gt;&lt;volume&gt;3&lt;/volume&gt;&lt;number&gt;2&lt;/number&gt;&lt;keywords&gt;&lt;keyword&gt;depression phobia&lt;/keyword&gt;&lt;/keywords&gt;&lt;dates&gt;&lt;year&gt;1992&lt;/year&gt;&lt;/dates&gt;&lt;urls&gt;&lt;related-urls&gt;&lt;url&gt;https://www.maps.org/news-letters/v03n2/03202ket.html&lt;/url&gt;&lt;/related-urls&gt;&lt;/urls&gt;&lt;/record&gt;&lt;/Cite&gt;&lt;/EndNote&gt;</w:instrText>
      </w:r>
      <w:r>
        <w:fldChar w:fldCharType="separate"/>
      </w:r>
      <w:r>
        <w:rPr>
          <w:noProof/>
        </w:rPr>
        <w:t xml:space="preserve">Igor V. Kungurtsev, "Death-Rebirth Psychotherapy of Neuroses with Ketamine (Ketalar) Administration," </w:t>
      </w:r>
      <w:r w:rsidRPr="00A11B26">
        <w:rPr>
          <w:noProof/>
          <w:u w:val="single"/>
        </w:rPr>
        <w:t>Bulletin of the Multidisciplinary Association for Psychedelic Studies</w:t>
      </w:r>
      <w:r>
        <w:rPr>
          <w:noProof/>
        </w:rPr>
        <w:t xml:space="preserve"> 3.2 (1992).</w:t>
      </w:r>
      <w:r>
        <w:fldChar w:fldCharType="end"/>
      </w:r>
    </w:p>
  </w:footnote>
  <w:footnote w:id="38">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&lt;EndNote&gt;&lt;Cite&gt;&lt;Author&gt;Martin&lt;/Author&gt;&lt;Year&gt;1957&lt;/Year&gt;&lt;RecNum&gt;185&lt;/RecNum&gt;&lt;DisplayText&gt;Joyce A. Martin, &amp;quot;L.S.D. (Lysergic Acid Diethylamide) Treatement of Chronic Psychoneurotic Patients under Day-Hospital Conditions,&amp;quot; &lt;style face="underline"&gt;Quart. J. Stud. Alchohol.&lt;/style&gt; 22 (1957).&lt;/DisplayText&gt;&lt;record&gt;&lt;rec-number&gt;185&lt;/rec-number&gt;&lt;foreign-keys&gt;&lt;key app="EN" db-id="ffzzx2xp45pfvbeepzbx5fzn0xv2zarf0efe" timestamp="1377788350"&gt;185&lt;/key&gt;&lt;/foreign-keys&gt;&lt;ref-type name="Journal Article"&gt;17&lt;/ref-type&gt;&lt;contributors&gt;&lt;authors&gt;&lt;author&gt;Martin, Joyce A.&lt;/author&gt;&lt;/authors&gt;&lt;/contributors&gt;&lt;titles&gt;&lt;title&gt;L.S.D. (Lysergic Acid Diethylamide) Treatement of Chronic Psychoneurotic Patients Under Day-Hospital Conditions&lt;/title&gt;&lt;secondary-title&gt;Quart. J. Stud. Alchohol.&lt;/secondary-title&gt;&lt;/titles&gt;&lt;periodical&gt;&lt;full-title&gt;Quart. J. Stud. Alchohol.&lt;/full-title&gt;&lt;/periodical&gt;&lt;pages&gt;34-45&lt;/pages&gt;&lt;volume&gt;22&lt;/volume&gt;&lt;keywords&gt;&lt;keyword&gt;how does LSD work&lt;/keyword&gt;&lt;/keywords&gt;&lt;dates&gt;&lt;year&gt;1957&lt;/year&gt;&lt;/dates&gt;&lt;urls&gt;&lt;/urls&gt;&lt;/record&gt;&lt;/Cite&gt;&lt;/EndNote&gt;</w:instrText>
      </w:r>
      <w:r>
        <w:fldChar w:fldCharType="separate"/>
      </w:r>
      <w:r>
        <w:rPr>
          <w:noProof/>
        </w:rPr>
        <w:t xml:space="preserve">Joyce A. Martin, "L.S.D. (Lysergic Acid Diethylamide) Treatement of Chronic Psychoneurotic Patients under Day-Hospital Conditions," </w:t>
      </w:r>
      <w:r w:rsidRPr="00E50C0A">
        <w:rPr>
          <w:noProof/>
          <w:u w:val="single"/>
        </w:rPr>
        <w:t>Quart. J. Stud. Alchohol.</w:t>
      </w:r>
      <w:r>
        <w:rPr>
          <w:noProof/>
        </w:rPr>
        <w:t xml:space="preserve"> 22 (1957).</w:t>
      </w:r>
      <w:r>
        <w:fldChar w:fldCharType="end"/>
      </w:r>
      <w:r>
        <w:t xml:space="preserve"> Not all cases in this study, nor in any study, show improvement. Martin recounts five of fifty treated cases that showed now improvement.</w:t>
      </w:r>
    </w:p>
  </w:footnote>
  <w:footnote w:id="39">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&lt;EndNote&gt;&lt;Cite&gt;&lt;Author&gt;Hendricks&lt;/Author&gt;&lt;Year&gt;2015&lt;/Year&gt;&lt;RecNum&gt;1062&lt;/RecNum&gt;&lt;Pages&gt;280&lt;/Pages&gt;&lt;DisplayText&gt;Peter S Hendricks, Christopher B Thorne, C Brendan Clark, David W Coombs and Matthew W Johnson, &amp;quot;Classic Psychedelic Use Is Associated with Reduced Psychological Distress and Suicidality in the United States Adult Population,&amp;quot; &lt;style face="underline"&gt;Journal of Psychopharmacology&lt;/style&gt; 29.3 (2015): 280.&lt;/DisplayText&gt;&lt;record&gt;&lt;rec-number&gt;1062&lt;/rec-number&gt;&lt;foreign-keys&gt;&lt;key app="EN" db-id="ffzzx2xp45pfvbeepzbx5fzn0xv2zarf0efe" timestamp="1453948190"&gt;1062&lt;/key&gt;&lt;/foreign-keys&gt;&lt;ref-type name="Journal Article"&gt;17&lt;/ref-type&gt;&lt;contributors&gt;&lt;authors&gt;&lt;author&gt;Hendricks, Peter S&lt;/author&gt;&lt;author&gt;Thorne, Christopher B&lt;/author&gt;&lt;author&gt;Clark, C Brendan&lt;/author&gt;&lt;author&gt;Coombs, David W&lt;/author&gt;&lt;author&gt;Johnson, Matthew W&lt;/author&gt;&lt;/authors&gt;&lt;/contributors&gt;&lt;titles&gt;&lt;title&gt;Classic psychedelic use is associated with reduced psychological distress and suicidality in the United States adult population&lt;/title&gt;&lt;secondary-title&gt;Journal of Psychopharmacology&lt;/secondary-title&gt;&lt;/titles&gt;&lt;periodical&gt;&lt;full-title&gt;Journal of Psychopharmacology&lt;/full-title&gt;&lt;/periodical&gt;&lt;pages&gt;280-288&lt;/pages&gt;&lt;volume&gt;29&lt;/volume&gt;&lt;number&gt;3&lt;/number&gt;&lt;dates&gt;&lt;year&gt;2015&lt;/year&gt;&lt;pub-dates&gt;&lt;date&gt;March 1, 2015&lt;/date&gt;&lt;/pub-dates&gt;&lt;/dates&gt;&lt;urls&gt;&lt;related-urls&gt;&lt;url&gt;http://jop.sagepub.com/content/29/3/280.abstract&lt;/url&gt;&lt;/related-urls&gt;&lt;/urls&gt;&lt;electronic-resource-num&gt;10.1177/0269881114565653&lt;/electronic-resource-num&gt;&lt;/record&gt;&lt;/Cite&gt;&lt;/EndNote&gt;</w:instrText>
      </w:r>
      <w:r>
        <w:fldChar w:fldCharType="separate"/>
      </w:r>
      <w:r>
        <w:rPr>
          <w:noProof/>
        </w:rPr>
        <w:t xml:space="preserve">Peter S Hendricks, Christopher B Thorne, C Brendan Clark, David W Coombs and Matthew W Johnson, "Classic Psychedelic Use Is Associated with Reduced Psychological Distress and Suicidality in the United States Adult Population," </w:t>
      </w:r>
      <w:r w:rsidRPr="00A11B26">
        <w:rPr>
          <w:noProof/>
          <w:u w:val="single"/>
        </w:rPr>
        <w:t>Journal of Psychopharmacology</w:t>
      </w:r>
      <w:r>
        <w:rPr>
          <w:noProof/>
        </w:rPr>
        <w:t xml:space="preserve"> 29.3 (2015): 280.</w:t>
      </w:r>
      <w:r>
        <w:fldChar w:fldCharType="end"/>
      </w:r>
    </w:p>
  </w:footnote>
  <w:footnote w:id="40">
    <w:p w:rsidR="00203C1D" w:rsidRDefault="00203C1D" w:rsidP="00203C1D">
      <w:pPr>
        <w:pStyle w:val="FootnoteText"/>
      </w:pPr>
      <w:r>
        <w:rPr>
          <w:rStyle w:val="FootnoteReference"/>
        </w:rPr>
        <w:footnoteRef/>
      </w:r>
      <w:r>
        <w:t xml:space="preserve"> </w:t>
      </w:r>
      <w:r>
        <w:fldChar w:fldCharType="begin">
          <w:fldData xml:space="preserve">PEVuZE5vdGU+PENpdGU+PEF1dGhvcj5EeWNrPC9BdXRob3I+PFllYXI+MjAwNjwvWWVhcj48UmVj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</w:fldData>
        </w:fldChar>
      </w:r>
      <w:r>
        <w:instrText xml:space="preserve"> ADDIN EN.CITE </w:instrText>
      </w:r>
      <w:r>
        <w:fldChar w:fldCharType="begin">
          <w:fldData xml:space="preserve">PEVuZE5vdGU+PENpdGU+PEF1dGhvcj5EeWNrPC9BdXRob3I+PFllYXI+MjAwNjwvWWVhcj48UmVj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</w:fldData>
        </w:fldChar>
      </w:r>
      <w:r>
        <w:instrText xml:space="preserve"> ADDIN EN.CITE.DATA </w:instrText>
      </w:r>
      <w:r>
        <w:fldChar w:fldCharType="end"/>
      </w:r>
      <w:r>
        <w:fldChar w:fldCharType="separate"/>
      </w:r>
      <w:r>
        <w:rPr>
          <w:noProof/>
        </w:rPr>
        <w:t xml:space="preserve">E. Dyck, "'Hitting Highs at Rock Bottom': Lsd Treatment for Alcoholism, 1950-1970," </w:t>
      </w:r>
      <w:r w:rsidRPr="00A11B26">
        <w:rPr>
          <w:noProof/>
          <w:u w:val="single"/>
        </w:rPr>
        <w:t>Social History of Medicine</w:t>
      </w:r>
      <w:r>
        <w:rPr>
          <w:noProof/>
        </w:rPr>
        <w:t xml:space="preserve"> 19.2 (2006).</w:t>
      </w:r>
      <w:r>
        <w:fldChar w:fldCharType="end"/>
      </w:r>
      <w:r>
        <w:t xml:space="preserve"> </w:t>
      </w:r>
      <w:proofErr w:type="spellStart"/>
      <w:r>
        <w:t>Dyck’s</w:t>
      </w:r>
      <w:proofErr w:type="spellEnd"/>
      <w:r>
        <w:t xml:space="preserve"> article is an excellent overview of early LSD research in Saskatchewan.</w:t>
      </w:r>
    </w:p>
  </w:footnote>
  <w:footnote w:id="41">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&lt;EndNote&gt;&lt;Cite&gt;&lt;Author&gt;Mangini&lt;/Author&gt;&lt;Year&gt;1998&lt;/Year&gt;&lt;RecNum&gt;1114&lt;/RecNum&gt;&lt;DisplayText&gt;Mariavittoria Mangini, &amp;quot;Treatment of Alcoholism Using Psychedelic Drugs: A Review of the Program of Research,&amp;quot; &lt;style face="underline"&gt;Journal of Psychoactive Drugs&lt;/style&gt; 30.4 (1998).&lt;/DisplayText&gt;&lt;record&gt;&lt;rec-number&gt;1114&lt;/rec-number&gt;&lt;foreign-keys&gt;&lt;key app="EN" db-id="ffzzx2xp45pfvbeepzbx5fzn0xv2zarf0efe" timestamp="1454340010"&gt;1114&lt;/key&gt;&lt;/foreign-keys&gt;&lt;ref-type name="Journal Article"&gt;17&lt;/ref-type&gt;&lt;contributors&gt;&lt;authors&gt;&lt;author&gt;Mangini, Mariavittoria&lt;/author&gt;&lt;/authors&gt;&lt;/contributors&gt;&lt;titles&gt;&lt;title&gt;Treatment of Alcoholism Using Psychedelic Drugs: A Review of the Program of Research&lt;/title&gt;&lt;secondary-title&gt;Journal of Psychoactive Drugs&lt;/secondary-title&gt;&lt;/titles&gt;&lt;periodical&gt;&lt;full-title&gt;Journal of Psychoactive Drugs&lt;/full-title&gt;&lt;/periodical&gt;&lt;pages&gt;381-418&lt;/pages&gt;&lt;volume&gt;30&lt;/volume&gt;&lt;number&gt;4&lt;/number&gt;&lt;dates&gt;&lt;year&gt;1998&lt;/year&gt;&lt;pub-dates&gt;&lt;date&gt;1998/12/01&lt;/date&gt;&lt;/pub-dates&gt;&lt;/dates&gt;&lt;publisher&gt;Taylor &amp;amp; Francis&lt;/publisher&gt;&lt;isbn&gt;0279-1072&lt;/isbn&gt;&lt;urls&gt;&lt;related-urls&gt;&lt;url&gt;http://dx.doi.org/10.1080/02791072.1998.10399714&lt;/url&gt;&lt;/related-urls&gt;&lt;/urls&gt;&lt;electronic-resource-num&gt;10.1080/02791072.1998.10399714&lt;/electronic-resource-num&gt;&lt;/record&gt;&lt;/Cite&gt;&lt;/EndNote&gt;</w:instrText>
      </w:r>
      <w:r>
        <w:fldChar w:fldCharType="separate"/>
      </w:r>
      <w:r>
        <w:rPr>
          <w:noProof/>
        </w:rPr>
        <w:t xml:space="preserve">Mariavittoria Mangini, "Treatment of Alcoholism Using Psychedelic Drugs: A Review of the Program of Research," </w:t>
      </w:r>
      <w:r w:rsidRPr="00A11B26">
        <w:rPr>
          <w:noProof/>
          <w:u w:val="single"/>
        </w:rPr>
        <w:t>Journal of Psychoactive Drugs</w:t>
      </w:r>
      <w:r>
        <w:rPr>
          <w:noProof/>
        </w:rPr>
        <w:t xml:space="preserve"> 30.4 (1998).</w:t>
      </w:r>
      <w:r>
        <w:fldChar w:fldCharType="end"/>
      </w:r>
    </w:p>
  </w:footnote>
  <w:footnote w:id="42">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&lt;EndNote&gt;&lt;Cite&gt;&lt;Author&gt;Smith&lt;/Author&gt;&lt;Year&gt;2014&lt;/Year&gt;&lt;RecNum&gt;1113&lt;/RecNum&gt;&lt;DisplayText&gt;David E. Smith, Glenn E. Raswyck and Leigh Dickerson Davidson, &amp;quot;From Hofmann to the Haight Ashbury, and into the Future: The Past and Potential of Lysergic Acid Diethlyamide,&amp;quot; &lt;style face="underline"&gt;Journal of Psychoactive Drugs&lt;/style&gt; 46.1 (2014).&lt;/DisplayText&gt;&lt;record&gt;&lt;rec-number&gt;1113&lt;/rec-number&gt;&lt;foreign-keys&gt;&lt;key app="EN" db-id="ffzzx2xp45pfvbeepzbx5fzn0xv2zarf0efe" timestamp="1454339745"&gt;1113&lt;/key&gt;&lt;/foreign-keys&gt;&lt;ref-type name="Journal Article"&gt;17&lt;/ref-type&gt;&lt;contributors&gt;&lt;authors&gt;&lt;author&gt;Smith, David E.&lt;/author&gt;&lt;author&gt;Raswyck, Glenn E.&lt;/author&gt;&lt;author&gt;Dickerson Davidson, Leigh&lt;/author&gt;&lt;/authors&gt;&lt;/contributors&gt;&lt;titles&gt;&lt;title&gt;From Hofmann to the Haight Ashbury, and into the Future: The Past and Potential of Lysergic Acid Diethlyamide&lt;/title&gt;&lt;secondary-title&gt;Journal of Psychoactive Drugs&lt;/secondary-title&gt;&lt;/titles&gt;&lt;periodical&gt;&lt;full-title&gt;Journal of Psychoactive Drugs&lt;/full-title&gt;&lt;/periodical&gt;&lt;pages&gt;3-10&lt;/pages&gt;&lt;volume&gt;46&lt;/volume&gt;&lt;number&gt;1&lt;/number&gt;&lt;keywords&gt;&lt;keyword&gt;LSD, alcoholism, war, conflict, chemical weapons psychedelic weapons&lt;/keyword&gt;&lt;/keywords&gt;&lt;dates&gt;&lt;year&gt;2014&lt;/year&gt;&lt;pub-dates&gt;&lt;date&gt;2014/01/01&lt;/date&gt;&lt;/pub-dates&gt;&lt;/dates&gt;&lt;publisher&gt;Taylor &amp;amp; Francis&lt;/publisher&gt;&lt;isbn&gt;0279-1072&lt;/isbn&gt;&lt;urls&gt;&lt;related-urls&gt;&lt;url&gt;http://dx.doi.org/10.1080/02791072.2014.873684&lt;/url&gt;&lt;/related-urls&gt;&lt;/urls&gt;&lt;electronic-resource-num&gt;10.1080/02791072.2014.873684&lt;/electronic-resource-num&gt;&lt;/record&gt;&lt;/Cite&gt;&lt;/EndNote&gt;</w:instrText>
      </w:r>
      <w:r>
        <w:fldChar w:fldCharType="separate"/>
      </w:r>
      <w:r>
        <w:rPr>
          <w:noProof/>
        </w:rPr>
        <w:t xml:space="preserve">David E. Smith, Glenn E. Raswyck and Leigh Dickerson Davidson, "From Hofmann to the Haight Ashbury, and into the Future: The Past and Potential of Lysergic Acid Diethlyamide," </w:t>
      </w:r>
      <w:r w:rsidRPr="00A11B26">
        <w:rPr>
          <w:noProof/>
          <w:u w:val="single"/>
        </w:rPr>
        <w:t>Journal of Psychoactive Drugs</w:t>
      </w:r>
      <w:r>
        <w:rPr>
          <w:noProof/>
        </w:rPr>
        <w:t xml:space="preserve"> 46.1 (2014).</w:t>
      </w:r>
      <w:r>
        <w:fldChar w:fldCharType="end"/>
      </w:r>
    </w:p>
  </w:footnote>
  <w:footnote w:id="43">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&lt;EndNote&gt;&lt;Cite&gt;&lt;Author&gt;Mangini&lt;/Author&gt;&lt;Year&gt;1998&lt;/Year&gt;&lt;RecNum&gt;1114&lt;/RecNum&gt;&lt;DisplayText&gt;Mangini, &amp;quot;Treatment of Alcoholism Using Psychedelic Drugs: A Review of the Program of Research.&amp;quot;&lt;/DisplayText&gt;&lt;record&gt;&lt;rec-number&gt;1114&lt;/rec-number&gt;&lt;foreign-keys&gt;&lt;key app="EN" db-id="ffzzx2xp45pfvbeepzbx5fzn0xv2zarf0efe" timestamp="1454340010"&gt;1114&lt;/key&gt;&lt;/foreign-keys&gt;&lt;ref-type name="Journal Article"&gt;17&lt;/ref-type&gt;&lt;contributors&gt;&lt;authors&gt;&lt;author&gt;Mangini, Mariavittoria&lt;/author&gt;&lt;/authors&gt;&lt;/contributors&gt;&lt;titles&gt;&lt;title&gt;Treatment of Alcoholism Using Psychedelic Drugs: A Review of the Program of Research&lt;/title&gt;&lt;secondary-title&gt;Journal of Psychoactive Drugs&lt;/secondary-title&gt;&lt;/titles&gt;&lt;periodical&gt;&lt;full-title&gt;Journal of Psychoactive Drugs&lt;/full-title&gt;&lt;/periodical&gt;&lt;pages&gt;381-418&lt;/pages&gt;&lt;volume&gt;30&lt;/volume&gt;&lt;number&gt;4&lt;/number&gt;&lt;dates&gt;&lt;year&gt;1998&lt;/year&gt;&lt;pub-dates&gt;&lt;date&gt;1998/12/01&lt;/date&gt;&lt;/pub-dates&gt;&lt;/dates&gt;&lt;publisher&gt;Taylor &amp;amp; Francis&lt;/publisher&gt;&lt;isbn&gt;0279-1072&lt;/isbn&gt;&lt;urls&gt;&lt;related-urls&gt;&lt;url&gt;http://dx.doi.org/10.1080/02791072.1998.10399714&lt;/url&gt;&lt;/related-urls&gt;&lt;/urls&gt;&lt;electronic-resource-num&gt;10.1080/02791072.1998.10399714&lt;/electronic-resource-num&gt;&lt;/record&gt;&lt;/Cite&gt;&lt;/EndNote&gt;</w:instrText>
      </w:r>
      <w:r>
        <w:fldChar w:fldCharType="separate"/>
      </w:r>
      <w:r>
        <w:rPr>
          <w:noProof/>
        </w:rPr>
        <w:t>Mangini, "Treatment of Alcoholism Using Psychedelic Drugs: A Review of the Program of Research."</w:t>
      </w:r>
      <w:r>
        <w:fldChar w:fldCharType="end"/>
      </w:r>
    </w:p>
  </w:footnote>
  <w:footnote w:id="44">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&lt;EndNote&gt;&lt;Cite&gt;&lt;Author&gt;McCabe&lt;/Author&gt;&lt;Year&gt;1972&lt;/Year&gt;&lt;RecNum&gt;1130&lt;/RecNum&gt;&lt;Pages&gt;25&lt;/Pages&gt;&lt;DisplayText&gt;O.L. McCabe, Charles Savage, Albert Kurland and Sanford Unger, &amp;quot;Psychedelic Lsd Therapy of Neurotic Disorders:  Short Term Effects,&amp;quot; &lt;style face="underline"&gt;Journal of Psychedelic Drugs&lt;/style&gt; 5.1 (1972): 25.&lt;/DisplayText&gt;&lt;record&gt;&lt;rec-number&gt;1130&lt;/rec-number&gt;&lt;foreign-keys&gt;&lt;key app="EN" db-id="ffzzx2xp45pfvbeepzbx5fzn0xv2zarf0efe" timestamp="1454429709"&gt;1130&lt;/key&gt;&lt;/foreign-keys&gt;&lt;ref-type name="Journal Article"&gt;17&lt;/ref-type&gt;&lt;contributors&gt;&lt;authors&gt;&lt;author&gt;McCabe, O.L.&lt;/author&gt;&lt;author&gt;Savage, Charles&lt;/author&gt;&lt;author&gt;Kurland, Albert&lt;/author&gt;&lt;author&gt;Unger, Sanford&lt;/author&gt;&lt;/authors&gt;&lt;/contributors&gt;&lt;titles&gt;&lt;title&gt;Psychedelic LSD Therapy of Neurotic Disorders:  Short Term Effects&lt;/title&gt;&lt;secondary-title&gt;Journal of Psychedelic Drugs&lt;/secondary-title&gt;&lt;/titles&gt;&lt;periodical&gt;&lt;full-title&gt;Journal of Psychedelic Drugs&lt;/full-title&gt;&lt;/periodical&gt;&lt;pages&gt;18-28&lt;/pages&gt;&lt;volume&gt;5&lt;/volume&gt;&lt;number&gt;1&lt;/number&gt;&lt;dates&gt;&lt;year&gt;1972&lt;/year&gt;&lt;/dates&gt;&lt;urls&gt;&lt;/urls&gt;&lt;/record&gt;&lt;/Cite&gt;&lt;/EndNote&gt;</w:instrText>
      </w:r>
      <w:r>
        <w:fldChar w:fldCharType="separate"/>
      </w:r>
      <w:r>
        <w:rPr>
          <w:noProof/>
        </w:rPr>
        <w:t xml:space="preserve">O.L. McCabe, Charles Savage, Albert Kurland and Sanford Unger, "Psychedelic Lsd Therapy of Neurotic Disorders:  Short Term Effects," </w:t>
      </w:r>
      <w:r w:rsidRPr="00D43A00">
        <w:rPr>
          <w:noProof/>
          <w:u w:val="single"/>
        </w:rPr>
        <w:t>Journal of Psychedelic Drugs</w:t>
      </w:r>
      <w:r>
        <w:rPr>
          <w:noProof/>
        </w:rPr>
        <w:t xml:space="preserve"> 5.1 (1972): 25.</w:t>
      </w:r>
      <w:r>
        <w:fldChar w:fldCharType="end"/>
      </w:r>
    </w:p>
  </w:footnote>
  <w:footnote w:id="45">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&lt;EndNote&gt;&lt;Cite&gt;&lt;Author&gt;McCabe&lt;/Author&gt;&lt;Year&gt;1972&lt;/Year&gt;&lt;RecNum&gt;1130&lt;/RecNum&gt;&lt;Pages&gt;25&lt;/Pages&gt;&lt;DisplayText&gt;McCabe, Savage, Kurland and Unger, &amp;quot;Psychedelic Lsd Therapy of Neurotic Disorders:  Short Term Effects,&amp;quot; 25.&lt;/DisplayText&gt;&lt;record&gt;&lt;rec-number&gt;1130&lt;/rec-number&gt;&lt;foreign-keys&gt;&lt;key app="EN" db-id="ffzzx2xp45pfvbeepzbx5fzn0xv2zarf0efe" timestamp="1454429709"&gt;1130&lt;/key&gt;&lt;/foreign-keys&gt;&lt;ref-type name="Journal Article"&gt;17&lt;/ref-type&gt;&lt;contributors&gt;&lt;authors&gt;&lt;author&gt;McCabe, O.L.&lt;/author&gt;&lt;author&gt;Savage, Charles&lt;/author&gt;&lt;author&gt;Kurland, Albert&lt;/author&gt;&lt;author&gt;Unger, Sanford&lt;/author&gt;&lt;/authors&gt;&lt;/contributors&gt;&lt;titles&gt;&lt;title&gt;Psychedelic LSD Therapy of Neurotic Disorders:  Short Term Effects&lt;/title&gt;&lt;secondary-title&gt;Journal of Psychedelic Drugs&lt;/secondary-title&gt;&lt;/titles&gt;&lt;periodical&gt;&lt;full-title&gt;Journal of Psychedelic Drugs&lt;/full-title&gt;&lt;/periodical&gt;&lt;pages&gt;18-28&lt;/pages&gt;&lt;volume&gt;5&lt;/volume&gt;&lt;number&gt;1&lt;/number&gt;&lt;dates&gt;&lt;year&gt;1972&lt;/year&gt;&lt;/dates&gt;&lt;urls&gt;&lt;/urls&gt;&lt;/record&gt;&lt;/Cite&gt;&lt;/EndNote&gt;</w:instrText>
      </w:r>
      <w:r>
        <w:fldChar w:fldCharType="separate"/>
      </w:r>
      <w:r>
        <w:rPr>
          <w:noProof/>
        </w:rPr>
        <w:t>McCabe, Savage, Kurland and Unger, "Psychedelic Lsd Therapy of Neurotic Disorders:  Short Term Effects," 25.</w:t>
      </w:r>
      <w:r>
        <w:fldChar w:fldCharType="end"/>
      </w:r>
    </w:p>
  </w:footnote>
  <w:footnote w:id="46">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&lt;EndNote&gt;&lt;Cite&gt;&lt;Author&gt;Abramson&lt;/Author&gt;&lt;Year&gt;1967&lt;/Year&gt;&lt;RecNum&gt;1133&lt;/RecNum&gt;&lt;DisplayText&gt;Harold A. Abramson, &amp;quot;The Use of Lsd (D-Lysergic Acid Diethylamide) in the Therapy of Children,&amp;quot; &lt;style face="underline"&gt;Journal of Asthma Research&lt;/style&gt; 5.2 (1967).&lt;/DisplayText&gt;&lt;record&gt;&lt;rec-number&gt;1133&lt;/rec-number&gt;&lt;foreign-keys&gt;&lt;key app="EN" db-id="ffzzx2xp45pfvbeepzbx5fzn0xv2zarf0efe" timestamp="1454440598"&gt;1133&lt;/key&gt;&lt;/foreign-keys&gt;&lt;ref-type name="Journal Article"&gt;17&lt;/ref-type&gt;&lt;contributors&gt;&lt;authors&gt;&lt;author&gt;Abramson, Harold A.&lt;/author&gt;&lt;/authors&gt;&lt;/contributors&gt;&lt;titles&gt;&lt;title&gt;The Use Of LSD (D-Lysergic Acid Diethylamide) In The Therapy Of Children&lt;/title&gt;&lt;secondary-title&gt;Journal of Asthma Research&lt;/secondary-title&gt;&lt;/titles&gt;&lt;periodical&gt;&lt;full-title&gt;Journal of Asthma Research&lt;/full-title&gt;&lt;/periodical&gt;&lt;pages&gt;139&lt;/pages&gt;&lt;volume&gt;5&lt;/volume&gt;&lt;number&gt;2&lt;/number&gt;&lt;dates&gt;&lt;year&gt;1967&lt;/year&gt;&lt;pub-dates&gt;&lt;date&gt;01/04/&lt;/date&gt;&lt;/pub-dates&gt;&lt;/dates&gt;&lt;urls&gt;&lt;/urls&gt;&lt;remote-database-name&gt;edb&lt;/remote-database-name&gt;&lt;remote-database-provider&gt;EBSCOhost&lt;/remote-database-provider&gt;&lt;/record&gt;&lt;/Cite&gt;&lt;/EndNote&gt;</w:instrText>
      </w:r>
      <w:r>
        <w:fldChar w:fldCharType="separate"/>
      </w:r>
      <w:r>
        <w:rPr>
          <w:noProof/>
        </w:rPr>
        <w:t xml:space="preserve">Harold A. Abramson, "The Use of Lsd (D-Lysergic Acid Diethylamide) in the Therapy of Children," </w:t>
      </w:r>
      <w:r w:rsidRPr="00DF645E">
        <w:rPr>
          <w:noProof/>
          <w:u w:val="single"/>
        </w:rPr>
        <w:t>Journal of Asthma Research</w:t>
      </w:r>
      <w:r>
        <w:rPr>
          <w:noProof/>
        </w:rPr>
        <w:t xml:space="preserve"> 5.2 (1967).</w:t>
      </w:r>
      <w:r>
        <w:fldChar w:fldCharType="end"/>
      </w:r>
    </w:p>
  </w:footnote>
  <w:footnote w:id="47">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&lt;EndNote&gt;&lt;Cite&gt;&lt;Author&gt;Ball&lt;/Author&gt;&lt;Year&gt;1961&lt;/Year&gt;&lt;RecNum&gt;1187&lt;/RecNum&gt;&lt;DisplayText&gt;J.R. Ball, &amp;quot;The Use of Lsd in the Treatment of the Sexual Perversions,&amp;quot; &lt;style face="underline"&gt;Canadian Psychiatry Association Journal&lt;/style&gt; 6 (1961).&lt;/DisplayText&gt;&lt;record&gt;&lt;rec-number&gt;1187&lt;/rec-number&gt;&lt;foreign-keys&gt;&lt;key app="EN" db-id="ffzzx2xp45pfvbeepzbx5fzn0xv2zarf0efe" timestamp="1455839525"&gt;1187&lt;/key&gt;&lt;/foreign-keys&gt;&lt;ref-type name="Journal Article"&gt;17&lt;/ref-type&gt;&lt;contributors&gt;&lt;authors&gt;&lt;author&gt;Ball, J.R.&lt;/author&gt;&lt;/authors&gt;&lt;/contributors&gt;&lt;titles&gt;&lt;title&gt;The Use of LSD in the Treatment of the Sexual Perversions&lt;/title&gt;&lt;secondary-title&gt;Canadian Psychiatry Association Journal&lt;/secondary-title&gt;&lt;/titles&gt;&lt;periodical&gt;&lt;full-title&gt;Canadian Psychiatry Association Journal&lt;/full-title&gt;&lt;/periodical&gt;&lt;pages&gt;231-235&lt;/pages&gt;&lt;volume&gt;6&lt;/volume&gt;&lt;dates&gt;&lt;year&gt;1961&lt;/year&gt;&lt;/dates&gt;&lt;urls&gt;&lt;/urls&gt;&lt;/record&gt;&lt;/Cite&gt;&lt;/EndNote&gt;</w:instrText>
      </w:r>
      <w:r>
        <w:fldChar w:fldCharType="separate"/>
      </w:r>
      <w:r>
        <w:rPr>
          <w:noProof/>
        </w:rPr>
        <w:t xml:space="preserve">J.R. Ball, "The Use of Lsd in the Treatment of the Sexual Perversions," </w:t>
      </w:r>
      <w:r w:rsidRPr="00E81EA2">
        <w:rPr>
          <w:noProof/>
          <w:u w:val="single"/>
        </w:rPr>
        <w:t>Canadian Psychiatry Association Journal</w:t>
      </w:r>
      <w:r>
        <w:rPr>
          <w:noProof/>
        </w:rPr>
        <w:t xml:space="preserve"> 6 (1961).</w:t>
      </w:r>
      <w:r>
        <w:fldChar w:fldCharType="end"/>
      </w:r>
    </w:p>
  </w:footnote>
  <w:footnote w:id="48">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&lt;EndNote&gt;&lt;Cite&gt;&lt;Author&gt;Fisher&lt;/Author&gt;&lt;Year&gt;1999&lt;/Year&gt;&lt;RecNum&gt;1070&lt;/RecNum&gt;&lt;DisplayText&gt;Gary Fisher, &amp;quot;Successful Outcome of a Single Lsd Treatment in a Chronically Dysfunctional Man,&amp;quot; &lt;style face="underline"&gt;Bulletin of the Multidisciplinary Association for Psychedelic Studies&lt;/style&gt; 9.2 (1999).&lt;/DisplayText&gt;&lt;record&gt;&lt;rec-number&gt;1070&lt;/rec-number&gt;&lt;foreign-keys&gt;&lt;key app="EN" db-id="ffzzx2xp45pfvbeepzbx5fzn0xv2zarf0efe" timestamp="1453995390"&gt;1070&lt;/key&gt;&lt;/foreign-keys&gt;&lt;ref-type name="Journal Article"&gt;17&lt;/ref-type&gt;&lt;contributors&gt;&lt;authors&gt;&lt;author&gt;Fisher, Gary&lt;/author&gt;&lt;/authors&gt;&lt;/contributors&gt;&lt;titles&gt;&lt;title&gt;Successful Outcome of a Single LSD Treatment in a Chronically Dysfunctional Man&lt;/title&gt;&lt;secondary-title&gt;Bulletin of the Multidisciplinary Association for Psychedelic Studies&lt;/secondary-title&gt;&lt;/titles&gt;&lt;periodical&gt;&lt;full-title&gt;Bulletin of the Multidisciplinary Association for Psychedelic Studies&lt;/full-title&gt;&lt;/periodical&gt;&lt;pages&gt;11-14&lt;/pages&gt;&lt;volume&gt;9&lt;/volume&gt;&lt;number&gt;2&lt;/number&gt;&lt;dates&gt;&lt;year&gt;1999&lt;/year&gt;&lt;pub-dates&gt;&lt;date&gt;1999&lt;/date&gt;&lt;/pub-dates&gt;&lt;/dates&gt;&lt;urls&gt;&lt;related-urls&gt;&lt;url&gt;http://www.maps.org/news-letters/v09n2/09211fis.html&lt;/url&gt;&lt;/related-urls&gt;&lt;/urls&gt;&lt;/record&gt;&lt;/Cite&gt;&lt;/EndNote&gt;</w:instrText>
      </w:r>
      <w:r>
        <w:fldChar w:fldCharType="separate"/>
      </w:r>
      <w:r>
        <w:rPr>
          <w:noProof/>
        </w:rPr>
        <w:t xml:space="preserve">Gary Fisher, "Successful Outcome of a Single Lsd Treatment in a Chronically Dysfunctional Man," </w:t>
      </w:r>
      <w:r w:rsidRPr="00A11B26">
        <w:rPr>
          <w:noProof/>
          <w:u w:val="single"/>
        </w:rPr>
        <w:t>Bulletin of the Multidisciplinary Association for Psychedelic Studies</w:t>
      </w:r>
      <w:r>
        <w:rPr>
          <w:noProof/>
        </w:rPr>
        <w:t xml:space="preserve"> 9.2 (1999).</w:t>
      </w:r>
      <w:r>
        <w:fldChar w:fldCharType="end"/>
      </w:r>
    </w:p>
  </w:footnote>
  <w:footnote w:id="49">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&lt;EndNote&gt;&lt;Cite&gt;&lt;Author&gt;Fisher&lt;/Author&gt;&lt;Year&gt;1997&lt;/Year&gt;&lt;RecNum&gt;1073&lt;/RecNum&gt;&lt;DisplayText&gt;Gary Fisher, &amp;quot;Treatment of Childhood Schizophrenia Utilizing Lsd and Psilocybin,&amp;quot; &lt;style face="underline"&gt;Bulletin of the Multidisciplinary Association for Psychedelic Studies&lt;/style&gt; 7.3 (1997).&lt;/DisplayText&gt;&lt;record&gt;&lt;rec-number&gt;1073&lt;/rec-number&gt;&lt;foreign-keys&gt;&lt;key app="EN" db-id="ffzzx2xp45pfvbeepzbx5fzn0xv2zarf0efe" timestamp="1453998129"&gt;1073&lt;/key&gt;&lt;/foreign-keys&gt;&lt;ref-type name="Journal Article"&gt;17&lt;/ref-type&gt;&lt;contributors&gt;&lt;authors&gt;&lt;author&gt;Fisher, Gary&lt;/author&gt;&lt;/authors&gt;&lt;/contributors&gt;&lt;titles&gt;&lt;title&gt;Treatment of Childhood Schizophrenia Utilizing LSD and Psilocybin&lt;/title&gt;&lt;secondary-title&gt;Bulletin of the Multidisciplinary Association for Psychedelic Studies&lt;/secondary-title&gt;&lt;/titles&gt;&lt;periodical&gt;&lt;full-title&gt;Bulletin of the Multidisciplinary Association for Psychedelic Studies&lt;/full-title&gt;&lt;/periodical&gt;&lt;pages&gt;18-25&lt;/pages&gt;&lt;volume&gt;7&lt;/volume&gt;&lt;number&gt;3&lt;/number&gt;&lt;dates&gt;&lt;year&gt;1997&lt;/year&gt;&lt;pub-dates&gt;&lt;date&gt;1997&lt;/date&gt;&lt;/pub-dates&gt;&lt;/dates&gt;&lt;urls&gt;&lt;related-urls&gt;&lt;url&gt;http://www.maps.org/news-letters/v09n2/09211fis.html&lt;/url&gt;&lt;/related-urls&gt;&lt;/urls&gt;&lt;/record&gt;&lt;/Cite&gt;&lt;/EndNote&gt;</w:instrText>
      </w:r>
      <w:r>
        <w:fldChar w:fldCharType="separate"/>
      </w:r>
      <w:r>
        <w:rPr>
          <w:noProof/>
        </w:rPr>
        <w:t xml:space="preserve">Gary Fisher, "Treatment of Childhood Schizophrenia Utilizing Lsd and Psilocybin," </w:t>
      </w:r>
      <w:r w:rsidRPr="00A11B26">
        <w:rPr>
          <w:noProof/>
          <w:u w:val="single"/>
        </w:rPr>
        <w:t>Bulletin of the Multidisciplinary Association for Psychedelic Studies</w:t>
      </w:r>
      <w:r>
        <w:rPr>
          <w:noProof/>
        </w:rPr>
        <w:t xml:space="preserve"> 7.3 (1997).</w:t>
      </w:r>
      <w:r>
        <w:fldChar w:fldCharType="end"/>
      </w:r>
    </w:p>
  </w:footnote>
  <w:footnote w:id="50">
    <w:p w:rsidR="00203C1D" w:rsidRDefault="00203C1D" w:rsidP="00203C1D">
      <w:pPr>
        <w:pStyle w:val="FootnoteText"/>
      </w:pPr>
      <w:r>
        <w:rPr>
          <w:rStyle w:val="FootnoteReference"/>
        </w:rPr>
        <w:footnoteRef/>
      </w:r>
      <w:r>
        <w:t xml:space="preserve"> Anonymous provides an account of using MDMA to facilitate connection and treat PTSD arising from 9/11 attacks in New York </w:t>
      </w:r>
      <w:r>
        <w:fldChar w:fldCharType="begin"/>
      </w:r>
      <w:r>
        <w:instrText xml:space="preserve"> ADDIN EN.CITE &lt;EndNote&gt;&lt;Cite&gt;&lt;Author&gt;Anonymous&lt;/Author&gt;&lt;Year&gt;2008&lt;/Year&gt;&lt;RecNum&gt;1077&lt;/RecNum&gt;&lt;DisplayText&gt;Anonymous, &amp;quot;Overcoming Ptsd: The Experience of a 9/11 First Responder,&amp;quot; &lt;style face="underline"&gt;Bulletin of the Multidisciplinary Association for Psychedelic Studies&lt;/style&gt; 18.3 (2008).&lt;/DisplayText&gt;&lt;record&gt;&lt;rec-number&gt;1077&lt;/rec-number&gt;&lt;foreign-keys&gt;&lt;key app="EN" db-id="ffzzx2xp45pfvbeepzbx5fzn0xv2zarf0efe" timestamp="1454000494"&gt;1077&lt;/key&gt;&lt;/foreign-keys&gt;&lt;ref-type name="Journal Article"&gt;17&lt;/ref-type&gt;&lt;contributors&gt;&lt;authors&gt;&lt;author&gt;Anonymous&lt;/author&gt;&lt;/authors&gt;&lt;/contributors&gt;&lt;titles&gt;&lt;title&gt;Overcoming PTSD: The Experience of a 9/11 First Responder&lt;/title&gt;&lt;secondary-title&gt;Bulletin of the Multidisciplinary Association for Psychedelic Studies&lt;/secondary-title&gt;&lt;/titles&gt;&lt;periodical&gt;&lt;full-title&gt;Bulletin of the Multidisciplinary Association for Psychedelic Studies&lt;/full-title&gt;&lt;/periodical&gt;&lt;pages&gt;26-7&lt;/pages&gt;&lt;volume&gt;18&lt;/volume&gt;&lt;number&gt;3&lt;/number&gt;&lt;dates&gt;&lt;year&gt;2008&lt;/year&gt;&lt;pub-dates&gt;&lt;date&gt;2008&lt;/date&gt;&lt;/pub-dates&gt;&lt;/dates&gt;&lt;urls&gt;&lt;related-urls&gt;&lt;url&gt;http://www.maps.org/news-letters/v19n1/v19n1-pg39.pdf&lt;/url&gt;&lt;/related-urls&gt;&lt;/urls&gt;&lt;/record&gt;&lt;/Cite&gt;&lt;/EndNote&gt;</w:instrText>
      </w:r>
      <w:r>
        <w:fldChar w:fldCharType="separate"/>
      </w:r>
      <w:r>
        <w:rPr>
          <w:noProof/>
        </w:rPr>
        <w:t xml:space="preserve">Anonymous, "Overcoming Ptsd: The Experience of a 9/11 First Responder," </w:t>
      </w:r>
      <w:r w:rsidRPr="00A11B26">
        <w:rPr>
          <w:noProof/>
          <w:u w:val="single"/>
        </w:rPr>
        <w:t>Bulletin of the Multidisciplinary Association for Psychedelic Studies</w:t>
      </w:r>
      <w:r>
        <w:rPr>
          <w:noProof/>
        </w:rPr>
        <w:t xml:space="preserve"> 18.3 (2008).</w:t>
      </w:r>
      <w:r>
        <w:fldChar w:fldCharType="end"/>
      </w:r>
    </w:p>
  </w:footnote>
  <w:footnote w:id="51">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&lt;EndNote&gt;&lt;Cite&gt;&lt;Author&gt;Roberts&lt;/Author&gt;&lt;Year&gt;1999&lt;/Year&gt;&lt;RecNum&gt;1068&lt;/RecNum&gt;&lt;Pages&gt;144&lt;/Pages&gt;&lt;DisplayText&gt;Thomas B. Roberts, &amp;quot;Do Entheogen-Induced Mystical Experiences Boost the Immune System? Psychedelics, Peak,&amp;quot; &lt;style face="underline"&gt;Advances in Mind-Body Medicine&lt;/style&gt; 15.2 (1999): 144.&lt;/DisplayText&gt;&lt;record&gt;&lt;rec-number&gt;1068&lt;/rec-number&gt;&lt;foreign-keys&gt;&lt;key app="EN" db-id="ffzzx2xp45pfvbeepzbx5fzn0xv2zarf0efe" timestamp="1453993948"&gt;1068&lt;/key&gt;&lt;/foreign-keys&gt;&lt;ref-type name="Journal Article"&gt;17&lt;/ref-type&gt;&lt;contributors&gt;&lt;authors&gt;&lt;author&gt;Roberts, Thomas B.&lt;/author&gt;&lt;/authors&gt;&lt;/contributors&gt;&lt;titles&gt;&lt;title&gt;Do entheogen-induced mystical experiences boost the immune system? Psychedelics, peak&lt;/title&gt;&lt;secondary-title&gt;Advances in Mind-Body Medicine&lt;/secondary-title&gt;&lt;/titles&gt;&lt;periodical&gt;&lt;full-title&gt;Advances in Mind-Body Medicine&lt;/full-title&gt;&lt;/periodical&gt;&lt;pages&gt;139&lt;/pages&gt;&lt;volume&gt;15&lt;/volume&gt;&lt;number&gt;2&lt;/number&gt;&lt;keywords&gt;&lt;keyword&gt;IMMUNE system&lt;/keyword&gt;&lt;keyword&gt;HALLUCINOGENIC drugs&lt;/keyword&gt;&lt;keyword&gt;CONSCIOUSNESS&lt;/keyword&gt;&lt;/keywords&gt;&lt;dates&gt;&lt;year&gt;1999&lt;/year&gt;&lt;pub-dates&gt;&lt;date&gt;Spring1999&lt;/date&gt;&lt;/pub-dates&gt;&lt;/dates&gt;&lt;isbn&gt;14703556&lt;/isbn&gt;&lt;accession-num&gt;5421600&lt;/accession-num&gt;&lt;work-type&gt;Article&lt;/work-type&gt;&lt;urls&gt;&lt;related-urls&gt;&lt;url&gt;http://0-search.ebscohost.com.aupac.lib.athabascau.ca/login.aspx?direct=true&amp;amp;db=a9h&amp;amp;AN=5421600&amp;amp;site=eds-live&lt;/url&gt;&lt;/related-urls&gt;&lt;/urls&gt;&lt;remote-database-name&gt;a9h&lt;/remote-database-name&gt;&lt;remote-database-provider&gt;EBSCOhost&lt;/remote-database-provider&gt;&lt;/record&gt;&lt;/Cite&gt;&lt;/EndNote&gt;</w:instrText>
      </w:r>
      <w:r>
        <w:fldChar w:fldCharType="separate"/>
      </w:r>
      <w:r>
        <w:rPr>
          <w:noProof/>
        </w:rPr>
        <w:t xml:space="preserve">Thomas B. Roberts, "Do Entheogen-Induced Mystical Experiences Boost the Immune System? Psychedelics, Peak," </w:t>
      </w:r>
      <w:r w:rsidRPr="00A11B26">
        <w:rPr>
          <w:noProof/>
          <w:u w:val="single"/>
        </w:rPr>
        <w:t>Advances in Mind-Body Medicine</w:t>
      </w:r>
      <w:r>
        <w:rPr>
          <w:noProof/>
        </w:rPr>
        <w:t xml:space="preserve"> 15.2 (1999): 144.</w:t>
      </w:r>
      <w:r>
        <w:fldChar w:fldCharType="end"/>
      </w:r>
    </w:p>
  </w:footnote>
  <w:footnote w:id="52">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&lt;EndNote&gt;&lt;Cite&gt;&lt;Author&gt;Roberts&lt;/Author&gt;&lt;Year&gt;1999&lt;/Year&gt;&lt;RecNum&gt;1068&lt;/RecNum&gt;&lt;Pages&gt;140&lt;/Pages&gt;&lt;DisplayText&gt;Roberts, &amp;quot;Do Entheogen-Induced Mystical Experiences Boost the Immune System? Psychedelics, Peak,&amp;quot; 140.&lt;/DisplayText&gt;&lt;record&gt;&lt;rec-number&gt;1068&lt;/rec-number&gt;&lt;foreign-keys&gt;&lt;key app="EN" db-id="ffzzx2xp45pfvbeepzbx5fzn0xv2zarf0efe" timestamp="1453993948"&gt;1068&lt;/key&gt;&lt;/foreign-keys&gt;&lt;ref-type name="Journal Article"&gt;17&lt;/ref-type&gt;&lt;contributors&gt;&lt;authors&gt;&lt;author&gt;Roberts, Thomas B.&lt;/author&gt;&lt;/authors&gt;&lt;/contributors&gt;&lt;titles&gt;&lt;title&gt;Do entheogen-induced mystical experiences boost the immune system? Psychedelics, peak&lt;/title&gt;&lt;secondary-title&gt;Advances in Mind-Body Medicine&lt;/secondary-title&gt;&lt;/titles&gt;&lt;periodical&gt;&lt;full-title&gt;Advances in Mind-Body Medicine&lt;/full-title&gt;&lt;/periodical&gt;&lt;pages&gt;139&lt;/pages&gt;&lt;volume&gt;15&lt;/volume&gt;&lt;number&gt;2&lt;/number&gt;&lt;keywords&gt;&lt;keyword&gt;IMMUNE system&lt;/keyword&gt;&lt;keyword&gt;HALLUCINOGENIC drugs&lt;/keyword&gt;&lt;keyword&gt;CONSCIOUSNESS&lt;/keyword&gt;&lt;/keywords&gt;&lt;dates&gt;&lt;year&gt;1999&lt;/year&gt;&lt;pub-dates&gt;&lt;date&gt;Spring1999&lt;/date&gt;&lt;/pub-dates&gt;&lt;/dates&gt;&lt;isbn&gt;14703556&lt;/isbn&gt;&lt;accession-num&gt;5421600&lt;/accession-num&gt;&lt;work-type&gt;Article&lt;/work-type&gt;&lt;urls&gt;&lt;related-urls&gt;&lt;url&gt;http://0-search.ebscohost.com.aupac.lib.athabascau.ca/login.aspx?direct=true&amp;amp;db=a9h&amp;amp;AN=5421600&amp;amp;site=eds-live&lt;/url&gt;&lt;/related-urls&gt;&lt;/urls&gt;&lt;remote-database-name&gt;a9h&lt;/remote-database-name&gt;&lt;remote-database-provider&gt;EBSCOhost&lt;/remote-database-provider&gt;&lt;/record&gt;&lt;/Cite&gt;&lt;/EndNote&gt;</w:instrText>
      </w:r>
      <w:r>
        <w:fldChar w:fldCharType="separate"/>
      </w:r>
      <w:r>
        <w:rPr>
          <w:noProof/>
        </w:rPr>
        <w:t>Roberts, "Do Entheogen-Induced Mystical Experiences Boost the Immune System? Psychedelics, Peak," 140.</w:t>
      </w:r>
      <w:r>
        <w:fldChar w:fldCharType="end"/>
      </w:r>
    </w:p>
  </w:footnote>
  <w:footnote w:id="53">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&lt;EndNote&gt;&lt;Cite&gt;&lt;Author&gt;Roberts&lt;/Author&gt;&lt;Year&gt;1999&lt;/Year&gt;&lt;RecNum&gt;1068&lt;/RecNum&gt;&lt;DisplayText&gt;Roberts, &amp;quot;Do Entheogen-Induced Mystical Experiences Boost the Immune System? Psychedelics, Peak.&amp;quot;&lt;/DisplayText&gt;&lt;record&gt;&lt;rec-number&gt;1068&lt;/rec-number&gt;&lt;foreign-keys&gt;&lt;key app="EN" db-id="ffzzx2xp45pfvbeepzbx5fzn0xv2zarf0efe" timestamp="1453993948"&gt;1068&lt;/key&gt;&lt;/foreign-keys&gt;&lt;ref-type name="Journal Article"&gt;17&lt;/ref-type&gt;&lt;contributors&gt;&lt;authors&gt;&lt;author&gt;Roberts, Thomas B.&lt;/author&gt;&lt;/authors&gt;&lt;/contributors&gt;&lt;titles&gt;&lt;title&gt;Do entheogen-induced mystical experiences boost the immune system? Psychedelics, peak&lt;/title&gt;&lt;secondary-title&gt;Advances in Mind-Body Medicine&lt;/secondary-title&gt;&lt;/titles&gt;&lt;periodical&gt;&lt;full-title&gt;Advances in Mind-Body Medicine&lt;/full-title&gt;&lt;/periodical&gt;&lt;pages&gt;139&lt;/pages&gt;&lt;volume&gt;15&lt;/volume&gt;&lt;number&gt;2&lt;/number&gt;&lt;keywords&gt;&lt;keyword&gt;IMMUNE system&lt;/keyword&gt;&lt;keyword&gt;HALLUCINOGENIC drugs&lt;/keyword&gt;&lt;keyword&gt;CONSCIOUSNESS&lt;/keyword&gt;&lt;/keywords&gt;&lt;dates&gt;&lt;year&gt;1999&lt;/year&gt;&lt;pub-dates&gt;&lt;date&gt;Spring1999&lt;/date&gt;&lt;/pub-dates&gt;&lt;/dates&gt;&lt;isbn&gt;14703556&lt;/isbn&gt;&lt;accession-num&gt;5421600&lt;/accession-num&gt;&lt;work-type&gt;Article&lt;/work-type&gt;&lt;urls&gt;&lt;related-urls&gt;&lt;url&gt;http://0-search.ebscohost.com.aupac.lib.athabascau.ca/login.aspx?direct=true&amp;amp;db=a9h&amp;amp;AN=5421600&amp;amp;site=eds-live&lt;/url&gt;&lt;/related-urls&gt;&lt;/urls&gt;&lt;remote-database-name&gt;a9h&lt;/remote-database-name&gt;&lt;remote-database-provider&gt;EBSCOhost&lt;/remote-database-provider&gt;&lt;/record&gt;&lt;/Cite&gt;&lt;/EndNote&gt;</w:instrText>
      </w:r>
      <w:r>
        <w:fldChar w:fldCharType="separate"/>
      </w:r>
      <w:r>
        <w:rPr>
          <w:noProof/>
        </w:rPr>
        <w:t>Roberts, "Do Entheogen-Induced Mystical Experiences Boost the Immune System? Psychedelics, Peak."</w:t>
      </w:r>
      <w:r>
        <w:fldChar w:fldCharType="end"/>
      </w:r>
    </w:p>
  </w:footnote>
  <w:footnote w:id="54">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&lt;EndNote&gt;&lt;Cite&gt;&lt;Author&gt;Maqueda&lt;/Author&gt;&lt;Year&gt;2011&lt;/Year&gt;&lt;RecNum&gt;1144&lt;/RecNum&gt;&lt;DisplayText&gt;Ana Maqueda, &amp;quot;Psychoneuroimmunology and Psychedelics &amp;quot; &lt;style face="underline"&gt;Bulletin of the Multidisciplinary Association for Psychedelic Studies&lt;/style&gt; 21.1 (2011).&lt;/DisplayText&gt;&lt;record&gt;&lt;rec-number&gt;1144&lt;/rec-number&gt;&lt;foreign-keys&gt;&lt;key app="EN" db-id="ffzzx2xp45pfvbeepzbx5fzn0xv2zarf0efe" timestamp="1454460326"&gt;1144&lt;/key&gt;&lt;/foreign-keys&gt;&lt;ref-type name="Journal Article"&gt;17&lt;/ref-type&gt;&lt;contributors&gt;&lt;authors&gt;&lt;author&gt;Ana Maqueda&lt;/author&gt;&lt;/authors&gt;&lt;/contributors&gt;&lt;titles&gt;&lt;title&gt;Psychoneuroimmunology and Psychedelics &lt;/title&gt;&lt;secondary-title&gt;Bulletin of the Multidisciplinary Association for Psychedelic Studies&lt;/secondary-title&gt;&lt;/titles&gt;&lt;periodical&gt;&lt;full-title&gt;Bulletin of the Multidisciplinary Association for Psychedelic Studies&lt;/full-title&gt;&lt;/periodical&gt;&lt;pages&gt;15-6&lt;/pages&gt;&lt;volume&gt;21&lt;/volume&gt;&lt;number&gt;1&lt;/number&gt;&lt;keywords&gt;&lt;keyword&gt;entheogenic education&lt;/keyword&gt;&lt;/keywords&gt;&lt;dates&gt;&lt;year&gt;2011&lt;/year&gt;&lt;/dates&gt;&lt;urls&gt;&lt;related-urls&gt;&lt;url&gt;http://www.maps.org/news-letters/v21n1/v21n1-15to16.pdf&lt;/url&gt;&lt;/related-urls&gt;&lt;/urls&gt;&lt;/record&gt;&lt;/Cite&gt;&lt;/EndNote&gt;</w:instrText>
      </w:r>
      <w:r>
        <w:fldChar w:fldCharType="separate"/>
      </w:r>
      <w:r>
        <w:rPr>
          <w:noProof/>
        </w:rPr>
        <w:t xml:space="preserve">Ana Maqueda, "Psychoneuroimmunology and Psychedelics " </w:t>
      </w:r>
      <w:r w:rsidRPr="00A11B26">
        <w:rPr>
          <w:noProof/>
          <w:u w:val="single"/>
        </w:rPr>
        <w:t>Bulletin of the Multidisciplinary Association for Psychedelic Studies</w:t>
      </w:r>
      <w:r>
        <w:rPr>
          <w:noProof/>
        </w:rPr>
        <w:t xml:space="preserve"> 21.1 (2011).</w:t>
      </w:r>
      <w:r>
        <w:fldChar w:fldCharType="end"/>
      </w:r>
    </w:p>
  </w:footnote>
  <w:footnote w:id="55">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&lt;EndNote&gt;&lt;Cite&gt;&lt;Author&gt;Topping&lt;/Author&gt;&lt;Year&gt;1998&lt;/Year&gt;&lt;RecNum&gt;1102&lt;/RecNum&gt;&lt;DisplayText&gt;Donald M. Topping, &amp;quot;Ayahuasca and Cancer: One Man&amp;apos;s Experience,&amp;quot; &lt;style face="underline"&gt;Bulletin of the Multidisciplinary Association for Psychedelic Studies&lt;/style&gt; 8.3 (1998).&lt;/DisplayText&gt;&lt;record&gt;&lt;rec-number&gt;1102&lt;/rec-number&gt;&lt;foreign-keys&gt;&lt;key app="EN" db-id="ffzzx2xp45pfvbeepzbx5fzn0xv2zarf0efe" timestamp="1454082949"&gt;1102&lt;/key&gt;&lt;/foreign-keys&gt;&lt;ref-type name="Journal Article"&gt;17&lt;/ref-type&gt;&lt;contributors&gt;&lt;authors&gt;&lt;author&gt;Donald M. Topping&lt;/author&gt;&lt;/authors&gt;&lt;/contributors&gt;&lt;titles&gt;&lt;title&gt;Ayahuasca and Cancer: One Man&amp;apos;s Experience&lt;/title&gt;&lt;secondary-title&gt;Bulletin of the Multidisciplinary Association for Psychedelic Studies&lt;/secondary-title&gt;&lt;/titles&gt;&lt;periodical&gt;&lt;full-title&gt;Bulletin of the Multidisciplinary Association for Psychedelic Studies&lt;/full-title&gt;&lt;/periodical&gt;&lt;volume&gt;8&lt;/volume&gt;&lt;number&gt;3&lt;/number&gt;&lt;keywords&gt;&lt;keyword&gt;depression phobia&lt;/keyword&gt;&lt;/keywords&gt;&lt;dates&gt;&lt;year&gt;1998&lt;/year&gt;&lt;/dates&gt;&lt;urls&gt;&lt;related-urls&gt;&lt;url&gt;https://www.maps.org/news-letters/v08n3/08322top.html&lt;/url&gt;&lt;/related-urls&gt;&lt;/urls&gt;&lt;/record&gt;&lt;/Cite&gt;&lt;/EndNote&gt;</w:instrText>
      </w:r>
      <w:r>
        <w:fldChar w:fldCharType="separate"/>
      </w:r>
      <w:r>
        <w:rPr>
          <w:noProof/>
        </w:rPr>
        <w:t xml:space="preserve">Donald M. Topping, "Ayahuasca and Cancer: One Man's Experience," </w:t>
      </w:r>
      <w:r w:rsidRPr="00A11B26">
        <w:rPr>
          <w:noProof/>
          <w:u w:val="single"/>
        </w:rPr>
        <w:t>Bulletin of the Multidisciplinary Association for Psychedelic Studies</w:t>
      </w:r>
      <w:r>
        <w:rPr>
          <w:noProof/>
        </w:rPr>
        <w:t xml:space="preserve"> 8.3 (1998).</w:t>
      </w:r>
      <w:r>
        <w:fldChar w:fldCharType="end"/>
      </w:r>
    </w:p>
  </w:footnote>
  <w:footnote w:id="56">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&lt;EndNote&gt;&lt;Cite&gt;&lt;Author&gt;Rooke&lt;/Author&gt;&lt;Year&gt;2012&lt;/Year&gt;&lt;RecNum&gt;1125&lt;/RecNum&gt;&lt;DisplayText&gt;Steven Rooke, &amp;quot;Thirty Years of Rheumatoid Arthritis Cured after Third Mdma Session,&amp;quot; &lt;style face="underline"&gt;Bulletin of the Multidisciplinary Association for Psychedelic Studies&lt;/style&gt; 21.1 (2012).&lt;/DisplayText&gt;&lt;record&gt;&lt;rec-number&gt;1125&lt;/rec-number&gt;&lt;foreign-keys&gt;&lt;key app="EN" db-id="ffzzx2xp45pfvbeepzbx5fzn0xv2zarf0efe" timestamp="1454361148"&gt;1125&lt;/key&gt;&lt;/foreign-keys&gt;&lt;ref-type name="Journal Article"&gt;17&lt;/ref-type&gt;&lt;contributors&gt;&lt;authors&gt;&lt;author&gt;Steven Rooke&lt;/author&gt;&lt;/authors&gt;&lt;/contributors&gt;&lt;titles&gt;&lt;title&gt;Thirty Years of Rheumatoid Arthritis Cured After Third MDMA Session&lt;/title&gt;&lt;secondary-title&gt;Bulletin of the Multidisciplinary Association for Psychedelic Studies&lt;/secondary-title&gt;&lt;/titles&gt;&lt;periodical&gt;&lt;full-title&gt;Bulletin of the Multidisciplinary Association for Psychedelic Studies&lt;/full-title&gt;&lt;/periodical&gt;&lt;pages&gt;23-4&lt;/pages&gt;&lt;volume&gt;21&lt;/volume&gt;&lt;number&gt;1&lt;/number&gt;&lt;keywords&gt;&lt;keyword&gt;depression phobia&lt;/keyword&gt;&lt;/keywords&gt;&lt;dates&gt;&lt;year&gt;2012&lt;/year&gt;&lt;/dates&gt;&lt;urls&gt;&lt;related-urls&gt;&lt;url&gt;http://www.maps.org/news-letters/v22n3/v22n3_20-21.pdf&lt;/url&gt;&lt;/related-urls&gt;&lt;/urls&gt;&lt;research-notes&gt;mechanisms of MDMA&lt;/research-notes&gt;&lt;/record&gt;&lt;/Cite&gt;&lt;/EndNote&gt;</w:instrText>
      </w:r>
      <w:r>
        <w:fldChar w:fldCharType="separate"/>
      </w:r>
      <w:r>
        <w:rPr>
          <w:noProof/>
        </w:rPr>
        <w:t xml:space="preserve">Steven Rooke, "Thirty Years of Rheumatoid Arthritis Cured after Third Mdma Session," </w:t>
      </w:r>
      <w:r w:rsidRPr="00A11B26">
        <w:rPr>
          <w:noProof/>
          <w:u w:val="single"/>
        </w:rPr>
        <w:t>Bulletin of the Multidisciplinary Association for Psychedelic Studies</w:t>
      </w:r>
      <w:r>
        <w:rPr>
          <w:noProof/>
        </w:rPr>
        <w:t xml:space="preserve"> 21.1 (2012).</w:t>
      </w:r>
      <w:r>
        <w:fldChar w:fldCharType="end"/>
      </w:r>
    </w:p>
  </w:footnote>
  <w:footnote w:id="57">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&lt;EndNote&gt;&lt;Cite&gt;&lt;Author&gt;Chapkis&lt;/Author&gt;&lt;Year&gt;2007&lt;/Year&gt;&lt;RecNum&gt;1069&lt;/RecNum&gt;&lt;Pages&gt;454&lt;/Pages&gt;&lt;DisplayText&gt;Wendy Chapkis, &amp;quot;Cannabis, Consciousness, and Healing,&amp;quot; &lt;style face="underline"&gt;Contemporary Justice Review&lt;/style&gt; 10.4 (2007): 454.&lt;/DisplayText&gt;&lt;record&gt;&lt;rec-number&gt;1069&lt;/rec-number&gt;&lt;foreign-keys&gt;&lt;key app="EN" db-id="ffzzx2xp45pfvbeepzbx5fzn0xv2zarf0efe" timestamp="1453994359"&gt;1069&lt;/key&gt;&lt;/foreign-keys&gt;&lt;ref-type name="Journal Article"&gt;17&lt;/ref-type&gt;&lt;contributors&gt;&lt;authors&gt;&lt;author&gt;Chapkis, Wendy&lt;/author&gt;&lt;/authors&gt;&lt;/contributors&gt;&lt;titles&gt;&lt;title&gt;Cannabis, Consciousness, and Healing&lt;/title&gt;&lt;secondary-title&gt;Contemporary Justice Review&lt;/secondary-title&gt;&lt;/titles&gt;&lt;periodical&gt;&lt;full-title&gt;Contemporary Justice Review&lt;/full-title&gt;&lt;/periodical&gt;&lt;pages&gt;443-460&lt;/pages&gt;&lt;volume&gt;10&lt;/volume&gt;&lt;number&gt;4&lt;/number&gt;&lt;keywords&gt;&lt;keyword&gt;MARIJUANA abuse&lt;/keyword&gt;&lt;keyword&gt;DRUGS of abuse&lt;/keyword&gt;&lt;keyword&gt;SUBSTANCE abuse&lt;/keyword&gt;&lt;keyword&gt;DRUG control&lt;/keyword&gt;&lt;keyword&gt;DRUGS&lt;/keyword&gt;&lt;keyword&gt;CANNABIS&lt;/keyword&gt;&lt;keyword&gt;SIDE effects&lt;/keyword&gt;&lt;keyword&gt;SYMPTOMS&lt;/keyword&gt;&lt;keyword&gt;NAUSEA&lt;/keyword&gt;&lt;keyword&gt;WEIGHT loss&lt;/keyword&gt;&lt;keyword&gt;Alternative Medicine&lt;/keyword&gt;&lt;keyword&gt;Complementary Medicine&lt;/keyword&gt;&lt;keyword&gt;Drug Policy Reform&lt;/keyword&gt;&lt;keyword&gt;Drug Prohibition&lt;/keyword&gt;&lt;keyword&gt;Embodied Health Movements&lt;/keyword&gt;&lt;keyword&gt;Marijuana&lt;/keyword&gt;&lt;keyword&gt;Psychoactive Drugs&lt;/keyword&gt;&lt;/keywords&gt;&lt;dates&gt;&lt;year&gt;2007&lt;/year&gt;&lt;/dates&gt;&lt;publisher&gt;Routledge&lt;/publisher&gt;&lt;isbn&gt;10282580&lt;/isbn&gt;&lt;accession-num&gt;27754101&lt;/accession-num&gt;&lt;work-type&gt;Article&lt;/work-type&gt;&lt;urls&gt;&lt;related-urls&gt;&lt;url&gt;http://0-search.ebscohost.com.aupac.lib.athabascau.ca/login.aspx?direct=true&amp;amp;db=sih&amp;amp;AN=27754101&amp;amp;site=eds-live&lt;/url&gt;&lt;/related-urls&gt;&lt;/urls&gt;&lt;electronic-resource-num&gt;10.1080/10282580701677550&lt;/electronic-resource-num&gt;&lt;remote-database-name&gt;sih&lt;/remote-database-name&gt;&lt;remote-database-provider&gt;EBSCOhost&lt;/remote-database-provider&gt;&lt;/record&gt;&lt;/Cite&gt;&lt;/EndNote&gt;</w:instrText>
      </w:r>
      <w:r>
        <w:fldChar w:fldCharType="separate"/>
      </w:r>
      <w:r>
        <w:rPr>
          <w:noProof/>
        </w:rPr>
        <w:t xml:space="preserve">Wendy Chapkis, "Cannabis, Consciousness, and Healing," </w:t>
      </w:r>
      <w:r w:rsidRPr="00A11B26">
        <w:rPr>
          <w:noProof/>
          <w:u w:val="single"/>
        </w:rPr>
        <w:t>Contemporary Justice Review</w:t>
      </w:r>
      <w:r>
        <w:rPr>
          <w:noProof/>
        </w:rPr>
        <w:t xml:space="preserve"> 10.4 (2007): 454.</w:t>
      </w:r>
      <w:r>
        <w:fldChar w:fldCharType="end"/>
      </w:r>
    </w:p>
  </w:footnote>
  <w:footnote w:id="58">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&lt;EndNote&gt;&lt;Cite&gt;&lt;Author&gt;Winkler&lt;/Author&gt;&lt;Year&gt;2014&lt;/Year&gt;&lt;RecNum&gt;1119&lt;/RecNum&gt;&lt;Pages&gt;16&lt;/Pages&gt;&lt;DisplayText&gt;Petr Winkler and Ladislav Csémy, &amp;quot;Self-Experimentations with Psychedelics among Mental Health Professionals: Lsd in the Former Czechoslovakia,&amp;quot; &lt;style face="underline"&gt;Journal of Psychoactive Drugs&lt;/style&gt; 46.1 (2014): 16.&lt;/DisplayText&gt;&lt;record&gt;&lt;rec-number&gt;1119&lt;/rec-number&gt;&lt;foreign-keys&gt;&lt;key app="EN" db-id="ffzzx2xp45pfvbeepzbx5fzn0xv2zarf0efe" timestamp="1454349366"&gt;1119&lt;/key&gt;&lt;/foreign-keys&gt;&lt;ref-type name="Journal Article"&gt;17&lt;/ref-type&gt;&lt;contributors&gt;&lt;authors&gt;&lt;author&gt;Winkler, Petr&lt;/author&gt;&lt;author&gt;Csémy, Ladislav&lt;/author&gt;&lt;/authors&gt;&lt;/contributors&gt;&lt;titles&gt;&lt;title&gt;Self-Experimentations with Psychedelics Among Mental Health Professionals: LSD in the Former Czechoslovakia&lt;/title&gt;&lt;secondary-title&gt;Journal of Psychoactive Drugs&lt;/secondary-title&gt;&lt;/titles&gt;&lt;periodical&gt;&lt;full-title&gt;Journal of Psychoactive Drugs&lt;/full-title&gt;&lt;/periodical&gt;&lt;pages&gt;11-19&lt;/pages&gt;&lt;volume&gt;46&lt;/volume&gt;&lt;number&gt;1&lt;/number&gt;&lt;dates&gt;&lt;year&gt;2014&lt;/year&gt;&lt;pub-dates&gt;&lt;date&gt;2014/01/01&lt;/date&gt;&lt;/pub-dates&gt;&lt;/dates&gt;&lt;publisher&gt;Taylor &amp;amp; Francis&lt;/publisher&gt;&lt;isbn&gt;0279-1072&lt;/isbn&gt;&lt;urls&gt;&lt;related-urls&gt;&lt;url&gt;http://dx.doi.org/10.1080/02791072.2013.873158&lt;/url&gt;&lt;/related-urls&gt;&lt;/urls&gt;&lt;electronic-resource-num&gt;10.1080/02791072.2013.873158&lt;/electronic-resource-num&gt;&lt;/record&gt;&lt;/Cite&gt;&lt;/EndNote&gt;</w:instrText>
      </w:r>
      <w:r>
        <w:fldChar w:fldCharType="separate"/>
      </w:r>
      <w:r>
        <w:rPr>
          <w:noProof/>
        </w:rPr>
        <w:t xml:space="preserve">Petr Winkler and Ladislav Csémy, "Self-Experimentations with Psychedelics among Mental Health Professionals: Lsd in the Former Czechoslovakia," </w:t>
      </w:r>
      <w:r w:rsidRPr="00A11B26">
        <w:rPr>
          <w:noProof/>
          <w:u w:val="single"/>
        </w:rPr>
        <w:t>Journal of Psychoactive Drugs</w:t>
      </w:r>
      <w:r>
        <w:rPr>
          <w:noProof/>
        </w:rPr>
        <w:t xml:space="preserve"> 46.1 (2014): 16.</w:t>
      </w:r>
      <w:r>
        <w:fldChar w:fldCharType="end"/>
      </w:r>
    </w:p>
  </w:footnote>
  <w:footnote w:id="59">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&lt;EndNote&gt;&lt;Cite&gt;&lt;Author&gt;Bouso&lt;/Author&gt;&lt;Year&gt;2008&lt;/Year&gt;&lt;RecNum&gt;1121&lt;/RecNum&gt;&lt;DisplayText&gt;José Carlos Bouso, Rick Doblin, Magí Farré, Miguel Ángel Alcázar and Gregorio Gómez-Jarabo, &amp;quot;Mdma-Assisted Psychotherapy Using Low Doses in a Small Sample of Women with Chronic Posttraumatic Stress Disorder,&amp;quot; &lt;style face="underline"&gt;Journal of Psychoactive Drugs&lt;/style&gt; 40.3 (2008).&lt;/DisplayText&gt;&lt;record&gt;&lt;rec-number&gt;1121&lt;/rec-number&gt;&lt;foreign-keys&gt;&lt;key app="EN" db-id="ffzzx2xp45pfvbeepzbx5fzn0xv2zarf0efe" timestamp="1454356983"&gt;1121&lt;/key&gt;&lt;/foreign-keys&gt;&lt;ref-type name="Journal Article"&gt;17&lt;/ref-type&gt;&lt;contributors&gt;&lt;authors&gt;&lt;author&gt;Bouso, José Carlos&lt;/author&gt;&lt;author&gt;Doblin, Rick&lt;/author&gt;&lt;author&gt;Farré, Magí&lt;/author&gt;&lt;author&gt;Alcázar, Miguel Ángel&lt;/author&gt;&lt;author&gt;Gómez-Jarabo, Gregorio&lt;/author&gt;&lt;/authors&gt;&lt;/contributors&gt;&lt;titles&gt;&lt;title&gt;MDMA-Assisted Psychotherapy Using Low Doses in a Small Sample of Women with Chronic Posttraumatic Stress Disorder&lt;/title&gt;&lt;secondary-title&gt;Journal of Psychoactive Drugs&lt;/secondary-title&gt;&lt;/titles&gt;&lt;periodical&gt;&lt;full-title&gt;Journal of Psychoactive Drugs&lt;/full-title&gt;&lt;/periodical&gt;&lt;pages&gt;225-236&lt;/pages&gt;&lt;volume&gt;40&lt;/volume&gt;&lt;number&gt;3&lt;/number&gt;&lt;dates&gt;&lt;year&gt;2008&lt;/year&gt;&lt;pub-dates&gt;&lt;date&gt;2008/09/01&lt;/date&gt;&lt;/pub-dates&gt;&lt;/dates&gt;&lt;publisher&gt;Taylor &amp;amp; Francis&lt;/publisher&gt;&lt;isbn&gt;0279-1072&lt;/isbn&gt;&lt;urls&gt;&lt;related-urls&gt;&lt;url&gt;http://dx.doi.org/10.1080/02791072.2008.10400637&lt;/url&gt;&lt;/related-urls&gt;&lt;/urls&gt;&lt;electronic-resource-num&gt;10.1080/02791072.2008.10400637&lt;/electronic-resource-num&gt;&lt;/record&gt;&lt;/Cite&gt;&lt;/EndNote&gt;</w:instrText>
      </w:r>
      <w:r>
        <w:fldChar w:fldCharType="separate"/>
      </w:r>
      <w:r>
        <w:rPr>
          <w:noProof/>
        </w:rPr>
        <w:t xml:space="preserve">José Carlos Bouso, Rick Doblin, Magí Farré, Miguel Ángel Alcázar and Gregorio Gómez-Jarabo, "Mdma-Assisted Psychotherapy Using Low Doses in a Small Sample of Women with Chronic Posttraumatic Stress Disorder," </w:t>
      </w:r>
      <w:r w:rsidRPr="00A11B26">
        <w:rPr>
          <w:noProof/>
          <w:u w:val="single"/>
        </w:rPr>
        <w:t>Journal of Psychoactive Drugs</w:t>
      </w:r>
      <w:r>
        <w:rPr>
          <w:noProof/>
        </w:rPr>
        <w:t xml:space="preserve"> 40.3 (2008).</w:t>
      </w:r>
      <w:r>
        <w:fldChar w:fldCharType="end"/>
      </w:r>
    </w:p>
  </w:footnote>
  <w:footnote w:id="60">
    <w:p w:rsidR="00203C1D" w:rsidRDefault="00203C1D" w:rsidP="00203C1D">
      <w:pPr>
        <w:pStyle w:val="FootnoteText"/>
      </w:pPr>
      <w:r>
        <w:rPr>
          <w:rStyle w:val="FootnoteReference"/>
        </w:rPr>
        <w:footnoteRef/>
      </w:r>
      <w:r>
        <w:t xml:space="preserve"> Anonymous provides an account of using MDMA to facilitate connection and treat PTSD arising from 9/11 attacks in New York </w:t>
      </w:r>
      <w:r>
        <w:fldChar w:fldCharType="begin"/>
      </w:r>
      <w:r>
        <w:instrText xml:space="preserve"> ADDIN EN.CITE &lt;EndNote&gt;&lt;Cite&gt;&lt;Author&gt;Anonymous&lt;/Author&gt;&lt;Year&gt;2008&lt;/Year&gt;&lt;RecNum&gt;1077&lt;/RecNum&gt;&lt;DisplayText&gt;Anonymous, &amp;quot;Overcoming Ptsd: The Experience of a 9/11 First Responder.&amp;quot;&lt;/DisplayText&gt;&lt;record&gt;&lt;rec-number&gt;1077&lt;/rec-number&gt;&lt;foreign-keys&gt;&lt;key app="EN" db-id="ffzzx2xp45pfvbeepzbx5fzn0xv2zarf0efe" timestamp="1454000494"&gt;1077&lt;/key&gt;&lt;/foreign-keys&gt;&lt;ref-type name="Journal Article"&gt;17&lt;/ref-type&gt;&lt;contributors&gt;&lt;authors&gt;&lt;author&gt;Anonymous&lt;/author&gt;&lt;/authors&gt;&lt;/contributors&gt;&lt;titles&gt;&lt;title&gt;Overcoming PTSD: The Experience of a 9/11 First Responder&lt;/title&gt;&lt;secondary-title&gt;Bulletin of the Multidisciplinary Association for Psychedelic Studies&lt;/secondary-title&gt;&lt;/titles&gt;&lt;periodical&gt;&lt;full-title&gt;Bulletin of the Multidisciplinary Association for Psychedelic Studies&lt;/full-title&gt;&lt;/periodical&gt;&lt;pages&gt;26-7&lt;/pages&gt;&lt;volume&gt;18&lt;/volume&gt;&lt;number&gt;3&lt;/number&gt;&lt;dates&gt;&lt;year&gt;2008&lt;/year&gt;&lt;pub-dates&gt;&lt;date&gt;2008&lt;/date&gt;&lt;/pub-dates&gt;&lt;/dates&gt;&lt;urls&gt;&lt;related-urls&gt;&lt;url&gt;http://www.maps.org/news-letters/v19n1/v19n1-pg39.pdf&lt;/url&gt;&lt;/related-urls&gt;&lt;/urls&gt;&lt;/record&gt;&lt;/Cite&gt;&lt;/EndNote&gt;</w:instrText>
      </w:r>
      <w:r>
        <w:fldChar w:fldCharType="separate"/>
      </w:r>
      <w:r>
        <w:rPr>
          <w:noProof/>
        </w:rPr>
        <w:t>Anonymous, "Overcoming Ptsd: The Experience of a 9/11 First Responder."</w:t>
      </w:r>
      <w:r>
        <w:fldChar w:fldCharType="end"/>
      </w:r>
    </w:p>
  </w:footnote>
  <w:footnote w:id="61">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&lt;EndNote&gt;&lt;Cite&gt;&lt;Author&gt;Tarcher&lt;/Author&gt;&lt;Year&gt;2007&lt;/Year&gt;&lt;RecNum&gt;1081&lt;/RecNum&gt;&lt;DisplayText&gt;Jeremy Tarcher, &amp;quot;Psychedelics and Consciousness,&amp;quot; &lt;style face="underline"&gt;Bulletin of the Multidisciplinary Association for Psychedelic Studies&lt;/style&gt; 17.2 (2007).&lt;/DisplayText&gt;&lt;record&gt;&lt;rec-number&gt;1081&lt;/rec-number&gt;&lt;foreign-keys&gt;&lt;key app="EN" db-id="ffzzx2xp45pfvbeepzbx5fzn0xv2zarf0efe" timestamp="1454025992"&gt;1081&lt;/key&gt;&lt;/foreign-keys&gt;&lt;ref-type name="Journal Article"&gt;17&lt;/ref-type&gt;&lt;contributors&gt;&lt;authors&gt;&lt;author&gt;Jeremy Tarcher&lt;/author&gt;&lt;/authors&gt;&lt;/contributors&gt;&lt;titles&gt;&lt;title&gt;Psychedelics and Consciousness&lt;/title&gt;&lt;secondary-title&gt;Bulletin of the Multidisciplinary Association for Psychedelic Studies&lt;/secondary-title&gt;&lt;/titles&gt;&lt;periodical&gt;&lt;full-title&gt;Bulletin of the Multidisciplinary Association for Psychedelic Studies&lt;/full-title&gt;&lt;/periodical&gt;&lt;pages&gt;22&lt;/pages&gt;&lt;volume&gt;17&lt;/volume&gt;&lt;number&gt;2&lt;/number&gt;&lt;dates&gt;&lt;year&gt;2007&lt;/year&gt;&lt;/dates&gt;&lt;urls&gt;&lt;related-urls&gt;&lt;url&gt;http://www.maps.org/news-letters/v18n1/v18n1-MAPS_24.pdf&lt;/url&gt;&lt;/related-urls&gt;&lt;/urls&gt;&lt;/record&gt;&lt;/Cite&gt;&lt;/EndNote&gt;</w:instrText>
      </w:r>
      <w:r>
        <w:fldChar w:fldCharType="separate"/>
      </w:r>
      <w:r>
        <w:rPr>
          <w:noProof/>
        </w:rPr>
        <w:t xml:space="preserve">Jeremy Tarcher, "Psychedelics and Consciousness," </w:t>
      </w:r>
      <w:r w:rsidRPr="00A11B26">
        <w:rPr>
          <w:noProof/>
          <w:u w:val="single"/>
        </w:rPr>
        <w:t>Bulletin of the Multidisciplinary Association for Psychedelic Studies</w:t>
      </w:r>
      <w:r>
        <w:rPr>
          <w:noProof/>
        </w:rPr>
        <w:t xml:space="preserve"> 17.2 (2007).</w:t>
      </w:r>
      <w:r>
        <w:fldChar w:fldCharType="end"/>
      </w:r>
    </w:p>
  </w:footnote>
  <w:footnote w:id="62">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&lt;EndNote&gt;&lt;Cite&gt;&lt;Author&gt;Wier&lt;/Author&gt;&lt;Year&gt;2008&lt;/Year&gt;&lt;RecNum&gt;1080&lt;/RecNum&gt;&lt;DisplayText&gt;Dennis R. Wier, &amp;quot;Use of Lsd-25 for Computer Programming,&amp;quot; &lt;style face="underline"&gt;Bulletin of the Multidisciplinary Association for Psychedelic Studies&lt;/style&gt; 18.1 (2008).&lt;/DisplayText&gt;&lt;record&gt;&lt;rec-number&gt;1080&lt;/rec-number&gt;&lt;foreign-keys&gt;&lt;key app="EN" db-id="ffzzx2xp45pfvbeepzbx5fzn0xv2zarf0efe" timestamp="1454021751"&gt;1080&lt;/key&gt;&lt;/foreign-keys&gt;&lt;ref-type name="Journal Article"&gt;17&lt;/ref-type&gt;&lt;contributors&gt;&lt;authors&gt;&lt;author&gt;Dennis R. Wier&lt;/author&gt;&lt;/authors&gt;&lt;/contributors&gt;&lt;titles&gt;&lt;title&gt;Use of LSD-25 for Computer Programming&lt;/title&gt;&lt;secondary-title&gt;Bulletin of the Multidisciplinary Association for Psychedelic Studies&lt;/secondary-title&gt;&lt;/titles&gt;&lt;periodical&gt;&lt;full-title&gt;Bulletin of the Multidisciplinary Association for Psychedelic Studies&lt;/full-title&gt;&lt;/periodical&gt;&lt;pages&gt;22&lt;/pages&gt;&lt;volume&gt;18&lt;/volume&gt;&lt;number&gt;1&lt;/number&gt;&lt;dates&gt;&lt;year&gt;2008&lt;/year&gt;&lt;/dates&gt;&lt;urls&gt;&lt;related-urls&gt;&lt;url&gt;http://www.maps.org/news-letters/v18n1/v18n1-MAPS_24.pdf&lt;/url&gt;&lt;/related-urls&gt;&lt;/urls&gt;&lt;/record&gt;&lt;/Cite&gt;&lt;/EndNote&gt;</w:instrText>
      </w:r>
      <w:r>
        <w:fldChar w:fldCharType="separate"/>
      </w:r>
      <w:r>
        <w:rPr>
          <w:noProof/>
        </w:rPr>
        <w:t xml:space="preserve">Dennis R. Wier, "Use of Lsd-25 for Computer Programming," </w:t>
      </w:r>
      <w:r w:rsidRPr="00A11B26">
        <w:rPr>
          <w:noProof/>
          <w:u w:val="single"/>
        </w:rPr>
        <w:t>Bulletin of the Multidisciplinary Association for Psychedelic Studies</w:t>
      </w:r>
      <w:r>
        <w:rPr>
          <w:noProof/>
        </w:rPr>
        <w:t xml:space="preserve"> 18.1 (2008).</w:t>
      </w:r>
      <w:r>
        <w:fldChar w:fldCharType="end"/>
      </w:r>
    </w:p>
  </w:footnote>
  <w:footnote w:id="63">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&lt;EndNote&gt;&lt;Cite&gt;&lt;Author&gt;Shanon&lt;/Author&gt;&lt;Year&gt;2000&lt;/Year&gt;&lt;RecNum&gt;1105&lt;/RecNum&gt;&lt;DisplayText&gt;Benny Shanon, &amp;quot;Ayahuasca and Creativity,&amp;quot; &lt;style face="underline"&gt;Bulletin of the Multidisciplinary Association for Psychedelic Studies&lt;/style&gt; 10.3 (2000).&lt;/DisplayText&gt;&lt;record&gt;&lt;rec-number&gt;1105&lt;/rec-number&gt;&lt;foreign-keys&gt;&lt;key app="EN" db-id="ffzzx2xp45pfvbeepzbx5fzn0xv2zarf0efe" timestamp="1454083437"&gt;1105&lt;/key&gt;&lt;/foreign-keys&gt;&lt;ref-type name="Journal Article"&gt;17&lt;/ref-type&gt;&lt;contributors&gt;&lt;authors&gt;&lt;author&gt;Benny Shanon&lt;/author&gt;&lt;/authors&gt;&lt;/contributors&gt;&lt;titles&gt;&lt;title&gt;Ayahuasca and Creativity&lt;/title&gt;&lt;secondary-title&gt;Bulletin of the Multidisciplinary Association for Psychedelic Studies&lt;/secondary-title&gt;&lt;/titles&gt;&lt;periodical&gt;&lt;full-title&gt;Bulletin of the Multidisciplinary Association for Psychedelic Studies&lt;/full-title&gt;&lt;/periodical&gt;&lt;pages&gt;18-9&lt;/pages&gt;&lt;volume&gt;10&lt;/volume&gt;&lt;number&gt;3&lt;/number&gt;&lt;keywords&gt;&lt;keyword&gt;depression phobia&lt;/keyword&gt;&lt;/keywords&gt;&lt;dates&gt;&lt;year&gt;2000&lt;/year&gt;&lt;/dates&gt;&lt;urls&gt;&lt;related-urls&gt;&lt;url&gt;https://www.maps.org/news-letters/v08n3/08322top.html&lt;/url&gt;&lt;/related-urls&gt;&lt;/urls&gt;&lt;/record&gt;&lt;/Cite&gt;&lt;/EndNote&gt;</w:instrText>
      </w:r>
      <w:r>
        <w:fldChar w:fldCharType="separate"/>
      </w:r>
      <w:r>
        <w:rPr>
          <w:noProof/>
        </w:rPr>
        <w:t xml:space="preserve">Benny Shanon, "Ayahuasca and Creativity," </w:t>
      </w:r>
      <w:r w:rsidRPr="00A11B26">
        <w:rPr>
          <w:noProof/>
          <w:u w:val="single"/>
        </w:rPr>
        <w:t>Bulletin of the Multidisciplinary Association for Psychedelic Studies</w:t>
      </w:r>
      <w:r>
        <w:rPr>
          <w:noProof/>
        </w:rPr>
        <w:t xml:space="preserve"> 10.3 (2000).</w:t>
      </w:r>
      <w:r>
        <w:fldChar w:fldCharType="end"/>
      </w:r>
    </w:p>
  </w:footnote>
  <w:footnote w:id="64">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&lt;EndNote&gt;&lt;Cite&gt;&lt;Author&gt;Baggott&lt;/Author&gt;&lt;Year&gt;1998&lt;/Year&gt;&lt;RecNum&gt;1093&lt;/RecNum&gt;&lt;DisplayText&gt;Mathew J. Baggott, &amp;quot;Psilocybin&amp;apos;s Effects on Cognition: Recent Research and Its Implications for Enhancing Creativity,&amp;quot; &lt;style face="underline"&gt;Bulletin of the Multidisciplinary Association for Psychedelic Studies&lt;/style&gt; 7.1 (1998).&lt;/DisplayText&gt;&lt;record&gt;&lt;rec-number&gt;1093&lt;/rec-number&gt;&lt;foreign-keys&gt;&lt;key app="EN" db-id="ffzzx2xp45pfvbeepzbx5fzn0xv2zarf0efe" timestamp="1454079903"&gt;1093&lt;/key&gt;&lt;/foreign-keys&gt;&lt;ref-type name="Journal Article"&gt;17&lt;/ref-type&gt;&lt;contributors&gt;&lt;authors&gt;&lt;author&gt;Mathew J. Baggott&lt;/author&gt;&lt;/authors&gt;&lt;/contributors&gt;&lt;titles&gt;&lt;title&gt;Psilocybin&amp;apos;s effects on cognition: Recent research and its implications for enhancing creativity&lt;/title&gt;&lt;secondary-title&gt;Bulletin of the Multidisciplinary Association for Psychedelic Studies&lt;/secondary-title&gt;&lt;/titles&gt;&lt;periodical&gt;&lt;full-title&gt;Bulletin of the Multidisciplinary Association for Psychedelic Studies&lt;/full-title&gt;&lt;/periodical&gt;&lt;pages&gt;10-11&lt;/pages&gt;&lt;volume&gt;7&lt;/volume&gt;&lt;number&gt;1&lt;/number&gt;&lt;keywords&gt;&lt;keyword&gt;depression phobia&lt;/keyword&gt;&lt;/keywords&gt;&lt;dates&gt;&lt;year&gt;1998&lt;/year&gt;&lt;/dates&gt;&lt;urls&gt;&lt;related-urls&gt;&lt;url&gt;https://www.maps.org/news-letters/v03n2/03202ket.html&lt;/url&gt;&lt;/related-urls&gt;&lt;/urls&gt;&lt;/record&gt;&lt;/Cite&gt;&lt;/EndNote&gt;</w:instrText>
      </w:r>
      <w:r>
        <w:fldChar w:fldCharType="separate"/>
      </w:r>
      <w:r>
        <w:rPr>
          <w:noProof/>
        </w:rPr>
        <w:t xml:space="preserve">Mathew J. Baggott, "Psilocybin's Effects on Cognition: Recent Research and Its Implications for Enhancing Creativity," </w:t>
      </w:r>
      <w:r w:rsidRPr="00A11B26">
        <w:rPr>
          <w:noProof/>
          <w:u w:val="single"/>
        </w:rPr>
        <w:t>Bulletin of the Multidisciplinary Association for Psychedelic Studies</w:t>
      </w:r>
      <w:r>
        <w:rPr>
          <w:noProof/>
        </w:rPr>
        <w:t xml:space="preserve"> 7.1 (1998).</w:t>
      </w:r>
      <w:r>
        <w:fldChar w:fldCharType="end"/>
      </w:r>
    </w:p>
  </w:footnote>
  <w:footnote w:id="65">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&lt;EndNote&gt;&lt;Cite&gt;&lt;Author&gt;Smith&lt;/Author&gt;&lt;Year&gt;1958&lt;/Year&gt;&lt;RecNum&gt;1116&lt;/RecNum&gt;&lt;DisplayText&gt;C. M. Smith, &amp;quot;A New Adjunct to the Treatment of Alcoholism: The Hallucinogenic Drugs,&amp;quot; &lt;style face="underline"&gt;Quarterly journal of studies on alcohol&lt;/style&gt; 19.3 (1958).&lt;/DisplayText&gt;&lt;record&gt;&lt;rec-number&gt;1116&lt;/rec-number&gt;&lt;foreign-keys&gt;&lt;key app="EN" db-id="ffzzx2xp45pfvbeepzbx5fzn0xv2zarf0efe" timestamp="1454341237"&gt;1116&lt;/key&gt;&lt;/foreign-keys&gt;&lt;ref-type name="Journal Article"&gt;17&lt;/ref-type&gt;&lt;contributors&gt;&lt;authors&gt;&lt;author&gt;Smith, C. M.&lt;/author&gt;&lt;/authors&gt;&lt;/contributors&gt;&lt;titles&gt;&lt;title&gt;A new adjunct to the treatment of alcoholism: the hallucinogenic drugs&lt;/title&gt;&lt;secondary-title&gt;Quarterly journal of studies on alcohol&lt;/secondary-title&gt;&lt;/titles&gt;&lt;periodical&gt;&lt;full-title&gt;Quarterly journal of studies on alcohol&lt;/full-title&gt;&lt;/periodical&gt;&lt;pages&gt;406-417&lt;/pages&gt;&lt;volume&gt;19&lt;/volume&gt;&lt;number&gt;3&lt;/number&gt;&lt;section&gt;406&lt;/section&gt;&lt;keywords&gt;&lt;keyword&gt;LSD&lt;/keyword&gt;&lt;/keywords&gt;&lt;dates&gt;&lt;year&gt;1958&lt;/year&gt;&lt;pub-dates&gt;&lt;date&gt;09 / 01 /&lt;/date&gt;&lt;/pub-dates&gt;&lt;/dates&gt;&lt;isbn&gt;00335649&lt;/isbn&gt;&lt;accession-num&gt;edselc.2-52.0-0343789744&lt;/accession-num&gt;&lt;work-type&gt;Article&lt;/work-type&gt;&lt;urls&gt;&lt;related-urls&gt;&lt;url&gt;http://0-search.ebscohost.com.aupac.lib.athabascau.ca/login.aspx?direct=true&amp;amp;db=edselc&amp;amp;AN=edselc.2-52.0-0343789744&amp;amp;site=eds-live&lt;/url&gt;&lt;/related-urls&gt;&lt;/urls&gt;&lt;remote-database-name&gt;edselc&lt;/remote-database-name&gt;&lt;remote-database-provider&gt;EBSCOhost&lt;/remote-database-provider&gt;&lt;language&gt;English&lt;/language&gt;&lt;/record&gt;&lt;/Cite&gt;&lt;/EndNote&gt;</w:instrText>
      </w:r>
      <w:r>
        <w:fldChar w:fldCharType="separate"/>
      </w:r>
      <w:r>
        <w:rPr>
          <w:noProof/>
        </w:rPr>
        <w:t xml:space="preserve">C. M. Smith, "A New Adjunct to the Treatment of Alcoholism: The Hallucinogenic Drugs," </w:t>
      </w:r>
      <w:r w:rsidRPr="00A11B26">
        <w:rPr>
          <w:noProof/>
          <w:u w:val="single"/>
        </w:rPr>
        <w:t>Quarterly journal of studies on alcohol</w:t>
      </w:r>
      <w:r>
        <w:rPr>
          <w:noProof/>
        </w:rPr>
        <w:t xml:space="preserve"> 19.3 (1958).</w:t>
      </w:r>
      <w:r>
        <w:fldChar w:fldCharType="end"/>
      </w:r>
    </w:p>
  </w:footnote>
  <w:footnote w:id="66">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&lt;EndNote&gt;&lt;Cite&gt;&lt;Author&gt;Grey&lt;/Author&gt;&lt;Year&gt;2000&lt;/Year&gt;&lt;RecNum&gt;1104&lt;/RecNum&gt;&lt;Pages&gt;9&lt;/Pages&gt;&lt;DisplayText&gt;Alex Grey, &amp;quot;The Creative Process and Entheogens,&amp;quot; &lt;style face="underline"&gt;Bulletin of the Multidisciplinary Association for Psychedelic Studies&lt;/style&gt; 10.3 (2000): 9.&lt;/DisplayText&gt;&lt;record&gt;&lt;rec-number&gt;1104&lt;/rec-number&gt;&lt;foreign-keys&gt;&lt;key app="EN" db-id="ffzzx2xp45pfvbeepzbx5fzn0xv2zarf0efe" timestamp="1454083436"&gt;1104&lt;/key&gt;&lt;/foreign-keys&gt;&lt;ref-type name="Journal Article"&gt;17&lt;/ref-type&gt;&lt;contributors&gt;&lt;authors&gt;&lt;author&gt;Alex Grey&lt;/author&gt;&lt;/authors&gt;&lt;/contributors&gt;&lt;titles&gt;&lt;title&gt;The Creative Process and Entheogens&lt;/title&gt;&lt;secondary-title&gt;Bulletin of the Multidisciplinary Association for Psychedelic Studies&lt;/secondary-title&gt;&lt;/titles&gt;&lt;periodical&gt;&lt;full-title&gt;Bulletin of the Multidisciplinary Association for Psychedelic Studies&lt;/full-title&gt;&lt;/periodical&gt;&lt;pages&gt;8-11&lt;/pages&gt;&lt;volume&gt;10&lt;/volume&gt;&lt;number&gt;3&lt;/number&gt;&lt;keywords&gt;&lt;keyword&gt;depression phobia&lt;/keyword&gt;&lt;/keywords&gt;&lt;dates&gt;&lt;year&gt;2000&lt;/year&gt;&lt;/dates&gt;&lt;urls&gt;&lt;related-urls&gt;&lt;url&gt;https://www.maps.org/news-letters/v08n3/08322top.html&lt;/url&gt;&lt;/related-urls&gt;&lt;/urls&gt;&lt;/record&gt;&lt;/Cite&gt;&lt;/EndNote&gt;</w:instrText>
      </w:r>
      <w:r>
        <w:fldChar w:fldCharType="separate"/>
      </w:r>
      <w:r>
        <w:rPr>
          <w:noProof/>
        </w:rPr>
        <w:t xml:space="preserve">Alex Grey, "The Creative Process and Entheogens," </w:t>
      </w:r>
      <w:r w:rsidRPr="00A11B26">
        <w:rPr>
          <w:noProof/>
          <w:u w:val="single"/>
        </w:rPr>
        <w:t>Bulletin of the Multidisciplinary Association for Psychedelic Studies</w:t>
      </w:r>
      <w:r>
        <w:rPr>
          <w:noProof/>
        </w:rPr>
        <w:t xml:space="preserve"> 10.3 (2000): 9.</w:t>
      </w:r>
      <w:r>
        <w:fldChar w:fldCharType="end"/>
      </w:r>
    </w:p>
  </w:footnote>
  <w:footnote w:id="67">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&lt;EndNote&gt;&lt;Cite&gt;&lt;Author&gt;Krippner&lt;/Author&gt;&lt;Year&gt;2009&lt;/Year&gt;&lt;RecNum&gt;1075&lt;/RecNum&gt;&lt;DisplayText&gt;Stanley Krippner and David Luke, &amp;quot;Psychedelics and Species Connectedness,&amp;quot; &lt;style face="underline"&gt;Bulletin of the Multidisciplinary Association for Psychedelic Studies&lt;/style&gt; 19.1 (2009).&lt;/DisplayText&gt;&lt;record&gt;&lt;rec-number&gt;1075&lt;/rec-number&gt;&lt;foreign-keys&gt;&lt;key app="EN" db-id="ffzzx2xp45pfvbeepzbx5fzn0xv2zarf0efe" timestamp="1453998485"&gt;1075&lt;/key&gt;&lt;/foreign-keys&gt;&lt;ref-type name="Journal Article"&gt;17&lt;/ref-type&gt;&lt;contributors&gt;&lt;authors&gt;&lt;author&gt;Krippner, Stanley&lt;/author&gt;&lt;author&gt;Luke, David&lt;/author&gt;&lt;/authors&gt;&lt;/contributors&gt;&lt;titles&gt;&lt;title&gt;Psychedelics and Species Connectedness&lt;/title&gt;&lt;secondary-title&gt;Bulletin of the Multidisciplinary Association for Psychedelic Studies&lt;/secondary-title&gt;&lt;/titles&gt;&lt;periodical&gt;&lt;full-title&gt;Bulletin of the Multidisciplinary Association for Psychedelic Studies&lt;/full-title&gt;&lt;/periodical&gt;&lt;pages&gt;12-15&lt;/pages&gt;&lt;volume&gt;19&lt;/volume&gt;&lt;number&gt;1&lt;/number&gt;&lt;dates&gt;&lt;year&gt;2009&lt;/year&gt;&lt;pub-dates&gt;&lt;date&gt;1997&lt;/date&gt;&lt;/pub-dates&gt;&lt;/dates&gt;&lt;urls&gt;&lt;related-urls&gt;&lt;url&gt;http://www.maps.org/news-letters/v09n2/09211fis.html&lt;/url&gt;&lt;/related-urls&gt;&lt;/urls&gt;&lt;/record&gt;&lt;/Cite&gt;&lt;/EndNote&gt;</w:instrText>
      </w:r>
      <w:r>
        <w:fldChar w:fldCharType="separate"/>
      </w:r>
      <w:r>
        <w:rPr>
          <w:noProof/>
        </w:rPr>
        <w:t xml:space="preserve">Stanley Krippner and David Luke, "Psychedelics and Species Connectedness," </w:t>
      </w:r>
      <w:r w:rsidRPr="00A11B26">
        <w:rPr>
          <w:noProof/>
          <w:u w:val="single"/>
        </w:rPr>
        <w:t>Bulletin of the Multidisciplinary Association for Psychedelic Studies</w:t>
      </w:r>
      <w:r>
        <w:rPr>
          <w:noProof/>
        </w:rPr>
        <w:t xml:space="preserve"> 19.1 (2009).</w:t>
      </w:r>
      <w:r>
        <w:fldChar w:fldCharType="end"/>
      </w:r>
    </w:p>
  </w:footnote>
  <w:footnote w:id="68">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&lt;EndNote&gt;&lt;Cite&gt;&lt;Author&gt;Brown&lt;/Author&gt;&lt;Year&gt;2009&lt;/Year&gt;&lt;RecNum&gt;1076&lt;/RecNum&gt;&lt;Suffix&gt;: Emphasis added&lt;/Suffix&gt;&lt;Pages&gt;27&lt;/Pages&gt;&lt;DisplayText&gt;David J. Brown, &amp;quot;Salvia Divinorum and Ecological Awareness,&amp;quot; &lt;style face="underline"&gt;Bulletin of the Multidisciplinary Association for Psychedelic Studies&lt;/style&gt; 19.1 (2009): 27.: Emphasis added&lt;/DisplayText&gt;&lt;record&gt;&lt;rec-number&gt;1076&lt;/rec-number&gt;&lt;foreign-keys&gt;&lt;key app="EN" db-id="ffzzx2xp45pfvbeepzbx5fzn0xv2zarf0efe" timestamp="1453998820"&gt;1076&lt;/key&gt;&lt;/foreign-keys&gt;&lt;ref-type name="Journal Article"&gt;17&lt;/ref-type&gt;&lt;contributors&gt;&lt;authors&gt;&lt;author&gt;Brown, David J.&lt;/author&gt;&lt;/authors&gt;&lt;/contributors&gt;&lt;titles&gt;&lt;title&gt;Salvia Divinorum and Ecological Awareness&lt;/title&gt;&lt;secondary-title&gt;Bulletin of the Multidisciplinary Association for Psychedelic Studies&lt;/secondary-title&gt;&lt;/titles&gt;&lt;periodical&gt;&lt;full-title&gt;Bulletin of the Multidisciplinary Association for Psychedelic Studies&lt;/full-title&gt;&lt;/periodical&gt;&lt;pages&gt;39-40&lt;/pages&gt;&lt;volume&gt;19&lt;/volume&gt;&lt;number&gt;1&lt;/number&gt;&lt;dates&gt;&lt;year&gt;2009&lt;/year&gt;&lt;pub-dates&gt;&lt;date&gt;1997&lt;/date&gt;&lt;/pub-dates&gt;&lt;/dates&gt;&lt;urls&gt;&lt;related-urls&gt;&lt;url&gt;http://www.maps.org/news-letters/v19n1/v19n1-pg39.pdf&lt;/url&gt;&lt;/related-urls&gt;&lt;/urls&gt;&lt;/record&gt;&lt;/Cite&gt;&lt;/EndNote&gt;</w:instrText>
      </w:r>
      <w:r>
        <w:fldChar w:fldCharType="separate"/>
      </w:r>
      <w:r>
        <w:rPr>
          <w:noProof/>
        </w:rPr>
        <w:t xml:space="preserve">David J. Brown, "Salvia Divinorum and Ecological Awareness," </w:t>
      </w:r>
      <w:r w:rsidRPr="00A11B26">
        <w:rPr>
          <w:noProof/>
          <w:u w:val="single"/>
        </w:rPr>
        <w:t>Bulletin of the Multidisciplinary Association for Psychedelic Studies</w:t>
      </w:r>
      <w:r>
        <w:rPr>
          <w:noProof/>
        </w:rPr>
        <w:t xml:space="preserve"> 19.1 (2009): 27.: Emphasis added</w:t>
      </w:r>
      <w:r>
        <w:fldChar w:fldCharType="end"/>
      </w:r>
    </w:p>
  </w:footnote>
  <w:footnote w:id="69">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&lt;EndNote&gt;&lt;Cite&gt;&lt;Author&gt;Tarcher&lt;/Author&gt;&lt;Year&gt;2007&lt;/Year&gt;&lt;RecNum&gt;1081&lt;/RecNum&gt;&lt;DisplayText&gt;Tarcher, &amp;quot;Psychedelics and Consciousness.&amp;quot;&lt;/DisplayText&gt;&lt;record&gt;&lt;rec-number&gt;1081&lt;/rec-number&gt;&lt;foreign-keys&gt;&lt;key app="EN" db-id="ffzzx2xp45pfvbeepzbx5fzn0xv2zarf0efe" timestamp="1454025992"&gt;1081&lt;/key&gt;&lt;/foreign-keys&gt;&lt;ref-type name="Journal Article"&gt;17&lt;/ref-type&gt;&lt;contributors&gt;&lt;authors&gt;&lt;author&gt;Jeremy Tarcher&lt;/author&gt;&lt;/authors&gt;&lt;/contributors&gt;&lt;titles&gt;&lt;title&gt;Psychedelics and Consciousness&lt;/title&gt;&lt;secondary-title&gt;Bulletin of the Multidisciplinary Association for Psychedelic Studies&lt;/secondary-title&gt;&lt;/titles&gt;&lt;periodical&gt;&lt;full-title&gt;Bulletin of the Multidisciplinary Association for Psychedelic Studies&lt;/full-title&gt;&lt;/periodical&gt;&lt;pages&gt;22&lt;/pages&gt;&lt;volume&gt;17&lt;/volume&gt;&lt;number&gt;2&lt;/number&gt;&lt;dates&gt;&lt;year&gt;2007&lt;/year&gt;&lt;/dates&gt;&lt;urls&gt;&lt;related-urls&gt;&lt;url&gt;http://www.maps.org/news-letters/v18n1/v18n1-MAPS_24.pdf&lt;/url&gt;&lt;/related-urls&gt;&lt;/urls&gt;&lt;/record&gt;&lt;/Cite&gt;&lt;/EndNote&gt;</w:instrText>
      </w:r>
      <w:r>
        <w:fldChar w:fldCharType="separate"/>
      </w:r>
      <w:r>
        <w:rPr>
          <w:noProof/>
        </w:rPr>
        <w:t>Tarcher, "Psychedelics and Consciousness."</w:t>
      </w:r>
      <w:r>
        <w:fldChar w:fldCharType="end"/>
      </w:r>
    </w:p>
  </w:footnote>
  <w:footnote w:id="70">
    <w:p w:rsidR="00203C1D" w:rsidRDefault="00203C1D" w:rsidP="00203C1D">
      <w:pPr>
        <w:pStyle w:val="FootnoteText"/>
      </w:pPr>
      <w:r>
        <w:rPr>
          <w:rStyle w:val="FootnoteReference"/>
        </w:rPr>
        <w:footnoteRef/>
      </w:r>
      <w:r>
        <w:t xml:space="preserve"> </w:t>
      </w:r>
      <w:r>
        <w:fldChar w:fldCharType="begin">
          <w:fldData xml:space="preserve">PEVuZE5vdGU+PENpdGU+PEF1dGhvcj5NY0dsb3RobGluPC9BdXRob3I+PFllYXI+MTk3MTwvWWVh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</w:fldData>
        </w:fldChar>
      </w:r>
      <w:r>
        <w:instrText xml:space="preserve"> ADDIN EN.CITE </w:instrText>
      </w:r>
      <w:r>
        <w:fldChar w:fldCharType="begin">
          <w:fldData xml:space="preserve">PEVuZE5vdGU+PENpdGU+PEF1dGhvcj5NY0dsb3RobGluPC9BdXRob3I+PFllYXI+MTk3MTwvWWVh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</w:fldData>
        </w:fldChar>
      </w:r>
      <w:r>
        <w:instrText xml:space="preserve"> ADDIN EN.CITE.DATA </w:instrText>
      </w:r>
      <w:r>
        <w:fldChar w:fldCharType="end"/>
      </w:r>
      <w:r>
        <w:fldChar w:fldCharType="separate"/>
      </w:r>
      <w:r>
        <w:rPr>
          <w:noProof/>
        </w:rPr>
        <w:t xml:space="preserve">W.H. McGlothlin and D.O. Arnold, "Lsd Revisited: A Ten-Year Follow-up of Medical Lsd Use," </w:t>
      </w:r>
      <w:r w:rsidRPr="00D43A00">
        <w:rPr>
          <w:noProof/>
          <w:u w:val="single"/>
        </w:rPr>
        <w:t>Archives of General Psychiatry</w:t>
      </w:r>
      <w:r>
        <w:rPr>
          <w:noProof/>
        </w:rPr>
        <w:t xml:space="preserve"> 24 (1971), McGlothlin W.H., Cohen S. and McGlothlin M.S., "Long Lasting Effects of Lsd on Normals," </w:t>
      </w:r>
      <w:r w:rsidRPr="00D43A00">
        <w:rPr>
          <w:noProof/>
          <w:u w:val="single"/>
        </w:rPr>
        <w:t>Archives of General Psychiatry</w:t>
      </w:r>
      <w:r>
        <w:rPr>
          <w:noProof/>
        </w:rPr>
        <w:t xml:space="preserve"> 17 (1967), R  Metzner and Editors, "The Subjective after-Effects of Psychedelic Experiences: A Summary of Four Recent Questionnaire Studies," </w:t>
      </w:r>
      <w:r w:rsidRPr="00D43A00">
        <w:rPr>
          <w:noProof/>
          <w:u w:val="single"/>
        </w:rPr>
        <w:t>Psychedelic Review</w:t>
      </w:r>
      <w:r>
        <w:rPr>
          <w:noProof/>
        </w:rPr>
        <w:t xml:space="preserve"> 1 (1963).</w:t>
      </w:r>
      <w:r>
        <w:fldChar w:fldCharType="end"/>
      </w:r>
    </w:p>
  </w:footnote>
  <w:footnote w:id="71">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&lt;EndNote&gt;&lt;Cite&gt;&lt;Author&gt;McCabe&lt;/Author&gt;&lt;Year&gt;1972&lt;/Year&gt;&lt;RecNum&gt;1130&lt;/RecNum&gt;&lt;Pages&gt;25&lt;/Pages&gt;&lt;DisplayText&gt;McCabe, Savage, Kurland and Unger, &amp;quot;Psychedelic Lsd Therapy of Neurotic Disorders:  Short Term Effects,&amp;quot; 25.&lt;/DisplayText&gt;&lt;record&gt;&lt;rec-number&gt;1130&lt;/rec-number&gt;&lt;foreign-keys&gt;&lt;key app="EN" db-id="ffzzx2xp45pfvbeepzbx5fzn0xv2zarf0efe" timestamp="1454429709"&gt;1130&lt;/key&gt;&lt;/foreign-keys&gt;&lt;ref-type name="Journal Article"&gt;17&lt;/ref-type&gt;&lt;contributors&gt;&lt;authors&gt;&lt;author&gt;McCabe, O.L.&lt;/author&gt;&lt;author&gt;Savage, Charles&lt;/author&gt;&lt;author&gt;Kurland, Albert&lt;/author&gt;&lt;author&gt;Unger, Sanford&lt;/author&gt;&lt;/authors&gt;&lt;/contributors&gt;&lt;titles&gt;&lt;title&gt;Psychedelic LSD Therapy of Neurotic Disorders:  Short Term Effects&lt;/title&gt;&lt;secondary-title&gt;Journal of Psychedelic Drugs&lt;/secondary-title&gt;&lt;/titles&gt;&lt;periodical&gt;&lt;full-title&gt;Journal of Psychedelic Drugs&lt;/full-title&gt;&lt;/periodical&gt;&lt;pages&gt;18-28&lt;/pages&gt;&lt;volume&gt;5&lt;/volume&gt;&lt;number&gt;1&lt;/number&gt;&lt;dates&gt;&lt;year&gt;1972&lt;/year&gt;&lt;/dates&gt;&lt;urls&gt;&lt;/urls&gt;&lt;/record&gt;&lt;/Cite&gt;&lt;/EndNote&gt;</w:instrText>
      </w:r>
      <w:r>
        <w:fldChar w:fldCharType="separate"/>
      </w:r>
      <w:r>
        <w:rPr>
          <w:noProof/>
        </w:rPr>
        <w:t>McCabe, Savage, Kurland and Unger, "Psychedelic Lsd Therapy of Neurotic Disorders:  Short Term Effects," 25.</w:t>
      </w:r>
      <w:r>
        <w:fldChar w:fldCharType="end"/>
      </w:r>
    </w:p>
  </w:footnote>
  <w:footnote w:id="72">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&lt;EndNote&gt;&lt;Cite&gt;&lt;Author&gt;Savage&lt;/Author&gt;&lt;Year&gt;1966&lt;/Year&gt;&lt;RecNum&gt;1136&lt;/RecNum&gt;&lt;DisplayText&gt;C. Savage, J. Fadiman, R. Mogar and M. H. Allen, &amp;quot;The Effects of Psychedelic (Lsd) Therapy on Values, Personality, and Behavior,&amp;quot; &lt;style face="underline"&gt;International journal of neuropsychiatry&lt;/style&gt; 2.3 (1966).&lt;/DisplayText&gt;&lt;record&gt;&lt;rec-number&gt;1136&lt;/rec-number&gt;&lt;foreign-keys&gt;&lt;key app="EN" db-id="ffzzx2xp45pfvbeepzbx5fzn0xv2zarf0efe" timestamp="1454440854"&gt;1136&lt;/key&gt;&lt;/foreign-keys&gt;&lt;ref-type name="Journal Article"&gt;17&lt;/ref-type&gt;&lt;contributors&gt;&lt;authors&gt;&lt;author&gt;Savage, C.&lt;/author&gt;&lt;author&gt;Fadiman, J.&lt;/author&gt;&lt;author&gt;Mogar, R.&lt;/author&gt;&lt;author&gt;Allen, M. H.&lt;/author&gt;&lt;/authors&gt;&lt;/contributors&gt;&lt;titles&gt;&lt;title&gt;The effects of psychedelic (LSD) therapy on values, personality, and behavior&lt;/title&gt;&lt;secondary-title&gt;International journal of neuropsychiatry&lt;/secondary-title&gt;&lt;/titles&gt;&lt;periodical&gt;&lt;full-title&gt;International journal of neuropsychiatry&lt;/full-title&gt;&lt;/periodical&gt;&lt;pages&gt;241-254&lt;/pages&gt;&lt;volume&gt;2&lt;/volume&gt;&lt;number&gt;3&lt;/number&gt;&lt;section&gt;241&lt;/section&gt;&lt;dates&gt;&lt;year&gt;1966&lt;/year&gt;&lt;pub-dates&gt;&lt;date&gt;06 / 01 /&lt;/date&gt;&lt;/pub-dates&gt;&lt;/dates&gt;&lt;accession-num&gt;edselc.2-52.0-0013915807&lt;/accession-num&gt;&lt;work-type&gt;Article&lt;/work-type&gt;&lt;urls&gt;&lt;related-urls&gt;&lt;url&gt;http://0-search.ebscohost.com.aupac.lib.athabascau.ca/login.aspx?direct=true&amp;amp;db=edselc&amp;amp;AN=edselc.2-52.0-0013915807&amp;amp;site=eds-live&lt;/url&gt;&lt;/related-urls&gt;&lt;/urls&gt;&lt;remote-database-name&gt;edselc&lt;/remote-database-name&gt;&lt;remote-database-provider&gt;EBSCOhost&lt;/remote-database-provider&gt;&lt;language&gt;English&lt;/language&gt;&lt;/record&gt;&lt;/Cite&gt;&lt;/EndNote&gt;</w:instrText>
      </w:r>
      <w:r>
        <w:fldChar w:fldCharType="separate"/>
      </w:r>
      <w:r>
        <w:rPr>
          <w:noProof/>
        </w:rPr>
        <w:t xml:space="preserve">C. Savage, J. Fadiman, R. Mogar and M. H. Allen, "The Effects of Psychedelic (Lsd) Therapy on Values, Personality, and Behavior," </w:t>
      </w:r>
      <w:r w:rsidRPr="00EA1DBB">
        <w:rPr>
          <w:noProof/>
          <w:u w:val="single"/>
        </w:rPr>
        <w:t>International journal of neuropsychiatry</w:t>
      </w:r>
      <w:r>
        <w:rPr>
          <w:noProof/>
        </w:rPr>
        <w:t xml:space="preserve"> 2.3 (1966).</w:t>
      </w:r>
      <w:r>
        <w:fldChar w:fldCharType="end"/>
      </w:r>
    </w:p>
  </w:footnote>
  <w:footnote w:id="73">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&lt;EndNote&gt;&lt;Cite&gt;&lt;Author&gt;McCabe&lt;/Author&gt;&lt;Year&gt;1972&lt;/Year&gt;&lt;RecNum&gt;1130&lt;/RecNum&gt;&lt;Pages&gt;25&lt;/Pages&gt;&lt;DisplayText&gt;McCabe, Savage, Kurland and Unger, &amp;quot;Psychedelic Lsd Therapy of Neurotic Disorders:  Short Term Effects,&amp;quot; 25.&lt;/DisplayText&gt;&lt;record&gt;&lt;rec-number&gt;1130&lt;/rec-number&gt;&lt;foreign-keys&gt;&lt;key app="EN" db-id="ffzzx2xp45pfvbeepzbx5fzn0xv2zarf0efe" timestamp="1454429709"&gt;1130&lt;/key&gt;&lt;/foreign-keys&gt;&lt;ref-type name="Journal Article"&gt;17&lt;/ref-type&gt;&lt;contributors&gt;&lt;authors&gt;&lt;author&gt;McCabe, O.L.&lt;/author&gt;&lt;author&gt;Savage, Charles&lt;/author&gt;&lt;author&gt;Kurland, Albert&lt;/author&gt;&lt;author&gt;Unger, Sanford&lt;/author&gt;&lt;/authors&gt;&lt;/contributors&gt;&lt;titles&gt;&lt;title&gt;Psychedelic LSD Therapy of Neurotic Disorders:  Short Term Effects&lt;/title&gt;&lt;secondary-title&gt;Journal of Psychedelic Drugs&lt;/secondary-title&gt;&lt;/titles&gt;&lt;periodical&gt;&lt;full-title&gt;Journal of Psychedelic Drugs&lt;/full-title&gt;&lt;/periodical&gt;&lt;pages&gt;18-28&lt;/pages&gt;&lt;volume&gt;5&lt;/volume&gt;&lt;number&gt;1&lt;/number&gt;&lt;dates&gt;&lt;year&gt;1972&lt;/year&gt;&lt;/dates&gt;&lt;urls&gt;&lt;/urls&gt;&lt;/record&gt;&lt;/Cite&gt;&lt;/EndNote&gt;</w:instrText>
      </w:r>
      <w:r>
        <w:fldChar w:fldCharType="separate"/>
      </w:r>
      <w:r>
        <w:rPr>
          <w:noProof/>
        </w:rPr>
        <w:t>McCabe, Savage, Kurland and Unger, "Psychedelic Lsd Therapy of Neurotic Disorders:  Short Term Effects," 25.</w:t>
      </w:r>
      <w:r>
        <w:fldChar w:fldCharType="end"/>
      </w:r>
    </w:p>
  </w:footnote>
  <w:footnote w:id="74">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&lt;EndNote&gt;&lt;Cite&gt;&lt;Author&gt;Emerson&lt;/Author&gt;&lt;Year&gt;2014&lt;/Year&gt;&lt;RecNum&gt;1120&lt;/RecNum&gt;&lt;Pages&gt;28&lt;/Pages&gt;&lt;DisplayText&gt;Amy Emerson, Linnae Ponté, Lisa Jerome and Rick Doblin, &amp;quot;History and Future of the Multidisciplinary Association for Psychedelic Studies (Maps),&amp;quot; &lt;style face="underline"&gt;Journal of Psychoactive Drugs&lt;/style&gt; 46.1 (2014): 28.&lt;/DisplayText&gt;&lt;record&gt;&lt;rec-number&gt;1120&lt;/rec-number&gt;&lt;foreign-keys&gt;&lt;key app="EN" db-id="ffzzx2xp45pfvbeepzbx5fzn0xv2zarf0efe" timestamp="1454356488"&gt;1120&lt;/key&gt;&lt;/foreign-keys&gt;&lt;ref-type name="Journal Article"&gt;17&lt;/ref-type&gt;&lt;contributors&gt;&lt;authors&gt;&lt;author&gt;Emerson, Amy&lt;/author&gt;&lt;author&gt;Ponté, Linnae&lt;/author&gt;&lt;author&gt;Jerome, Lisa&lt;/author&gt;&lt;author&gt;Doblin, Rick&lt;/author&gt;&lt;/authors&gt;&lt;/contributors&gt;&lt;titles&gt;&lt;title&gt;History and Future of the Multidisciplinary Association for Psychedelic Studies (MAPS)&lt;/title&gt;&lt;secondary-title&gt;Journal of Psychoactive Drugs&lt;/secondary-title&gt;&lt;/titles&gt;&lt;periodical&gt;&lt;full-title&gt;Journal of Psychoactive Drugs&lt;/full-title&gt;&lt;/periodical&gt;&lt;pages&gt;27-36&lt;/pages&gt;&lt;volume&gt;46&lt;/volume&gt;&lt;number&gt;1&lt;/number&gt;&lt;dates&gt;&lt;year&gt;2014&lt;/year&gt;&lt;pub-dates&gt;&lt;date&gt;2014/01/01&lt;/date&gt;&lt;/pub-dates&gt;&lt;/dates&gt;&lt;publisher&gt;Taylor &amp;amp; Francis&lt;/publisher&gt;&lt;isbn&gt;0279-1072&lt;/isbn&gt;&lt;urls&gt;&lt;related-urls&gt;&lt;url&gt;http://dx.doi.org/10.1080/02791072.2014.877321&lt;/url&gt;&lt;/related-urls&gt;&lt;/urls&gt;&lt;electronic-resource-num&gt;10.1080/02791072.2014.877321&lt;/electronic-resource-num&gt;&lt;/record&gt;&lt;/Cite&gt;&lt;/EndNote&gt;</w:instrText>
      </w:r>
      <w:r>
        <w:fldChar w:fldCharType="separate"/>
      </w:r>
      <w:r>
        <w:rPr>
          <w:noProof/>
        </w:rPr>
        <w:t xml:space="preserve">Amy Emerson, Linnae Ponté, Lisa Jerome and Rick Doblin, "History and Future of the Multidisciplinary Association for Psychedelic Studies (Maps)," </w:t>
      </w:r>
      <w:r w:rsidRPr="00A11B26">
        <w:rPr>
          <w:noProof/>
          <w:u w:val="single"/>
        </w:rPr>
        <w:t>Journal of Psychoactive Drugs</w:t>
      </w:r>
      <w:r>
        <w:rPr>
          <w:noProof/>
        </w:rPr>
        <w:t xml:space="preserve"> 46.1 (2014): 28.</w:t>
      </w:r>
      <w:r>
        <w:fldChar w:fldCharType="end"/>
      </w:r>
    </w:p>
  </w:footnote>
  <w:footnote w:id="75">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&lt;EndNote&gt;&lt;Cite&gt;&lt;Author&gt;Emerson&lt;/Author&gt;&lt;Year&gt;2014&lt;/Year&gt;&lt;RecNum&gt;1120&lt;/RecNum&gt;&lt;DisplayText&gt;Emerson, Ponté, Jerome and Doblin, &amp;quot;History and Future of the Multidisciplinary Association for Psychedelic Studies (Maps).&amp;quot;&lt;/DisplayText&gt;&lt;record&gt;&lt;rec-number&gt;1120&lt;/rec-number&gt;&lt;foreign-keys&gt;&lt;key app="EN" db-id="ffzzx2xp45pfvbeepzbx5fzn0xv2zarf0efe" timestamp="1454356488"&gt;1120&lt;/key&gt;&lt;/foreign-keys&gt;&lt;ref-type name="Journal Article"&gt;17&lt;/ref-type&gt;&lt;contributors&gt;&lt;authors&gt;&lt;author&gt;Emerson, Amy&lt;/author&gt;&lt;author&gt;Ponté, Linnae&lt;/author&gt;&lt;author&gt;Jerome, Lisa&lt;/author&gt;&lt;author&gt;Doblin, Rick&lt;/author&gt;&lt;/authors&gt;&lt;/contributors&gt;&lt;titles&gt;&lt;title&gt;History and Future of the Multidisciplinary Association for Psychedelic Studies (MAPS)&lt;/title&gt;&lt;secondary-title&gt;Journal of Psychoactive Drugs&lt;/secondary-title&gt;&lt;/titles&gt;&lt;periodical&gt;&lt;full-title&gt;Journal of Psychoactive Drugs&lt;/full-title&gt;&lt;/periodical&gt;&lt;pages&gt;27-36&lt;/pages&gt;&lt;volume&gt;46&lt;/volume&gt;&lt;number&gt;1&lt;/number&gt;&lt;dates&gt;&lt;year&gt;2014&lt;/year&gt;&lt;pub-dates&gt;&lt;date&gt;2014/01/01&lt;/date&gt;&lt;/pub-dates&gt;&lt;/dates&gt;&lt;publisher&gt;Taylor &amp;amp; Francis&lt;/publisher&gt;&lt;isbn&gt;0279-1072&lt;/isbn&gt;&lt;urls&gt;&lt;related-urls&gt;&lt;url&gt;http://dx.doi.org/10.1080/02791072.2014.877321&lt;/url&gt;&lt;/related-urls&gt;&lt;/urls&gt;&lt;electronic-resource-num&gt;10.1080/02791072.2014.877321&lt;/electronic-resource-num&gt;&lt;/record&gt;&lt;/Cite&gt;&lt;/EndNote&gt;</w:instrText>
      </w:r>
      <w:r>
        <w:fldChar w:fldCharType="separate"/>
      </w:r>
      <w:r>
        <w:rPr>
          <w:noProof/>
        </w:rPr>
        <w:t>Emerson, Ponté, Jerome and Doblin, "History and Future of the Multidisciplinary Association for Psychedelic Studies (Maps)."</w:t>
      </w:r>
      <w:r>
        <w:fldChar w:fldCharType="end"/>
      </w:r>
    </w:p>
  </w:footnote>
  <w:footnote w:id="76">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&lt;EndNote&gt;&lt;Cite&gt;&lt;Author&gt;Djzivkovic&lt;/Author&gt;&lt;Year&gt;2010&lt;/Year&gt;&lt;RecNum&gt;1074&lt;/RecNum&gt;&lt;DisplayText&gt;Kolya Djzivkovic, &amp;quot;Journey to Awakening,&amp;quot; &lt;style face="underline"&gt;Bulletin of the Multidisciplinary Association for Psychedelic Studies&lt;/style&gt; 20.1 (2010).&lt;/DisplayText&gt;&lt;record&gt;&lt;rec-number&gt;1074&lt;/rec-number&gt;&lt;foreign-keys&gt;&lt;key app="EN" db-id="ffzzx2xp45pfvbeepzbx5fzn0xv2zarf0efe" timestamp="1453998144"&gt;1074&lt;/key&gt;&lt;/foreign-keys&gt;&lt;ref-type name="Journal Article"&gt;17&lt;/ref-type&gt;&lt;contributors&gt;&lt;authors&gt;&lt;author&gt;Djzivkovic, Kolya&lt;/author&gt;&lt;/authors&gt;&lt;/contributors&gt;&lt;titles&gt;&lt;title&gt;Journey to Awakening&lt;/title&gt;&lt;secondary-title&gt;Bulletin of the Multidisciplinary Association for Psychedelic Studies&lt;/secondary-title&gt;&lt;/titles&gt;&lt;periodical&gt;&lt;full-title&gt;Bulletin of the Multidisciplinary Association for Psychedelic Studies&lt;/full-title&gt;&lt;/periodical&gt;&lt;pages&gt;46-47&lt;/pages&gt;&lt;volume&gt;20&lt;/volume&gt;&lt;number&gt;1&lt;/number&gt;&lt;dates&gt;&lt;year&gt;2010&lt;/year&gt;&lt;pub-dates&gt;&lt;date&gt;1997&lt;/date&gt;&lt;/pub-dates&gt;&lt;/dates&gt;&lt;urls&gt;&lt;related-urls&gt;&lt;url&gt;http://www.maps.org/news-letters/v09n2/09211fis.html&lt;/url&gt;&lt;/related-urls&gt;&lt;/urls&gt;&lt;/record&gt;&lt;/Cite&gt;&lt;/EndNote&gt;</w:instrText>
      </w:r>
      <w:r>
        <w:fldChar w:fldCharType="separate"/>
      </w:r>
      <w:r>
        <w:rPr>
          <w:noProof/>
        </w:rPr>
        <w:t xml:space="preserve">Kolya Djzivkovic, "Journey to Awakening," </w:t>
      </w:r>
      <w:r w:rsidRPr="00A11B26">
        <w:rPr>
          <w:noProof/>
          <w:u w:val="single"/>
        </w:rPr>
        <w:t>Bulletin of the Multidisciplinary Association for Psychedelic Studies</w:t>
      </w:r>
      <w:r>
        <w:rPr>
          <w:noProof/>
        </w:rPr>
        <w:t xml:space="preserve"> 20.1 (2010).</w:t>
      </w:r>
      <w:r>
        <w:fldChar w:fldCharType="end"/>
      </w:r>
      <w:r>
        <w:t xml:space="preserve"> </w:t>
      </w:r>
    </w:p>
  </w:footnote>
  <w:footnote w:id="77">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&lt;EndNote&gt;&lt;Cite&gt;&lt;Author&gt;MacLean&lt;/Author&gt;&lt;Year&gt;2011&lt;/Year&gt;&lt;RecNum&gt;168&lt;/RecNum&gt;&lt;DisplayText&gt;MacLean, Johnson and Griffiths, &amp;quot;Mystical Experiences Occasioned by the Hallucinogen Psilocybin Lead to Increases in the Personality Domain of Openness.&amp;quot;&lt;/DisplayText&gt;&lt;record&gt;&lt;rec-number&gt;168&lt;/rec-number&gt;&lt;foreign-keys&gt;&lt;key app="EN" db-id="ffzzx2xp45pfvbeepzbx5fzn0xv2zarf0efe" timestamp="1377614975"&gt;168&lt;/key&gt;&lt;/foreign-keys&gt;&lt;ref-type name="Journal Article"&gt;17&lt;/ref-type&gt;&lt;contributors&gt;&lt;authors&gt;&lt;author&gt;MacLean, Katherine A&lt;/author&gt;&lt;author&gt;Johnson, Matthew W&lt;/author&gt;&lt;author&gt;Griffiths, Roland R&lt;/author&gt;&lt;/authors&gt;&lt;/contributors&gt;&lt;titles&gt;&lt;title&gt;Mystical experiences occasioned by the hallucinogen psilocybin lead to increases in the personality domain of openness&lt;/title&gt;&lt;secondary-title&gt;Journal of Psychopharmacology&lt;/secondary-title&gt;&lt;/titles&gt;&lt;periodical&gt;&lt;full-title&gt;Journal of Psychopharmacology&lt;/full-title&gt;&lt;/periodical&gt;&lt;pages&gt;1453-1461&lt;/pages&gt;&lt;volume&gt;25&lt;/volume&gt;&lt;number&gt;11&lt;/number&gt;&lt;dates&gt;&lt;year&gt;2011&lt;/year&gt;&lt;pub-dates&gt;&lt;date&gt;November 1, 2011&lt;/date&gt;&lt;/pub-dates&gt;&lt;/dates&gt;&lt;urls&gt;&lt;related-urls&gt;&lt;url&gt;http://jop.sagepub.com/content/25/11/1453.abstract&lt;/url&gt;&lt;/related-urls&gt;&lt;/urls&gt;&lt;electronic-resource-num&gt;10.1177/0269881111420188&lt;/electronic-resource-num&gt;&lt;/record&gt;&lt;/Cite&gt;&lt;/EndNote&gt;</w:instrText>
      </w:r>
      <w:r>
        <w:fldChar w:fldCharType="separate"/>
      </w:r>
      <w:r>
        <w:rPr>
          <w:noProof/>
        </w:rPr>
        <w:t>MacLean, Johnson and Griffiths, "Mystical Experiences Occasioned by the Hallucinogen Psilocybin Lead to Increases in the Personality Domain of Openness."</w:t>
      </w:r>
      <w:r>
        <w:fldChar w:fldCharType="end"/>
      </w:r>
    </w:p>
  </w:footnote>
  <w:footnote w:id="78">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&lt;EndNote&gt;&lt;Cite&gt;&lt;Author&gt;MacLean&lt;/Author&gt;&lt;Year&gt;2011&lt;/Year&gt;&lt;RecNum&gt;168&lt;/RecNum&gt;&lt;Pages&gt;1459&lt;/Pages&gt;&lt;DisplayText&gt;MacLean, Johnson and Griffiths, &amp;quot;Mystical Experiences Occasioned by the Hallucinogen Psilocybin Lead to Increases in the Personality Domain of Openness,&amp;quot; 1459.&lt;/DisplayText&gt;&lt;record&gt;&lt;rec-number&gt;168&lt;/rec-number&gt;&lt;foreign-keys&gt;&lt;key app="EN" db-id="ffzzx2xp45pfvbeepzbx5fzn0xv2zarf0efe" timestamp="1377614975"&gt;168&lt;/key&gt;&lt;/foreign-keys&gt;&lt;ref-type name="Journal Article"&gt;17&lt;/ref-type&gt;&lt;contributors&gt;&lt;authors&gt;&lt;author&gt;MacLean, Katherine A&lt;/author&gt;&lt;author&gt;Johnson, Matthew W&lt;/author&gt;&lt;author&gt;Griffiths, Roland R&lt;/author&gt;&lt;/authors&gt;&lt;/contributors&gt;&lt;titles&gt;&lt;title&gt;Mystical experiences occasioned by the hallucinogen psilocybin lead to increases in the personality domain of openness&lt;/title&gt;&lt;secondary-title&gt;Journal of Psychopharmacology&lt;/secondary-title&gt;&lt;/titles&gt;&lt;periodical&gt;&lt;full-title&gt;Journal of Psychopharmacology&lt;/full-title&gt;&lt;/periodical&gt;&lt;pages&gt;1453-1461&lt;/pages&gt;&lt;volume&gt;25&lt;/volume&gt;&lt;number&gt;11&lt;/number&gt;&lt;dates&gt;&lt;year&gt;2011&lt;/year&gt;&lt;pub-dates&gt;&lt;date&gt;November 1, 2011&lt;/date&gt;&lt;/pub-dates&gt;&lt;/dates&gt;&lt;urls&gt;&lt;related-urls&gt;&lt;url&gt;http://jop.sagepub.com/content/25/11/1453.abstract&lt;/url&gt;&lt;/related-urls&gt;&lt;/urls&gt;&lt;electronic-resource-num&gt;10.1177/0269881111420188&lt;/electronic-resource-num&gt;&lt;/record&gt;&lt;/Cite&gt;&lt;/EndNote&gt;</w:instrText>
      </w:r>
      <w:r>
        <w:fldChar w:fldCharType="separate"/>
      </w:r>
      <w:r>
        <w:rPr>
          <w:noProof/>
        </w:rPr>
        <w:t>MacLean, Johnson and Griffiths, "Mystical Experiences Occasioned by the Hallucinogen Psilocybin Lead to Increases in the Personality Domain of Openness," 1459.</w:t>
      </w:r>
      <w:r>
        <w:fldChar w:fldCharType="end"/>
      </w:r>
    </w:p>
  </w:footnote>
  <w:footnote w:id="79">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&lt;EndNote&gt;&lt;Cite&gt;&lt;Author&gt;McCabe&lt;/Author&gt;&lt;Year&gt;1972&lt;/Year&gt;&lt;RecNum&gt;1130&lt;/RecNum&gt;&lt;Pages&gt;25&lt;/Pages&gt;&lt;DisplayText&gt;McCabe, Savage, Kurland and Unger, &amp;quot;Psychedelic Lsd Therapy of Neurotic Disorders:  Short Term Effects,&amp;quot; 25.&lt;/DisplayText&gt;&lt;record&gt;&lt;rec-number&gt;1130&lt;/rec-number&gt;&lt;foreign-keys&gt;&lt;key app="EN" db-id="ffzzx2xp45pfvbeepzbx5fzn0xv2zarf0efe" timestamp="1454429709"&gt;1130&lt;/key&gt;&lt;/foreign-keys&gt;&lt;ref-type name="Journal Article"&gt;17&lt;/ref-type&gt;&lt;contributors&gt;&lt;authors&gt;&lt;author&gt;McCabe, O.L.&lt;/author&gt;&lt;author&gt;Savage, Charles&lt;/author&gt;&lt;author&gt;Kurland, Albert&lt;/author&gt;&lt;author&gt;Unger, Sanford&lt;/author&gt;&lt;/authors&gt;&lt;/contributors&gt;&lt;titles&gt;&lt;title&gt;Psychedelic LSD Therapy of Neurotic Disorders:  Short Term Effects&lt;/title&gt;&lt;secondary-title&gt;Journal of Psychedelic Drugs&lt;/secondary-title&gt;&lt;/titles&gt;&lt;periodical&gt;&lt;full-title&gt;Journal of Psychedelic Drugs&lt;/full-title&gt;&lt;/periodical&gt;&lt;pages&gt;18-28&lt;/pages&gt;&lt;volume&gt;5&lt;/volume&gt;&lt;number&gt;1&lt;/number&gt;&lt;dates&gt;&lt;year&gt;1972&lt;/year&gt;&lt;/dates&gt;&lt;urls&gt;&lt;/urls&gt;&lt;/record&gt;&lt;/Cite&gt;&lt;/EndNote&gt;</w:instrText>
      </w:r>
      <w:r>
        <w:fldChar w:fldCharType="separate"/>
      </w:r>
      <w:r>
        <w:rPr>
          <w:noProof/>
        </w:rPr>
        <w:t>McCabe, Savage, Kurland and Unger, "Psychedelic Lsd Therapy of Neurotic Disorders:  Short Term Effects," 25.</w:t>
      </w:r>
      <w:r>
        <w:fldChar w:fldCharType="end"/>
      </w:r>
    </w:p>
  </w:footnote>
  <w:footnote w:id="80">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&lt;EndNote&gt;&lt;Cite&gt;&lt;Author&gt;Dossey&lt;/Author&gt;&lt;RecNum&gt;1156&lt;/RecNum&gt;&lt;Pages&gt;319&lt;/Pages&gt;&lt;DisplayText&gt;Larry Dossey, &amp;quot;The Brain as Filter: On Removing the Stuffing from the Keyhole,&amp;quot; &lt;style face="underline"&gt;Explore: The Journal of Science and Healing&lt;/style&gt; 8.6 (2012): 319.&lt;/DisplayText&gt;&lt;record&gt;&lt;rec-number&gt;1156&lt;/rec-number&gt;&lt;foreign-keys&gt;&lt;key app="EN" db-id="ffzzx2xp45pfvbeepzbx5fzn0xv2zarf0efe" timestamp="1454861312"&gt;1156&lt;/key&gt;&lt;/foreign-keys&gt;&lt;ref-type name="Journal Article"&gt;17&lt;/ref-type&gt;&lt;contributors&gt;&lt;authors&gt;&lt;author&gt;Dossey, Larry&lt;/author&gt;&lt;/authors&gt;&lt;/contributors&gt;&lt;titles&gt;&lt;title&gt;The Brain as Filter: On Removing the Stuffing from the Keyhole&lt;/title&gt;&lt;secondary-title&gt;Explore: The Journal of Science and Healing&lt;/secondary-title&gt;&lt;/titles&gt;&lt;periodical&gt;&lt;full-title&gt;Explore: The Journal of Science and Healing&lt;/full-title&gt;&lt;/periodical&gt;&lt;pages&gt;317-322&lt;/pages&gt;&lt;volume&gt;8&lt;/volume&gt;&lt;number&gt;6&lt;/number&gt;&lt;keywords&gt;&lt;keyword&gt;channeling DMN psilocybin&lt;/keyword&gt;&lt;/keywords&gt;&lt;dates&gt;&lt;year&gt;2012&lt;/year&gt;&lt;/dates&gt;&lt;publisher&gt;Elsevier&lt;/publisher&gt;&lt;isbn&gt;1550-8307&lt;/isbn&gt;&lt;urls&gt;&lt;related-urls&gt;&lt;url&gt;http://dx.doi.org/10.1016/j.explore.2012.08.006&lt;/url&gt;&lt;/related-urls&gt;&lt;/urls&gt;&lt;electronic-resource-num&gt;10.1016/j.explore.2012.08.006&lt;/electronic-resource-num&gt;&lt;access-date&gt;2016/02/07&lt;/access-date&gt;&lt;/record&gt;&lt;/Cite&gt;&lt;/EndNote&gt;</w:instrText>
      </w:r>
      <w:r>
        <w:fldChar w:fldCharType="separate"/>
      </w:r>
      <w:r>
        <w:rPr>
          <w:noProof/>
        </w:rPr>
        <w:t xml:space="preserve">Larry Dossey, "The Brain as Filter: On Removing the Stuffing from the Keyhole," </w:t>
      </w:r>
      <w:r w:rsidRPr="00F7581D">
        <w:rPr>
          <w:noProof/>
          <w:u w:val="single"/>
        </w:rPr>
        <w:t>Explore: The Journal of Science and Healing</w:t>
      </w:r>
      <w:r>
        <w:rPr>
          <w:noProof/>
        </w:rPr>
        <w:t xml:space="preserve"> 8.6 (2012): 319.</w:t>
      </w:r>
      <w:r>
        <w:fldChar w:fldCharType="end"/>
      </w:r>
    </w:p>
  </w:footnote>
  <w:footnote w:id="81">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&lt;EndNote&gt;&lt;Cite&gt;&lt;Author&gt;Krupitsky&lt;/Author&gt;&lt;Year&gt;1996&lt;/Year&gt;&lt;RecNum&gt;1096&lt;/RecNum&gt;&lt;DisplayText&gt;Evgeny Krupitsky and A.M. Burakov, &amp;quot;Continued Studies into Underlying Psychological Mechanisms of Kpt Continued Studies into Underlying Psychological Mechanisms of Ketamine Psychedelic Therapy (Kpt),&amp;quot; &lt;style face="underline"&gt;Bulletin of the Multidisciplinary Association for Psychedelic Studies&lt;/style&gt; 6.3 (1996).&lt;/DisplayText&gt;&lt;record&gt;&lt;rec-number&gt;1096&lt;/rec-number&gt;&lt;foreign-keys&gt;&lt;key app="EN" db-id="ffzzx2xp45pfvbeepzbx5fzn0xv2zarf0efe" timestamp="1454081090"&gt;1096&lt;/key&gt;&lt;/foreign-keys&gt;&lt;ref-type name="Journal Article"&gt;17&lt;/ref-type&gt;&lt;contributors&gt;&lt;authors&gt;&lt;author&gt;Evgeny Krupitsky&lt;/author&gt;&lt;author&gt;A.M. Burakov &lt;/author&gt;&lt;/authors&gt;&lt;/contributors&gt;&lt;titles&gt;&lt;title&gt;Continued Studies Into Underlying Psychological Mechanisms Of KPT Continued Studies Into Underlying Psychological Mechanisms Of Ketamine Psychedelic Therapy (KPT)&lt;/title&gt;&lt;secondary-title&gt;Bulletin of the Multidisciplinary Association for Psychedelic Studies&lt;/secondary-title&gt;&lt;/titles&gt;&lt;periodical&gt;&lt;full-title&gt;Bulletin of the Multidisciplinary Association for Psychedelic Studies&lt;/full-title&gt;&lt;/periodical&gt;&lt;volume&gt;6&lt;/volume&gt;&lt;number&gt;3&lt;/number&gt;&lt;keywords&gt;&lt;keyword&gt;depression phobia&lt;/keyword&gt;&lt;/keywords&gt;&lt;dates&gt;&lt;year&gt;1996&lt;/year&gt;&lt;/dates&gt;&lt;urls&gt;&lt;related-urls&gt;&lt;url&gt;https://www.maps.org/news-letters/v06n3/06319ket.html&lt;/url&gt;&lt;/related-urls&gt;&lt;/urls&gt;&lt;/record&gt;&lt;/Cite&gt;&lt;/EndNote&gt;</w:instrText>
      </w:r>
      <w:r>
        <w:fldChar w:fldCharType="separate"/>
      </w:r>
      <w:r>
        <w:rPr>
          <w:noProof/>
        </w:rPr>
        <w:t xml:space="preserve">Evgeny Krupitsky and A.M. Burakov, "Continued Studies into Underlying Psychological Mechanisms of Kpt Continued Studies into Underlying Psychological Mechanisms of Ketamine Psychedelic Therapy (Kpt)," </w:t>
      </w:r>
      <w:r w:rsidRPr="00A11B26">
        <w:rPr>
          <w:noProof/>
          <w:u w:val="single"/>
        </w:rPr>
        <w:t>Bulletin of the Multidisciplinary Association for Psychedelic Studies</w:t>
      </w:r>
      <w:r>
        <w:rPr>
          <w:noProof/>
        </w:rPr>
        <w:t xml:space="preserve"> 6.3 (1996).</w:t>
      </w:r>
      <w:r>
        <w:fldChar w:fldCharType="end"/>
      </w:r>
    </w:p>
  </w:footnote>
  <w:footnote w:id="82">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&lt;EndNote&gt;&lt;Cite&gt;&lt;Author&gt;Krupitsky&lt;/Author&gt;&lt;Year&gt;1996&lt;/Year&gt;&lt;RecNum&gt;1096&lt;/RecNum&gt;&lt;DisplayText&gt;Krupitsky and Burakov, &amp;quot;Continued Studies into Underlying Psychological Mechanisms of Kpt Continued Studies into Underlying Psychological Mechanisms of Ketamine Psychedelic Therapy (Kpt).&amp;quot;&lt;/DisplayText&gt;&lt;record&gt;&lt;rec-number&gt;1096&lt;/rec-number&gt;&lt;foreign-keys&gt;&lt;key app="EN" db-id="ffzzx2xp45pfvbeepzbx5fzn0xv2zarf0efe" timestamp="1454081090"&gt;1096&lt;/key&gt;&lt;/foreign-keys&gt;&lt;ref-type name="Journal Article"&gt;17&lt;/ref-type&gt;&lt;contributors&gt;&lt;authors&gt;&lt;author&gt;Evgeny Krupitsky&lt;/author&gt;&lt;author&gt;A.M. Burakov &lt;/author&gt;&lt;/authors&gt;&lt;/contributors&gt;&lt;titles&gt;&lt;title&gt;Continued Studies Into Underlying Psychological Mechanisms Of KPT Continued Studies Into Underlying Psychological Mechanisms Of Ketamine Psychedelic Therapy (KPT)&lt;/title&gt;&lt;secondary-title&gt;Bulletin of the Multidisciplinary Association for Psychedelic Studies&lt;/secondary-title&gt;&lt;/titles&gt;&lt;periodical&gt;&lt;full-title&gt;Bulletin of the Multidisciplinary Association for Psychedelic Studies&lt;/full-title&gt;&lt;/periodical&gt;&lt;volume&gt;6&lt;/volume&gt;&lt;number&gt;3&lt;/number&gt;&lt;keywords&gt;&lt;keyword&gt;depression phobia&lt;/keyword&gt;&lt;/keywords&gt;&lt;dates&gt;&lt;year&gt;1996&lt;/year&gt;&lt;/dates&gt;&lt;urls&gt;&lt;related-urls&gt;&lt;url&gt;https://www.maps.org/news-letters/v06n3/06319ket.html&lt;/url&gt;&lt;/related-urls&gt;&lt;/urls&gt;&lt;/record&gt;&lt;/Cite&gt;&lt;/EndNote&gt;</w:instrText>
      </w:r>
      <w:r>
        <w:fldChar w:fldCharType="separate"/>
      </w:r>
      <w:r>
        <w:rPr>
          <w:noProof/>
        </w:rPr>
        <w:t>Krupitsky and Burakov, "Continued Studies into Underlying Psychological Mechanisms of Kpt Continued Studies into Underlying Psychological Mechanisms of Ketamine Psychedelic Therapy (Kpt)."</w:t>
      </w:r>
      <w:r>
        <w:fldChar w:fldCharType="end"/>
      </w:r>
    </w:p>
  </w:footnote>
  <w:footnote w:id="83">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&lt;EndNote&gt;&lt;Cite&gt;&lt;Author&gt;Timothy&lt;/Author&gt;&lt;Year&gt;1965&lt;/Year&gt;&lt;RecNum&gt;1059&lt;/RecNum&gt;&lt;DisplayText&gt;Leary Timothy, Metzner Ralph, Presnell Madison, Weil Gunther, Schwitzgebel Ralph and Kinne Sara, &amp;quot;A New Behavior Change Program Using Psilocybin,&amp;quot; &lt;style face="underline"&gt;Psychotherapy: Theory, Research &amp;amp; Practice&lt;/style&gt; 2.2 (1965).&lt;/DisplayText&gt;&lt;record&gt;&lt;rec-number&gt;1059&lt;/rec-number&gt;&lt;foreign-keys&gt;&lt;key app="EN" db-id="ffzzx2xp45pfvbeepzbx5fzn0xv2zarf0efe" timestamp="1453947855"&gt;1059&lt;/key&gt;&lt;/foreign-keys&gt;&lt;ref-type name="Journal Article"&gt;17&lt;/ref-type&gt;&lt;contributors&gt;&lt;authors&gt;&lt;author&gt;Timothy, Leary&lt;/author&gt;&lt;author&gt;Ralph, Metzner&lt;/author&gt;&lt;author&gt;Madison, Presnell&lt;/author&gt;&lt;author&gt;Gunther, Weil&lt;/author&gt;&lt;author&gt;Ralph, Schwitzgebel&lt;/author&gt;&lt;author&gt;Sara, Kinne&lt;/author&gt;&lt;/authors&gt;&lt;/contributors&gt;&lt;titles&gt;&lt;title&gt;A new behavior change program using psilocybin&lt;/title&gt;&lt;secondary-title&gt;Psychotherapy: Theory, Research &amp;amp; Practice&lt;/secondary-title&gt;&lt;/titles&gt;&lt;periodical&gt;&lt;full-title&gt;Psychotherapy: Theory, Research &amp;amp; Practice&lt;/full-title&gt;&lt;/periodical&gt;&lt;pages&gt;61-72&lt;/pages&gt;&lt;volume&gt;2&lt;/volume&gt;&lt;number&gt;2&lt;/number&gt;&lt;keywords&gt;&lt;keyword&gt;rehabilitation program&lt;/keyword&gt;&lt;keyword&gt;crucial importance&lt;/keyword&gt;&lt;keyword&gt;collaborative group program&lt;/keyword&gt;&lt;keyword&gt;built-in evaluation procedure&lt;/keyword&gt;&lt;keyword&gt;behavior change&lt;/keyword&gt;&lt;keyword&gt;Behavior Modification&lt;/keyword&gt;&lt;keyword&gt;Psilocybin&lt;/keyword&gt;&lt;/keywords&gt;&lt;dates&gt;&lt;year&gt;1965&lt;/year&gt;&lt;/dates&gt;&lt;pub-location&gt;US&lt;/pub-location&gt;&lt;publisher&gt;Division of Psychotherapy (29), American Psychological Association&lt;/publisher&gt;&lt;isbn&gt;0033-3204&lt;/isbn&gt;&lt;accession-num&gt;1966-03053-001&lt;/accession-num&gt;&lt;urls&gt;&lt;related-urls&gt;&lt;url&gt;http://0-search.ebscohost.com.aupac.lib.athabascau.ca/login.aspx?direct=true&amp;amp;db=pdh&amp;amp;AN=1966-03053-001&amp;amp;site=eds-live&lt;/url&gt;&lt;/related-urls&gt;&lt;/urls&gt;&lt;electronic-resource-num&gt;10.1037/h0088612&lt;/electronic-resource-num&gt;&lt;remote-database-name&gt;pdh&lt;/remote-database-name&gt;&lt;remote-database-provider&gt;EBSCOhost&lt;/remote-database-provider&gt;&lt;/record&gt;&lt;/Cite&gt;&lt;/EndNote&gt;</w:instrText>
      </w:r>
      <w:r>
        <w:fldChar w:fldCharType="separate"/>
      </w:r>
      <w:r>
        <w:rPr>
          <w:noProof/>
        </w:rPr>
        <w:t xml:space="preserve">Leary Timothy, Metzner Ralph, Presnell Madison, Weil Gunther, Schwitzgebel Ralph and Kinne Sara, "A New Behavior Change Program Using Psilocybin," </w:t>
      </w:r>
      <w:r w:rsidRPr="00A11B26">
        <w:rPr>
          <w:noProof/>
          <w:u w:val="single"/>
        </w:rPr>
        <w:t>Psychotherapy: Theory, Research &amp; Practice</w:t>
      </w:r>
      <w:r>
        <w:rPr>
          <w:noProof/>
        </w:rPr>
        <w:t xml:space="preserve"> 2.2 (1965).</w:t>
      </w:r>
      <w:r>
        <w:fldChar w:fldCharType="end"/>
      </w:r>
    </w:p>
  </w:footnote>
  <w:footnote w:id="84">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&lt;EndNote&gt;&lt;Cite&gt;&lt;Author&gt;Savage&lt;/Author&gt;&lt;Year&gt;1966&lt;/Year&gt;&lt;RecNum&gt;1136&lt;/RecNum&gt;&lt;DisplayText&gt;Savage, Fadiman, Mogar and Allen, &amp;quot;The Effects of Psychedelic (Lsd) Therapy on Values, Personality, and Behavior.&amp;quot;&lt;/DisplayText&gt;&lt;record&gt;&lt;rec-number&gt;1136&lt;/rec-number&gt;&lt;foreign-keys&gt;&lt;key app="EN" db-id="ffzzx2xp45pfvbeepzbx5fzn0xv2zarf0efe" timestamp="1454440854"&gt;1136&lt;/key&gt;&lt;/foreign-keys&gt;&lt;ref-type name="Journal Article"&gt;17&lt;/ref-type&gt;&lt;contributors&gt;&lt;authors&gt;&lt;author&gt;Savage, C.&lt;/author&gt;&lt;author&gt;Fadiman, J.&lt;/author&gt;&lt;author&gt;Mogar, R.&lt;/author&gt;&lt;author&gt;Allen, M. H.&lt;/author&gt;&lt;/authors&gt;&lt;/contributors&gt;&lt;titles&gt;&lt;title&gt;The effects of psychedelic (LSD) therapy on values, personality, and behavior&lt;/title&gt;&lt;secondary-title&gt;International journal of neuropsychiatry&lt;/secondary-title&gt;&lt;/titles&gt;&lt;periodical&gt;&lt;full-title&gt;International journal of neuropsychiatry&lt;/full-title&gt;&lt;/periodical&gt;&lt;pages&gt;241-254&lt;/pages&gt;&lt;volume&gt;2&lt;/volume&gt;&lt;number&gt;3&lt;/number&gt;&lt;section&gt;241&lt;/section&gt;&lt;dates&gt;&lt;year&gt;1966&lt;/year&gt;&lt;pub-dates&gt;&lt;date&gt;06 / 01 /&lt;/date&gt;&lt;/pub-dates&gt;&lt;/dates&gt;&lt;accession-num&gt;edselc.2-52.0-0013915807&lt;/accession-num&gt;&lt;work-type&gt;Article&lt;/work-type&gt;&lt;urls&gt;&lt;related-urls&gt;&lt;url&gt;http://0-search.ebscohost.com.aupac.lib.athabascau.ca/login.aspx?direct=true&amp;amp;db=edselc&amp;amp;AN=edselc.2-52.0-0013915807&amp;amp;site=eds-live&lt;/url&gt;&lt;/related-urls&gt;&lt;/urls&gt;&lt;remote-database-name&gt;edselc&lt;/remote-database-name&gt;&lt;remote-database-provider&gt;EBSCOhost&lt;/remote-database-provider&gt;&lt;language&gt;English&lt;/language&gt;&lt;/record&gt;&lt;/Cite&gt;&lt;/EndNote&gt;</w:instrText>
      </w:r>
      <w:r>
        <w:fldChar w:fldCharType="separate"/>
      </w:r>
      <w:r>
        <w:rPr>
          <w:noProof/>
        </w:rPr>
        <w:t>Savage, Fadiman, Mogar and Allen, "The Effects of Psychedelic (Lsd) Therapy on Values, Personality, and Behavior."</w:t>
      </w:r>
      <w:r>
        <w:fldChar w:fldCharType="end"/>
      </w:r>
    </w:p>
  </w:footnote>
  <w:footnote w:id="85">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&lt;EndNote&gt;&lt;Cite&gt;&lt;Author&gt;Sherwood&lt;/Author&gt;&lt;Year&gt;1968&lt;/Year&gt;&lt;RecNum&gt;1152&lt;/RecNum&gt;&lt;DisplayText&gt;J. N. Sherwood, M. J. Stolaroff and W. W. Harman, &amp;quot;The Psychedelic Experience - a New Concept in Psychotherapy,&amp;quot; &lt;style face="underline"&gt;Journal of Psychoactive Drugs&lt;/style&gt; 1.2 (1968).&lt;/DisplayText&gt;&lt;record&gt;&lt;rec-number&gt;1152&lt;/rec-number&gt;&lt;foreign-keys&gt;&lt;key app="EN" db-id="ffzzx2xp45pfvbeepzbx5fzn0xv2zarf0efe" timestamp="1454547663"&gt;1152&lt;/key&gt;&lt;/foreign-keys&gt;&lt;ref-type name="Journal Article"&gt;17&lt;/ref-type&gt;&lt;contributors&gt;&lt;authors&gt;&lt;author&gt;Sherwood, J. N.&lt;/author&gt;&lt;author&gt;Stolaroff, M. J.&lt;/author&gt;&lt;author&gt;Harman, W. W.&lt;/author&gt;&lt;/authors&gt;&lt;/contributors&gt;&lt;titles&gt;&lt;title&gt;The Psychedelic Experience - A New Concept in Psychotherapy&lt;/title&gt;&lt;secondary-title&gt;Journal of Psychoactive Drugs&lt;/secondary-title&gt;&lt;/titles&gt;&lt;periodical&gt;&lt;full-title&gt;Journal of Psychoactive Drugs&lt;/full-title&gt;&lt;/periodical&gt;&lt;pages&gt;96-111&lt;/pages&gt;&lt;volume&gt;1&lt;/volume&gt;&lt;number&gt;2&lt;/number&gt;&lt;dates&gt;&lt;year&gt;1968&lt;/year&gt;&lt;/dates&gt;&lt;work-type&gt;Article&lt;/work-type&gt;&lt;urls&gt;&lt;related-urls&gt;&lt;url&gt;http://www.scopus.com/inward/record.url?eid=2-s2.0-84947390812&amp;amp;partnerID=40&amp;amp;md5=29b24b0577cde3bcd95f92edebbfa9aa&lt;/url&gt;&lt;/related-urls&gt;&lt;/urls&gt;&lt;electronic-resource-num&gt;10.1080/02791072.1968.10524522&lt;/electronic-resource-num&gt;&lt;remote-database-name&gt;Scopus&lt;/remote-database-name&gt;&lt;/record&gt;&lt;/Cite&gt;&lt;/EndNote&gt;</w:instrText>
      </w:r>
      <w:r>
        <w:fldChar w:fldCharType="separate"/>
      </w:r>
      <w:r>
        <w:rPr>
          <w:noProof/>
        </w:rPr>
        <w:t xml:space="preserve">J. N. Sherwood, M. J. Stolaroff and W. W. Harman, "The Psychedelic Experience - a New Concept in Psychotherapy," </w:t>
      </w:r>
      <w:r w:rsidRPr="00A11B26">
        <w:rPr>
          <w:noProof/>
          <w:u w:val="single"/>
        </w:rPr>
        <w:t>Journal of Psychoactive Drugs</w:t>
      </w:r>
      <w:r>
        <w:rPr>
          <w:noProof/>
        </w:rPr>
        <w:t xml:space="preserve"> 1.2 (1968).</w:t>
      </w:r>
      <w:r>
        <w:fldChar w:fldCharType="end"/>
      </w:r>
    </w:p>
  </w:footnote>
  <w:footnote w:id="86">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&lt;EndNote&gt;&lt;Cite&gt;&lt;Author&gt;Fisher&lt;/Author&gt;&lt;Year&gt;1999&lt;/Year&gt;&lt;RecNum&gt;1070&lt;/RecNum&gt;&lt;Pages&gt;13&lt;/Pages&gt;&lt;DisplayText&gt;Fisher, &amp;quot;Successful Outcome of a Single Lsd Treatment in a Chronically Dysfunctional Man,&amp;quot; 13.&lt;/DisplayText&gt;&lt;record&gt;&lt;rec-number&gt;1070&lt;/rec-number&gt;&lt;foreign-keys&gt;&lt;key app="EN" db-id="ffzzx2xp45pfvbeepzbx5fzn0xv2zarf0efe" timestamp="1453995390"&gt;1070&lt;/key&gt;&lt;/foreign-keys&gt;&lt;ref-type name="Journal Article"&gt;17&lt;/ref-type&gt;&lt;contributors&gt;&lt;authors&gt;&lt;author&gt;Fisher, Gary&lt;/author&gt;&lt;/authors&gt;&lt;/contributors&gt;&lt;titles&gt;&lt;title&gt;Successful Outcome of a Single LSD Treatment in a Chronically Dysfunctional Man&lt;/title&gt;&lt;secondary-title&gt;Bulletin of the Multidisciplinary Association for Psychedelic Studies&lt;/secondary-title&gt;&lt;/titles&gt;&lt;periodical&gt;&lt;full-title&gt;Bulletin of the Multidisciplinary Association for Psychedelic Studies&lt;/full-title&gt;&lt;/periodical&gt;&lt;pages&gt;11-14&lt;/pages&gt;&lt;volume&gt;9&lt;/volume&gt;&lt;number&gt;2&lt;/number&gt;&lt;dates&gt;&lt;year&gt;1999&lt;/year&gt;&lt;pub-dates&gt;&lt;date&gt;1999&lt;/date&gt;&lt;/pub-dates&gt;&lt;/dates&gt;&lt;urls&gt;&lt;related-urls&gt;&lt;url&gt;http://www.maps.org/news-letters/v09n2/09211fis.html&lt;/url&gt;&lt;/related-urls&gt;&lt;/urls&gt;&lt;/record&gt;&lt;/Cite&gt;&lt;/EndNote&gt;</w:instrText>
      </w:r>
      <w:r>
        <w:fldChar w:fldCharType="separate"/>
      </w:r>
      <w:r>
        <w:rPr>
          <w:noProof/>
        </w:rPr>
        <w:t>Fisher, "Successful Outcome of a Single Lsd Treatment in a Chronically Dysfunctional Man," 13.</w:t>
      </w:r>
      <w:r>
        <w:fldChar w:fldCharType="end"/>
      </w:r>
    </w:p>
  </w:footnote>
  <w:footnote w:id="87">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&lt;EndNote&gt;&lt;Cite&gt;&lt;Author&gt;Fisher&lt;/Author&gt;&lt;Year&gt;1999&lt;/Year&gt;&lt;RecNum&gt;1070&lt;/RecNum&gt;&lt;Pages&gt;14&lt;/Pages&gt;&lt;DisplayText&gt;Fisher, &amp;quot;Successful Outcome of a Single Lsd Treatment in a Chronically Dysfunctional Man,&amp;quot; 14.&lt;/DisplayText&gt;&lt;record&gt;&lt;rec-number&gt;1070&lt;/rec-number&gt;&lt;foreign-keys&gt;&lt;key app="EN" db-id="ffzzx2xp45pfvbeepzbx5fzn0xv2zarf0efe" timestamp="1453995390"&gt;1070&lt;/key&gt;&lt;/foreign-keys&gt;&lt;ref-type name="Journal Article"&gt;17&lt;/ref-type&gt;&lt;contributors&gt;&lt;authors&gt;&lt;author&gt;Fisher, Gary&lt;/author&gt;&lt;/authors&gt;&lt;/contributors&gt;&lt;titles&gt;&lt;title&gt;Successful Outcome of a Single LSD Treatment in a Chronically Dysfunctional Man&lt;/title&gt;&lt;secondary-title&gt;Bulletin of the Multidisciplinary Association for Psychedelic Studies&lt;/secondary-title&gt;&lt;/titles&gt;&lt;periodical&gt;&lt;full-title&gt;Bulletin of the Multidisciplinary Association for Psychedelic Studies&lt;/full-title&gt;&lt;/periodical&gt;&lt;pages&gt;11-14&lt;/pages&gt;&lt;volume&gt;9&lt;/volume&gt;&lt;number&gt;2&lt;/number&gt;&lt;dates&gt;&lt;year&gt;1999&lt;/year&gt;&lt;pub-dates&gt;&lt;date&gt;1999&lt;/date&gt;&lt;/pub-dates&gt;&lt;/dates&gt;&lt;urls&gt;&lt;related-urls&gt;&lt;url&gt;http://www.maps.org/news-letters/v09n2/09211fis.html&lt;/url&gt;&lt;/related-urls&gt;&lt;/urls&gt;&lt;/record&gt;&lt;/Cite&gt;&lt;/EndNote&gt;</w:instrText>
      </w:r>
      <w:r>
        <w:fldChar w:fldCharType="separate"/>
      </w:r>
      <w:r>
        <w:rPr>
          <w:noProof/>
        </w:rPr>
        <w:t>Fisher, "Successful Outcome of a Single Lsd Treatment in a Chronically Dysfunctional Man," 14.</w:t>
      </w:r>
      <w:r>
        <w:fldChar w:fldCharType="end"/>
      </w:r>
    </w:p>
  </w:footnote>
  <w:footnote w:id="88">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&lt;EndNote&gt;&lt;Cite&gt;&lt;Author&gt;Griffiths&lt;/Author&gt;&lt;Year&gt;2008&lt;/Year&gt;&lt;RecNum&gt;169&lt;/RecNum&gt;&lt;Pages&gt;268&lt;/Pages&gt;&lt;DisplayText&gt;RR Griffiths, WA Richards, MW Johnson, UD McCann and R. Jesse, &amp;quot;Mystical-Type Experiences Occasioned by Psilocybin Mediate the Attribution of Personal Meaning and Spiritual Significance 14 Months Later,&amp;quot; &lt;style face="underline"&gt;Journal of Psychopharmacology&lt;/style&gt; 22.6 (2008): 268.&lt;/DisplayText&gt;&lt;record&gt;&lt;rec-number&gt;169&lt;/rec-number&gt;&lt;foreign-keys&gt;&lt;key app="EN" db-id="ffzzx2xp45pfvbeepzbx5fzn0xv2zarf0efe" timestamp="1377615502"&gt;169&lt;/key&gt;&lt;/foreign-keys&gt;&lt;ref-type name="Journal Article"&gt;17&lt;/ref-type&gt;&lt;contributors&gt;&lt;authors&gt;&lt;author&gt;Griffiths, RR&lt;/author&gt;&lt;author&gt;Richards, WA&lt;/author&gt;&lt;author&gt;Johnson, MW&lt;/author&gt;&lt;author&gt;McCann, UD&lt;/author&gt;&lt;author&gt;Jesse, R.&lt;/author&gt;&lt;/authors&gt;&lt;/contributors&gt;&lt;titles&gt;&lt;title&gt;Mystical-type experiences occasioned by psilocybin mediate the attribution of personal meaning and spiritual significance 14 months later&lt;/title&gt;&lt;secondary-title&gt;Journal of Psychopharmacology&lt;/secondary-title&gt;&lt;/titles&gt;&lt;periodical&gt;&lt;full-title&gt;Journal of Psychopharmacology&lt;/full-title&gt;&lt;/periodical&gt;&lt;pages&gt;621-632&lt;/pages&gt;&lt;volume&gt;22&lt;/volume&gt;&lt;number&gt;6&lt;/number&gt;&lt;dates&gt;&lt;year&gt;2008&lt;/year&gt;&lt;pub-dates&gt;&lt;date&gt;August 1, 2008&lt;/date&gt;&lt;/pub-dates&gt;&lt;/dates&gt;&lt;urls&gt;&lt;related-urls&gt;&lt;url&gt;http://jop.sagepub.com/content/22/6/621.abstract&lt;/url&gt;&lt;/related-urls&gt;&lt;/urls&gt;&lt;electronic-resource-num&gt;10.1177/0269881108094300&lt;/electronic-resource-num&gt;&lt;/record&gt;&lt;/Cite&gt;&lt;/EndNote&gt;</w:instrText>
      </w:r>
      <w:r>
        <w:fldChar w:fldCharType="separate"/>
      </w:r>
      <w:r>
        <w:rPr>
          <w:noProof/>
        </w:rPr>
        <w:t xml:space="preserve">RR Griffiths, WA Richards, MW Johnson, UD McCann and R. Jesse, "Mystical-Type Experiences Occasioned by Psilocybin Mediate the Attribution of Personal Meaning and Spiritual Significance 14 Months Later," </w:t>
      </w:r>
      <w:r w:rsidRPr="00A11B26">
        <w:rPr>
          <w:noProof/>
          <w:u w:val="single"/>
        </w:rPr>
        <w:t>Journal of Psychopharmacology</w:t>
      </w:r>
      <w:r>
        <w:rPr>
          <w:noProof/>
        </w:rPr>
        <w:t xml:space="preserve"> 22.6 (2008): 268.</w:t>
      </w:r>
      <w:r>
        <w:fldChar w:fldCharType="end"/>
      </w:r>
    </w:p>
  </w:footnote>
  <w:footnote w:id="89">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&lt;EndNote&gt;&lt;Cite&gt;&lt;Author&gt;Griffiths&lt;/Author&gt;&lt;Year&gt;2008&lt;/Year&gt;&lt;RecNum&gt;169&lt;/RecNum&gt;&lt;Pages&gt;268&lt;/Pages&gt;&lt;DisplayText&gt;Griffiths, Richards, Johnson, McCann and Jesse, &amp;quot;Mystical-Type Experiences Occasioned by Psilocybin Mediate the Attribution of Personal Meaning and Spiritual Significance 14 Months Later,&amp;quot; 268.&lt;/DisplayText&gt;&lt;record&gt;&lt;rec-number&gt;169&lt;/rec-number&gt;&lt;foreign-keys&gt;&lt;key app="EN" db-id="ffzzx2xp45pfvbeepzbx5fzn0xv2zarf0efe" timestamp="1377615502"&gt;169&lt;/key&gt;&lt;/foreign-keys&gt;&lt;ref-type name="Journal Article"&gt;17&lt;/ref-type&gt;&lt;contributors&gt;&lt;authors&gt;&lt;author&gt;Griffiths, RR&lt;/author&gt;&lt;author&gt;Richards, WA&lt;/author&gt;&lt;author&gt;Johnson, MW&lt;/author&gt;&lt;author&gt;McCann, UD&lt;/author&gt;&lt;author&gt;Jesse, R.&lt;/author&gt;&lt;/authors&gt;&lt;/contributors&gt;&lt;titles&gt;&lt;title&gt;Mystical-type experiences occasioned by psilocybin mediate the attribution of personal meaning and spiritual significance 14 months later&lt;/title&gt;&lt;secondary-title&gt;Journal of Psychopharmacology&lt;/secondary-title&gt;&lt;/titles&gt;&lt;periodical&gt;&lt;full-title&gt;Journal of Psychopharmacology&lt;/full-title&gt;&lt;/periodical&gt;&lt;pages&gt;621-632&lt;/pages&gt;&lt;volume&gt;22&lt;/volume&gt;&lt;number&gt;6&lt;/number&gt;&lt;dates&gt;&lt;year&gt;2008&lt;/year&gt;&lt;pub-dates&gt;&lt;date&gt;August 1, 2008&lt;/date&gt;&lt;/pub-dates&gt;&lt;/dates&gt;&lt;urls&gt;&lt;related-urls&gt;&lt;url&gt;http://jop.sagepub.com/content/22/6/621.abstract&lt;/url&gt;&lt;/related-urls&gt;&lt;/urls&gt;&lt;electronic-resource-num&gt;10.1177/0269881108094300&lt;/electronic-resource-num&gt;&lt;/record&gt;&lt;/Cite&gt;&lt;/EndNote&gt;</w:instrText>
      </w:r>
      <w:r>
        <w:fldChar w:fldCharType="separate"/>
      </w:r>
      <w:r>
        <w:rPr>
          <w:noProof/>
        </w:rPr>
        <w:t>Griffiths, Richards, Johnson, McCann and Jesse, "Mystical-Type Experiences Occasioned by Psilocybin Mediate the Attribution of Personal Meaning and Spiritual Significance 14 Months Later," 268.</w:t>
      </w:r>
      <w:r>
        <w:fldChar w:fldCharType="end"/>
      </w:r>
    </w:p>
  </w:footnote>
  <w:footnote w:id="90">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&lt;EndNote&gt;&lt;Cite&gt;&lt;Author&gt;Vollenweider&lt;/Author&gt;&lt;Year&gt;2010&lt;/Year&gt;&lt;RecNum&gt;1053&lt;/RecNum&gt;&lt;DisplayText&gt;F. X. Vollenweider and M. Kometer, &amp;quot;The Neurobiology of Psychedelic Drugs: Implications for the Treatment of Mood Disorders,&amp;quot; &lt;style face="underline"&gt;Nature Reviews Neuroscience&lt;/style&gt; 11.9 (2010).&lt;/DisplayText&gt;&lt;record&gt;&lt;rec-number&gt;1053&lt;/rec-number&gt;&lt;foreign-keys&gt;&lt;key app="EN" db-id="ffzzx2xp45pfvbeepzbx5fzn0xv2zarf0efe" timestamp="1453911849"&gt;1053&lt;/key&gt;&lt;/foreign-keys&gt;&lt;ref-type name="Journal Article"&gt;17&lt;/ref-type&gt;&lt;contributors&gt;&lt;authors&gt;&lt;author&gt;Vollenweider, F. X.&lt;/author&gt;&lt;author&gt;Kometer, M.&lt;/author&gt;&lt;/authors&gt;&lt;/contributors&gt;&lt;titles&gt;&lt;title&gt;The neurobiology of psychedelic drugs: Implications for the treatment of mood disorders&lt;/title&gt;&lt;secondary-title&gt;Nature Reviews Neuroscience&lt;/secondary-title&gt;&lt;/titles&gt;&lt;periodical&gt;&lt;full-title&gt;Nature Reviews Neuroscience&lt;/full-title&gt;&lt;/periodical&gt;&lt;pages&gt;642-651&lt;/pages&gt;&lt;volume&gt;11&lt;/volume&gt;&lt;number&gt;9&lt;/number&gt;&lt;dates&gt;&lt;year&gt;2010&lt;/year&gt;&lt;/dates&gt;&lt;work-type&gt;Review&lt;/work-type&gt;&lt;urls&gt;&lt;related-urls&gt;&lt;url&gt;http://www.scopus.com/inward/record.url?eid=2-s2.0-77955961228&amp;amp;partnerID=40&amp;amp;md5=5ee61f2767180d60cfc1a856e94e920e&lt;/url&gt;&lt;/related-urls&gt;&lt;/urls&gt;&lt;electronic-resource-num&gt;10.1038/nrn2884&lt;/electronic-resource-num&gt;&lt;remote-database-name&gt;Scopus&lt;/remote-database-name&gt;&lt;/record&gt;&lt;/Cite&gt;&lt;/EndNote&gt;</w:instrText>
      </w:r>
      <w:r>
        <w:fldChar w:fldCharType="separate"/>
      </w:r>
      <w:r>
        <w:rPr>
          <w:noProof/>
        </w:rPr>
        <w:t xml:space="preserve">F. X. Vollenweider and M. Kometer, "The Neurobiology of Psychedelic Drugs: Implications for the Treatment of Mood Disorders," </w:t>
      </w:r>
      <w:r w:rsidRPr="00A11B26">
        <w:rPr>
          <w:noProof/>
          <w:u w:val="single"/>
        </w:rPr>
        <w:t>Nature Reviews Neuroscience</w:t>
      </w:r>
      <w:r>
        <w:rPr>
          <w:noProof/>
        </w:rPr>
        <w:t xml:space="preserve"> 11.9 (2010).</w:t>
      </w:r>
      <w:r>
        <w:fldChar w:fldCharType="end"/>
      </w:r>
    </w:p>
  </w:footnote>
  <w:footnote w:id="91">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&lt;EndNote&gt;&lt;Cite&gt;&lt;Author&gt;Stace&lt;/Author&gt;&lt;Year&gt;1960&lt;/Year&gt;&lt;RecNum&gt;150&lt;/RecNum&gt;&lt;DisplayText&gt;Walter Terence Stace, &lt;style face="underline"&gt;Mysticism and Philosophy&lt;/style&gt; (London: Macmillan, 1960).&lt;/DisplayText&gt;&lt;record&gt;&lt;rec-number&gt;150&lt;/rec-number&gt;&lt;foreign-keys&gt;&lt;key app="EN" db-id="ffzzx2xp45pfvbeepzbx5fzn0xv2zarf0efe" timestamp="1377543875"&gt;150&lt;/key&gt;&lt;/foreign-keys&gt;&lt;ref-type name="Book"&gt;6&lt;/ref-type&gt;&lt;contributors&gt;&lt;authors&gt;&lt;author&gt;Stace, Walter Terence&lt;/author&gt;&lt;/authors&gt;&lt;/contributors&gt;&lt;titles&gt;&lt;title&gt;Mysticism and Philosophy&lt;/title&gt;&lt;/titles&gt;&lt;dates&gt;&lt;year&gt;1960&lt;/year&gt;&lt;/dates&gt;&lt;pub-location&gt;London&lt;/pub-location&gt;&lt;publisher&gt;Macmillan&lt;/publisher&gt;&lt;urls&gt;&lt;/urls&gt;&lt;/record&gt;&lt;/Cite&gt;&lt;/EndNote&gt;</w:instrText>
      </w:r>
      <w:r>
        <w:fldChar w:fldCharType="separate"/>
      </w:r>
      <w:r>
        <w:rPr>
          <w:noProof/>
        </w:rPr>
        <w:t xml:space="preserve">Walter Terence Stace, </w:t>
      </w:r>
      <w:r w:rsidRPr="00A11B26">
        <w:rPr>
          <w:noProof/>
          <w:u w:val="single"/>
        </w:rPr>
        <w:t>Mysticism and Philosophy</w:t>
      </w:r>
      <w:r>
        <w:rPr>
          <w:noProof/>
        </w:rPr>
        <w:t xml:space="preserve"> (London: Macmillan, 1960).</w:t>
      </w:r>
      <w:r>
        <w:fldChar w:fldCharType="end"/>
      </w:r>
    </w:p>
  </w:footnote>
  <w:footnote w:id="92">
    <w:p w:rsidR="00203C1D" w:rsidRDefault="00203C1D" w:rsidP="00203C1D">
      <w:pPr>
        <w:pStyle w:val="FootnoteText"/>
      </w:pPr>
      <w:r>
        <w:rPr>
          <w:rStyle w:val="FootnoteReference"/>
        </w:rPr>
        <w:footnoteRef/>
      </w:r>
      <w:r>
        <w:t xml:space="preserve"> </w:t>
      </w:r>
      <w:r>
        <w:fldChar w:fldCharType="begin">
          <w:fldData xml:space="preserve">PEVuZE5vdGU+PENpdGU+PEF1dGhvcj5CYXJyZXR0PC9BdXRob3I+PFllYXI+MjAxNTwvWWVhcj48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</w:fldData>
        </w:fldChar>
      </w:r>
      <w:r>
        <w:instrText xml:space="preserve"> ADDIN EN.CITE </w:instrText>
      </w:r>
      <w:r>
        <w:fldChar w:fldCharType="begin">
          <w:fldData xml:space="preserve">PEVuZE5vdGU+PENpdGU+PEF1dGhvcj5CYXJyZXR0PC9BdXRob3I+PFllYXI+MjAxNTwvWWVhcj48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</w:fldData>
        </w:fldChar>
      </w:r>
      <w:r>
        <w:instrText xml:space="preserve"> ADDIN EN.CITE.DATA </w:instrText>
      </w:r>
      <w:r>
        <w:fldChar w:fldCharType="end"/>
      </w:r>
      <w:r>
        <w:fldChar w:fldCharType="separate"/>
      </w:r>
      <w:r>
        <w:rPr>
          <w:noProof/>
        </w:rPr>
        <w:t xml:space="preserve">Frederick S. Barrett, Matthew W. Johnson and Roland R. Griffiths, "Validation of the Revised Mystical Experience Questionnaire in Experimental Sessions with Psilocybin," </w:t>
      </w:r>
      <w:r w:rsidRPr="00A11B26">
        <w:rPr>
          <w:noProof/>
          <w:u w:val="single"/>
        </w:rPr>
        <w:t>Journal of Psychopharmacology</w:t>
      </w:r>
      <w:r>
        <w:rPr>
          <w:noProof/>
        </w:rPr>
        <w:t xml:space="preserve"> 29.11 (2015).</w:t>
      </w:r>
      <w:r>
        <w:fldChar w:fldCharType="end"/>
      </w:r>
    </w:p>
  </w:footnote>
  <w:footnote w:id="93">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&lt;EndNote&gt;&lt;Cite&gt;&lt;Author&gt;Savage&lt;/Author&gt;&lt;Year&gt;1966&lt;/Year&gt;&lt;RecNum&gt;1136&lt;/RecNum&gt;&lt;DisplayText&gt;Savage, Fadiman, Mogar and Allen, &amp;quot;The Effects of Psychedelic (Lsd) Therapy on Values, Personality, and Behavior.&amp;quot;&lt;/DisplayText&gt;&lt;record&gt;&lt;rec-number&gt;1136&lt;/rec-number&gt;&lt;foreign-keys&gt;&lt;key app="EN" db-id="ffzzx2xp45pfvbeepzbx5fzn0xv2zarf0efe" timestamp="1454440854"&gt;1136&lt;/key&gt;&lt;/foreign-keys&gt;&lt;ref-type name="Journal Article"&gt;17&lt;/ref-type&gt;&lt;contributors&gt;&lt;authors&gt;&lt;author&gt;Savage, C.&lt;/author&gt;&lt;author&gt;Fadiman, J.&lt;/author&gt;&lt;author&gt;Mogar, R.&lt;/author&gt;&lt;author&gt;Allen, M. H.&lt;/author&gt;&lt;/authors&gt;&lt;/contributors&gt;&lt;titles&gt;&lt;title&gt;The effects of psychedelic (LSD) therapy on values, personality, and behavior&lt;/title&gt;&lt;secondary-title&gt;International journal of neuropsychiatry&lt;/secondary-title&gt;&lt;/titles&gt;&lt;periodical&gt;&lt;full-title&gt;International journal of neuropsychiatry&lt;/full-title&gt;&lt;/periodical&gt;&lt;pages&gt;241-254&lt;/pages&gt;&lt;volume&gt;2&lt;/volume&gt;&lt;number&gt;3&lt;/number&gt;&lt;section&gt;241&lt;/section&gt;&lt;dates&gt;&lt;year&gt;1966&lt;/year&gt;&lt;pub-dates&gt;&lt;date&gt;06 / 01 /&lt;/date&gt;&lt;/pub-dates&gt;&lt;/dates&gt;&lt;accession-num&gt;edselc.2-52.0-0013915807&lt;/accession-num&gt;&lt;work-type&gt;Article&lt;/work-type&gt;&lt;urls&gt;&lt;related-urls&gt;&lt;url&gt;http://0-search.ebscohost.com.aupac.lib.athabascau.ca/login.aspx?direct=true&amp;amp;db=edselc&amp;amp;AN=edselc.2-52.0-0013915807&amp;amp;site=eds-live&lt;/url&gt;&lt;/related-urls&gt;&lt;/urls&gt;&lt;remote-database-name&gt;edselc&lt;/remote-database-name&gt;&lt;remote-database-provider&gt;EBSCOhost&lt;/remote-database-provider&gt;&lt;language&gt;English&lt;/language&gt;&lt;/record&gt;&lt;/Cite&gt;&lt;/EndNote&gt;</w:instrText>
      </w:r>
      <w:r>
        <w:fldChar w:fldCharType="separate"/>
      </w:r>
      <w:r>
        <w:rPr>
          <w:noProof/>
        </w:rPr>
        <w:t>Savage, Fadiman, Mogar and Allen, "The Effects of Psychedelic (Lsd) Therapy on Values, Personality, and Behavior."</w:t>
      </w:r>
      <w:r>
        <w:fldChar w:fldCharType="end"/>
      </w:r>
    </w:p>
  </w:footnote>
  <w:footnote w:id="94">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&lt;EndNote&gt;&lt;Cite&gt;&lt;Author&gt;Mogar&lt;/Author&gt;&lt;Year&gt;1964&lt;/Year&gt;&lt;RecNum&gt;1132&lt;/RecNum&gt;&lt;Pages&gt;161&lt;/Pages&gt;&lt;DisplayText&gt;Mogar and Savage, &amp;quot;Personality Change Associated with Psychedelic (Lsd) Therapy: A Preliminary Report,&amp;quot; 161.&lt;/DisplayText&gt;&lt;record&gt;&lt;rec-number&gt;1132&lt;/rec-number&gt;&lt;foreign-keys&gt;&lt;key app="EN" db-id="ffzzx2xp45pfvbeepzbx5fzn0xv2zarf0efe" timestamp="1454440568"&gt;1132&lt;/key&gt;&lt;/foreign-keys&gt;&lt;ref-type name="Journal Article"&gt;17&lt;/ref-type&gt;&lt;contributors&gt;&lt;authors&gt;&lt;author&gt;Mogar, Robert E.&lt;/author&gt;&lt;author&gt;Savage, Charles&lt;/author&gt;&lt;/authors&gt;&lt;/contributors&gt;&lt;titles&gt;&lt;title&gt;Personality change associated with psychedelic (LSD) therapy: A preliminary report&lt;/title&gt;&lt;secondary-title&gt;Psychotherapy: Theory, Research &amp;amp; Practice&lt;/secondary-title&gt;&lt;/titles&gt;&lt;periodical&gt;&lt;full-title&gt;Psychotherapy: Theory, Research &amp;amp; Practice&lt;/full-title&gt;&lt;/periodical&gt;&lt;pages&gt;154-162&lt;/pages&gt;&lt;volume&gt;1&lt;/volume&gt;&lt;number&gt;4&lt;/number&gt;&lt;keywords&gt;&lt;keyword&gt;personality change&lt;/keyword&gt;&lt;keyword&gt;psychedelic therapy&lt;/keyword&gt;&lt;keyword&gt;patients&lt;/keyword&gt;&lt;keyword&gt;psychotherapeutic program&lt;/keyword&gt;&lt;keyword&gt;Hallucinogenic Drugs&lt;/keyword&gt;&lt;keyword&gt;Psychotherapeutic Processes&lt;/keyword&gt;&lt;/keywords&gt;&lt;dates&gt;&lt;year&gt;1964&lt;/year&gt;&lt;/dates&gt;&lt;pub-location&gt;US&lt;/pub-location&gt;&lt;publisher&gt;Division of Psychotherapy (29), American Psychological Association&lt;/publisher&gt;&lt;isbn&gt;0033-3204&lt;/isbn&gt;&lt;accession-num&gt;1966-01700-001&lt;/accession-num&gt;&lt;urls&gt;&lt;related-urls&gt;&lt;url&gt;http://0-search.ebscohost.com.aupac.lib.athabascau.ca/login.aspx?direct=true&amp;amp;db=pdh&amp;amp;AN=1966-01700-001&amp;amp;site=eds-live&lt;/url&gt;&lt;/related-urls&gt;&lt;/urls&gt;&lt;electronic-resource-num&gt;10.1037/h0088594&lt;/electronic-resource-num&gt;&lt;remote-database-name&gt;pdh&lt;/remote-database-name&gt;&lt;remote-database-provider&gt;EBSCOhost&lt;/remote-database-provider&gt;&lt;/record&gt;&lt;/Cite&gt;&lt;/EndNote&gt;</w:instrText>
      </w:r>
      <w:r>
        <w:fldChar w:fldCharType="separate"/>
      </w:r>
      <w:r>
        <w:rPr>
          <w:noProof/>
        </w:rPr>
        <w:t>Mogar and Savage, "Personality Change Associated with Psychedelic (Lsd) Therapy: A Preliminary Report," 161.</w:t>
      </w:r>
      <w:r>
        <w:fldChar w:fldCharType="end"/>
      </w:r>
    </w:p>
  </w:footnote>
  <w:footnote w:id="95">
    <w:p w:rsidR="00203C1D" w:rsidRDefault="00203C1D" w:rsidP="00203C1D">
      <w:pPr>
        <w:pStyle w:val="FootnoteText"/>
      </w:pPr>
      <w:r>
        <w:rPr>
          <w:rStyle w:val="FootnoteReference"/>
        </w:rPr>
        <w:footnoteRef/>
      </w:r>
      <w:r>
        <w:fldChar w:fldCharType="begin">
          <w:fldData xml:space="preserve">PEVuZE5vdGU+PENpdGU+PEF1dGhvcj5FY2tsdW5kPC9BdXRob3I+PFllYXI+MjAxMTwvWWVhcj48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</w:fldData>
        </w:fldChar>
      </w:r>
      <w:r>
        <w:instrText xml:space="preserve"> ADDIN EN.CITE </w:instrText>
      </w:r>
      <w:r>
        <w:fldChar w:fldCharType="begin">
          <w:fldData xml:space="preserve">PEVuZE5vdGU+PENpdGU+PEF1dGhvcj5FY2tsdW5kPC9BdXRob3I+PFllYXI+MjAxMTwvWWVhcj48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</w:fldData>
        </w:fldChar>
      </w:r>
      <w:r>
        <w:instrText xml:space="preserve"> ADDIN EN.CITE.DATA </w:instrText>
      </w:r>
      <w:r>
        <w:fldChar w:fldCharType="end"/>
      </w:r>
      <w:r>
        <w:fldChar w:fldCharType="separate"/>
      </w:r>
      <w:r>
        <w:rPr>
          <w:noProof/>
        </w:rPr>
        <w:t xml:space="preserve">Elaine Howard Ecklund and Elizabeth Long, "Scientists and Spirituality," </w:t>
      </w:r>
      <w:r w:rsidRPr="00A11B26">
        <w:rPr>
          <w:noProof/>
          <w:u w:val="single"/>
        </w:rPr>
        <w:t>Sociology of Religion</w:t>
      </w:r>
      <w:r>
        <w:rPr>
          <w:noProof/>
        </w:rPr>
        <w:t xml:space="preserve"> 72.3 (2011).</w:t>
      </w:r>
      <w:r>
        <w:fldChar w:fldCharType="end"/>
      </w:r>
    </w:p>
  </w:footnote>
  <w:footnote w:id="96">
    <w:p w:rsidR="00203C1D" w:rsidRDefault="00203C1D" w:rsidP="00203C1D">
      <w:pPr>
        <w:pStyle w:val="FootnoteText"/>
      </w:pPr>
      <w:r>
        <w:rPr>
          <w:rStyle w:val="FootnoteReference"/>
        </w:rPr>
        <w:footnoteRef/>
      </w:r>
      <w:r>
        <w:fldChar w:fldCharType="begin"/>
      </w:r>
      <w:r>
        <w:instrText xml:space="preserve"> ADDIN EN.CITE &lt;EndNote&gt;&lt;Cite&gt;&lt;Author&gt;Sosteric&lt;/Author&gt;&lt;RecNum&gt;601&lt;/RecNum&gt;&lt;DisplayText&gt;Sosteric, &lt;style face="underline"&gt;Dangerous Memories: Slavery, Mysticism, and Transformation&lt;/style&gt;.&lt;/DisplayText&gt;&lt;record&gt;&lt;rec-number&gt;601&lt;/rec-number&gt;&lt;foreign-keys&gt;&lt;key app="EN" db-id="ffzzx2xp45pfvbeepzbx5fzn0xv2zarf0efe" timestamp="1396709411"&gt;601&lt;/key&gt;&lt;/foreign-keys&gt;&lt;ref-type name="Web Page"&gt;12&lt;/ref-type&gt;&lt;contributors&gt;&lt;authors&gt;&lt;author&gt;Sosteric, Mike&lt;/author&gt;&lt;/authors&gt;&lt;/contributors&gt;&lt;titles&gt;&lt;title&gt;Dangerous Memories: Slavery, Mysticism, and Transformation&lt;/title&gt;&lt;/titles&gt;&lt;volume&gt;2016&lt;/volume&gt;&lt;number&gt;7/20&lt;/number&gt;&lt;edition&gt;Unpublished Manuscript&lt;/edition&gt;&lt;dates&gt;&lt;year&gt;2016&lt;/year&gt;&lt;/dates&gt;&lt;pub-location&gt;Spirituality Studies&lt;/pub-location&gt;&lt;publisher&gt;Academia.edu&lt;/publisher&gt;&lt;urls&gt;&lt;related-urls&gt;&lt;url&gt;https://www.academia.edu/25031557/Dangerous_memories_-_Slavery_mysticism_and_transformation&lt;/url&gt;&lt;/related-urls&gt;&lt;/urls&gt;&lt;language&gt;en&lt;/language&gt;&lt;/record&gt;&lt;/Cite&gt;&lt;/EndNote&gt;</w:instrText>
      </w:r>
      <w:r>
        <w:fldChar w:fldCharType="separate"/>
      </w:r>
      <w:r>
        <w:rPr>
          <w:noProof/>
        </w:rPr>
        <w:t xml:space="preserve">Sosteric, </w:t>
      </w:r>
      <w:r w:rsidRPr="00F7581D">
        <w:rPr>
          <w:noProof/>
          <w:u w:val="single"/>
        </w:rPr>
        <w:t>Dangerous Memories: Slavery, Mysticism, and Transformation</w:t>
      </w:r>
      <w:r>
        <w:rPr>
          <w:noProof/>
        </w:rPr>
        <w:t>.</w:t>
      </w:r>
      <w:r>
        <w:fldChar w:fldCharType="end"/>
      </w:r>
    </w:p>
  </w:footnote>
  <w:footnote w:id="97">
    <w:p w:rsidR="00203C1D" w:rsidRDefault="00203C1D" w:rsidP="00203C1D">
      <w:pPr>
        <w:pStyle w:val="FootnoteText"/>
      </w:pPr>
      <w:r>
        <w:rPr>
          <w:rStyle w:val="FootnoteReference"/>
        </w:rPr>
        <w:footnoteRef/>
      </w:r>
      <w:r>
        <w:t xml:space="preserve"> </w:t>
      </w:r>
      <w:r>
        <w:fldChar w:fldCharType="begin"/>
      </w:r>
      <w:r>
        <w:instrText xml:space="preserve"> ADDIN EN.CITE &lt;EndNote&gt;&lt;Cite&gt;&lt;Author&gt;Mate&lt;/Author&gt;&lt;Year&gt;2013&lt;/Year&gt;&lt;RecNum&gt;1117&lt;/RecNum&gt;&lt;DisplayText&gt;Gabor Mate, &amp;quot;Renowned Doctor Gabor Mate on Psychedelics and Unlocking the Unconscious, from Cancer to Addiction,&amp;quot; &lt;style face="underline"&gt;Alternet&lt;/style&gt; 2013.&lt;/DisplayText&gt;&lt;record&gt;&lt;rec-number&gt;1117&lt;/rec-number&gt;&lt;foreign-keys&gt;&lt;key app="EN" db-id="ffzzx2xp45pfvbeepzbx5fzn0xv2zarf0efe" timestamp="1454343301"&gt;1117&lt;/key&gt;&lt;/foreign-keys&gt;&lt;ref-type name="Magazine Article"&gt;19&lt;/ref-type&gt;&lt;contributors&gt;&lt;authors&gt;&lt;author&gt;Gabor Mate&lt;/author&gt;&lt;/authors&gt;&lt;/contributors&gt;&lt;titles&gt;&lt;title&gt;Renowned Doctor Gabor Mate on Psychedelics and Unlocking the Unconscious, From Cancer to Addiction&lt;/title&gt;&lt;secondary-title&gt;Alternet&lt;/secondary-title&gt;&lt;/titles&gt;&lt;dates&gt;&lt;year&gt;2013&lt;/year&gt;&lt;/dates&gt;&lt;publisher&gt;Alternet&lt;/publisher&gt;&lt;urls&gt;&lt;related-urls&gt;&lt;url&gt;http://www.alternet.org/print/drugs/gabor-mate-ayahuasca-maps-conference-2013&lt;/url&gt;&lt;/related-urls&gt;&lt;/urls&gt;&lt;/record&gt;&lt;/Cite&gt;&lt;/EndNote&gt;</w:instrText>
      </w:r>
      <w:r>
        <w:fldChar w:fldCharType="separate"/>
      </w:r>
      <w:r>
        <w:rPr>
          <w:noProof/>
        </w:rPr>
        <w:t xml:space="preserve">Gabor Mate, "Renowned Doctor Gabor Mate on Psychedelics and Unlocking the Unconscious, from Cancer to Addiction," </w:t>
      </w:r>
      <w:r w:rsidRPr="00A11B26">
        <w:rPr>
          <w:noProof/>
          <w:u w:val="single"/>
        </w:rPr>
        <w:t>Alternet</w:t>
      </w:r>
      <w:r>
        <w:rPr>
          <w:noProof/>
        </w:rPr>
        <w:t xml:space="preserve"> 2013.</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11"/>
    <w:multiLevelType w:val="multilevel"/>
    <w:tmpl w:val="000000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4BE1EB4"/>
    <w:multiLevelType w:val="hybridMultilevel"/>
    <w:tmpl w:val="34FE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A0299"/>
    <w:multiLevelType w:val="hybridMultilevel"/>
    <w:tmpl w:val="6C04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C5564"/>
    <w:multiLevelType w:val="hybridMultilevel"/>
    <w:tmpl w:val="66F686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22D99"/>
    <w:multiLevelType w:val="hybridMultilevel"/>
    <w:tmpl w:val="DF86D0D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15:restartNumberingAfterBreak="0">
    <w:nsid w:val="1C813F94"/>
    <w:multiLevelType w:val="hybridMultilevel"/>
    <w:tmpl w:val="FAB0D044"/>
    <w:lvl w:ilvl="0" w:tplc="9AB45F0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1EC769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1C7A68"/>
    <w:multiLevelType w:val="hybridMultilevel"/>
    <w:tmpl w:val="0576E3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00742C"/>
    <w:multiLevelType w:val="hybridMultilevel"/>
    <w:tmpl w:val="0576E3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2235B"/>
    <w:multiLevelType w:val="hybridMultilevel"/>
    <w:tmpl w:val="1D24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F0748"/>
    <w:multiLevelType w:val="hybridMultilevel"/>
    <w:tmpl w:val="ED52EE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4312D8"/>
    <w:multiLevelType w:val="hybridMultilevel"/>
    <w:tmpl w:val="B2DE697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F7F0D1C"/>
    <w:multiLevelType w:val="hybridMultilevel"/>
    <w:tmpl w:val="2898D0E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4FCC0E9B"/>
    <w:multiLevelType w:val="hybridMultilevel"/>
    <w:tmpl w:val="6422C848"/>
    <w:lvl w:ilvl="0" w:tplc="E162289C">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BB6D2D"/>
    <w:multiLevelType w:val="hybridMultilevel"/>
    <w:tmpl w:val="64F8F9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65FF3"/>
    <w:multiLevelType w:val="hybridMultilevel"/>
    <w:tmpl w:val="1616C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75A18"/>
    <w:multiLevelType w:val="hybridMultilevel"/>
    <w:tmpl w:val="C40C9F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4543D2"/>
    <w:multiLevelType w:val="multilevel"/>
    <w:tmpl w:val="41A2354E"/>
    <w:lvl w:ilvl="0">
      <w:start w:val="1"/>
      <w:numFmt w:val="bullet"/>
      <w:lvlText w:val=""/>
      <w:lvlJc w:val="left"/>
      <w:pPr>
        <w:tabs>
          <w:tab w:val="num" w:pos="707"/>
        </w:tabs>
        <w:ind w:left="707" w:hanging="283"/>
      </w:pPr>
      <w:rPr>
        <w:rFonts w:ascii="Symbol" w:hAnsi="Symbol"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1" w15:restartNumberingAfterBreak="0">
    <w:nsid w:val="73A2719F"/>
    <w:multiLevelType w:val="hybridMultilevel"/>
    <w:tmpl w:val="4EF8E7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19"/>
  </w:num>
  <w:num w:numId="5">
    <w:abstractNumId w:val="18"/>
  </w:num>
  <w:num w:numId="6">
    <w:abstractNumId w:val="12"/>
  </w:num>
  <w:num w:numId="7">
    <w:abstractNumId w:val="4"/>
  </w:num>
  <w:num w:numId="8">
    <w:abstractNumId w:val="7"/>
  </w:num>
  <w:num w:numId="9">
    <w:abstractNumId w:val="5"/>
  </w:num>
  <w:num w:numId="10">
    <w:abstractNumId w:val="17"/>
  </w:num>
  <w:num w:numId="11">
    <w:abstractNumId w:val="14"/>
  </w:num>
  <w:num w:numId="12">
    <w:abstractNumId w:val="21"/>
  </w:num>
  <w:num w:numId="13">
    <w:abstractNumId w:val="11"/>
  </w:num>
  <w:num w:numId="14">
    <w:abstractNumId w:val="10"/>
  </w:num>
  <w:num w:numId="15">
    <w:abstractNumId w:val="6"/>
  </w:num>
  <w:num w:numId="16">
    <w:abstractNumId w:val="16"/>
  </w:num>
  <w:num w:numId="17">
    <w:abstractNumId w:val="15"/>
  </w:num>
  <w:num w:numId="18">
    <w:abstractNumId w:val="8"/>
  </w:num>
  <w:num w:numId="19">
    <w:abstractNumId w:val="13"/>
  </w:num>
  <w:num w:numId="20">
    <w:abstractNumId w:val="0"/>
  </w:num>
  <w:num w:numId="21">
    <w:abstractNumId w:val="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C1D"/>
    <w:rsid w:val="00141E76"/>
    <w:rsid w:val="00203C1D"/>
    <w:rsid w:val="006F606C"/>
    <w:rsid w:val="00FE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7530F-1883-4252-A866-780BCB7C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C1D"/>
    <w:pPr>
      <w:widowControl w:val="0"/>
      <w:suppressAutoHyphens/>
      <w:spacing w:after="0" w:line="100" w:lineRule="atLeast"/>
      <w:textAlignment w:val="baseline"/>
    </w:pPr>
    <w:rPr>
      <w:rFonts w:ascii="Baskerville Old Face" w:eastAsia="SimSun" w:hAnsi="Baskerville Old Face" w:cs="Mangal"/>
      <w:kern w:val="1"/>
      <w:sz w:val="24"/>
      <w:szCs w:val="24"/>
      <w:lang w:eastAsia="hi-IN" w:bidi="hi-IN"/>
    </w:rPr>
  </w:style>
  <w:style w:type="paragraph" w:styleId="Heading1">
    <w:name w:val="heading 1"/>
    <w:basedOn w:val="Normal"/>
    <w:next w:val="Normal"/>
    <w:link w:val="Heading1Char"/>
    <w:autoRedefine/>
    <w:qFormat/>
    <w:rsid w:val="006F606C"/>
    <w:pPr>
      <w:keepNext/>
      <w:keepLines/>
      <w:spacing w:before="240" w:after="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6F606C"/>
    <w:pPr>
      <w:keepNext/>
      <w:keepLines/>
      <w:pBdr>
        <w:bottom w:val="dotted" w:sz="4" w:space="1" w:color="auto"/>
      </w:pBdr>
      <w:spacing w:before="36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03C1D"/>
    <w:pPr>
      <w:keepNext/>
      <w:keepLines/>
      <w:spacing w:before="200" w:after="240"/>
      <w:outlineLvl w:val="2"/>
    </w:pPr>
    <w:rPr>
      <w:rFonts w:ascii="BaskervilleT" w:eastAsiaTheme="majorEastAsia" w:hAnsi="BaskervilleT"/>
      <w:b/>
      <w:bCs/>
      <w:color w:val="000000" w:themeColor="text1"/>
      <w:szCs w:val="21"/>
    </w:rPr>
  </w:style>
  <w:style w:type="paragraph" w:styleId="Heading4">
    <w:name w:val="heading 4"/>
    <w:basedOn w:val="Normal"/>
    <w:next w:val="Normal"/>
    <w:link w:val="Heading4Char"/>
    <w:uiPriority w:val="9"/>
    <w:unhideWhenUsed/>
    <w:qFormat/>
    <w:rsid w:val="00203C1D"/>
    <w:pPr>
      <w:keepNext/>
      <w:keepLines/>
      <w:spacing w:before="200"/>
      <w:outlineLvl w:val="3"/>
    </w:pPr>
    <w:rPr>
      <w:rFonts w:asciiTheme="majorHAnsi" w:eastAsiaTheme="majorEastAsia" w:hAnsiTheme="majorHAnsi"/>
      <w:b/>
      <w:bCs/>
      <w:i/>
      <w:iCs/>
      <w:color w:val="5B9BD5"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06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F606C"/>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03C1D"/>
    <w:rPr>
      <w:rFonts w:ascii="BaskervilleT" w:eastAsiaTheme="majorEastAsia" w:hAnsi="BaskervilleT" w:cs="Mangal"/>
      <w:b/>
      <w:bCs/>
      <w:color w:val="000000" w:themeColor="text1"/>
      <w:kern w:val="1"/>
      <w:sz w:val="24"/>
      <w:szCs w:val="21"/>
      <w:lang w:eastAsia="hi-IN" w:bidi="hi-IN"/>
    </w:rPr>
  </w:style>
  <w:style w:type="character" w:customStyle="1" w:styleId="Heading4Char">
    <w:name w:val="Heading 4 Char"/>
    <w:basedOn w:val="DefaultParagraphFont"/>
    <w:link w:val="Heading4"/>
    <w:uiPriority w:val="9"/>
    <w:rsid w:val="00203C1D"/>
    <w:rPr>
      <w:rFonts w:asciiTheme="majorHAnsi" w:eastAsiaTheme="majorEastAsia" w:hAnsiTheme="majorHAnsi" w:cs="Mangal"/>
      <w:b/>
      <w:bCs/>
      <w:i/>
      <w:iCs/>
      <w:color w:val="5B9BD5" w:themeColor="accent1"/>
      <w:kern w:val="1"/>
      <w:sz w:val="24"/>
      <w:szCs w:val="21"/>
      <w:lang w:eastAsia="hi-IN" w:bidi="hi-IN"/>
    </w:rPr>
  </w:style>
  <w:style w:type="character" w:styleId="Emphasis">
    <w:name w:val="Emphasis"/>
    <w:uiPriority w:val="20"/>
    <w:qFormat/>
    <w:rsid w:val="00203C1D"/>
    <w:rPr>
      <w:i/>
      <w:iCs/>
    </w:rPr>
  </w:style>
  <w:style w:type="character" w:styleId="Strong">
    <w:name w:val="Strong"/>
    <w:qFormat/>
    <w:rsid w:val="00203C1D"/>
    <w:rPr>
      <w:b/>
      <w:bCs/>
    </w:rPr>
  </w:style>
  <w:style w:type="character" w:styleId="Hyperlink">
    <w:name w:val="Hyperlink"/>
    <w:rsid w:val="00203C1D"/>
    <w:rPr>
      <w:color w:val="000080"/>
      <w:u w:val="single"/>
    </w:rPr>
  </w:style>
  <w:style w:type="character" w:customStyle="1" w:styleId="Bullets">
    <w:name w:val="Bullets"/>
    <w:rsid w:val="00203C1D"/>
    <w:rPr>
      <w:rFonts w:ascii="OpenSymbol" w:eastAsia="OpenSymbol" w:hAnsi="OpenSymbol" w:cs="OpenSymbol"/>
    </w:rPr>
  </w:style>
  <w:style w:type="character" w:customStyle="1" w:styleId="NumberingSymbols">
    <w:name w:val="Numbering Symbols"/>
    <w:rsid w:val="00203C1D"/>
  </w:style>
  <w:style w:type="character" w:customStyle="1" w:styleId="FootnoteCharacters">
    <w:name w:val="Footnote Characters"/>
    <w:rsid w:val="00203C1D"/>
  </w:style>
  <w:style w:type="character" w:styleId="FootnoteReference">
    <w:name w:val="footnote reference"/>
    <w:uiPriority w:val="99"/>
    <w:rsid w:val="00203C1D"/>
    <w:rPr>
      <w:kern w:val="0"/>
      <w:vertAlign w:val="superscript"/>
    </w:rPr>
  </w:style>
  <w:style w:type="character" w:styleId="FollowedHyperlink">
    <w:name w:val="FollowedHyperlink"/>
    <w:rsid w:val="00203C1D"/>
    <w:rPr>
      <w:color w:val="800000"/>
      <w:u w:val="single"/>
    </w:rPr>
  </w:style>
  <w:style w:type="character" w:customStyle="1" w:styleId="BalloonTextChar">
    <w:name w:val="Balloon Text Char"/>
    <w:rsid w:val="00203C1D"/>
    <w:rPr>
      <w:rFonts w:ascii="Tahoma" w:hAnsi="Tahoma"/>
      <w:sz w:val="16"/>
      <w:szCs w:val="14"/>
    </w:rPr>
  </w:style>
  <w:style w:type="character" w:customStyle="1" w:styleId="WWCharLFO2LVL1">
    <w:name w:val="WW_CharLFO2LVL1"/>
    <w:rsid w:val="00203C1D"/>
    <w:rPr>
      <w:rFonts w:ascii="OpenSymbol" w:eastAsia="OpenSymbol" w:hAnsi="OpenSymbol" w:cs="OpenSymbol"/>
    </w:rPr>
  </w:style>
  <w:style w:type="character" w:customStyle="1" w:styleId="WWCharLFO2LVL2">
    <w:name w:val="WW_CharLFO2LVL2"/>
    <w:rsid w:val="00203C1D"/>
    <w:rPr>
      <w:rFonts w:ascii="OpenSymbol" w:eastAsia="OpenSymbol" w:hAnsi="OpenSymbol" w:cs="OpenSymbol"/>
    </w:rPr>
  </w:style>
  <w:style w:type="character" w:customStyle="1" w:styleId="WWCharLFO2LVL3">
    <w:name w:val="WW_CharLFO2LVL3"/>
    <w:rsid w:val="00203C1D"/>
    <w:rPr>
      <w:rFonts w:ascii="OpenSymbol" w:eastAsia="OpenSymbol" w:hAnsi="OpenSymbol" w:cs="OpenSymbol"/>
    </w:rPr>
  </w:style>
  <w:style w:type="character" w:customStyle="1" w:styleId="WWCharLFO2LVL4">
    <w:name w:val="WW_CharLFO2LVL4"/>
    <w:rsid w:val="00203C1D"/>
    <w:rPr>
      <w:rFonts w:ascii="OpenSymbol" w:eastAsia="OpenSymbol" w:hAnsi="OpenSymbol" w:cs="OpenSymbol"/>
    </w:rPr>
  </w:style>
  <w:style w:type="character" w:customStyle="1" w:styleId="WWCharLFO2LVL5">
    <w:name w:val="WW_CharLFO2LVL5"/>
    <w:rsid w:val="00203C1D"/>
    <w:rPr>
      <w:rFonts w:ascii="OpenSymbol" w:eastAsia="OpenSymbol" w:hAnsi="OpenSymbol" w:cs="OpenSymbol"/>
    </w:rPr>
  </w:style>
  <w:style w:type="character" w:customStyle="1" w:styleId="WWCharLFO2LVL6">
    <w:name w:val="WW_CharLFO2LVL6"/>
    <w:rsid w:val="00203C1D"/>
    <w:rPr>
      <w:rFonts w:ascii="OpenSymbol" w:eastAsia="OpenSymbol" w:hAnsi="OpenSymbol" w:cs="OpenSymbol"/>
    </w:rPr>
  </w:style>
  <w:style w:type="character" w:customStyle="1" w:styleId="WWCharLFO2LVL7">
    <w:name w:val="WW_CharLFO2LVL7"/>
    <w:rsid w:val="00203C1D"/>
    <w:rPr>
      <w:rFonts w:ascii="OpenSymbol" w:eastAsia="OpenSymbol" w:hAnsi="OpenSymbol" w:cs="OpenSymbol"/>
    </w:rPr>
  </w:style>
  <w:style w:type="character" w:customStyle="1" w:styleId="WWCharLFO2LVL8">
    <w:name w:val="WW_CharLFO2LVL8"/>
    <w:rsid w:val="00203C1D"/>
    <w:rPr>
      <w:rFonts w:ascii="OpenSymbol" w:eastAsia="OpenSymbol" w:hAnsi="OpenSymbol" w:cs="OpenSymbol"/>
    </w:rPr>
  </w:style>
  <w:style w:type="character" w:customStyle="1" w:styleId="WWCharLFO2LVL9">
    <w:name w:val="WW_CharLFO2LVL9"/>
    <w:rsid w:val="00203C1D"/>
    <w:rPr>
      <w:rFonts w:ascii="OpenSymbol" w:eastAsia="OpenSymbol" w:hAnsi="OpenSymbol" w:cs="OpenSymbol"/>
    </w:rPr>
  </w:style>
  <w:style w:type="character" w:customStyle="1" w:styleId="WW-DefaultParagraphFont">
    <w:name w:val="WW-Default Paragraph Font"/>
    <w:rsid w:val="00203C1D"/>
  </w:style>
  <w:style w:type="character" w:customStyle="1" w:styleId="WW-FootnoteReference">
    <w:name w:val="WW-Footnote Reference"/>
    <w:rsid w:val="00203C1D"/>
    <w:rPr>
      <w:position w:val="13"/>
      <w:sz w:val="13"/>
    </w:rPr>
  </w:style>
  <w:style w:type="character" w:customStyle="1" w:styleId="WW8Num3z0">
    <w:name w:val="WW8Num3z0"/>
    <w:rsid w:val="00203C1D"/>
    <w:rPr>
      <w:rFonts w:ascii="Symbol" w:hAnsi="Symbol" w:cs="OpenSymbol"/>
    </w:rPr>
  </w:style>
  <w:style w:type="character" w:styleId="EndnoteReference">
    <w:name w:val="endnote reference"/>
    <w:rsid w:val="00203C1D"/>
    <w:rPr>
      <w:vertAlign w:val="superscript"/>
    </w:rPr>
  </w:style>
  <w:style w:type="character" w:customStyle="1" w:styleId="EndnoteCharacters">
    <w:name w:val="Endnote Characters"/>
    <w:rsid w:val="00203C1D"/>
  </w:style>
  <w:style w:type="paragraph" w:customStyle="1" w:styleId="Heading">
    <w:name w:val="Heading"/>
    <w:basedOn w:val="Normal"/>
    <w:next w:val="BodyText"/>
    <w:rsid w:val="00203C1D"/>
    <w:pPr>
      <w:keepNext/>
      <w:spacing w:before="240" w:after="120"/>
    </w:pPr>
    <w:rPr>
      <w:rFonts w:ascii="Arial" w:eastAsia="Microsoft YaHei" w:hAnsi="Arial"/>
      <w:sz w:val="28"/>
      <w:szCs w:val="28"/>
    </w:rPr>
  </w:style>
  <w:style w:type="paragraph" w:styleId="BodyText">
    <w:name w:val="Body Text"/>
    <w:basedOn w:val="Normal"/>
    <w:link w:val="BodyTextChar"/>
    <w:qFormat/>
    <w:rsid w:val="00203C1D"/>
    <w:pPr>
      <w:spacing w:before="120" w:after="120" w:line="312" w:lineRule="auto"/>
      <w:ind w:right="3168"/>
      <w:mirrorIndents/>
      <w:jc w:val="both"/>
    </w:pPr>
  </w:style>
  <w:style w:type="character" w:customStyle="1" w:styleId="BodyTextChar">
    <w:name w:val="Body Text Char"/>
    <w:basedOn w:val="DefaultParagraphFont"/>
    <w:link w:val="BodyText"/>
    <w:rsid w:val="00203C1D"/>
    <w:rPr>
      <w:rFonts w:ascii="Baskerville Old Face" w:eastAsia="SimSun" w:hAnsi="Baskerville Old Face" w:cs="Mangal"/>
      <w:kern w:val="1"/>
      <w:sz w:val="24"/>
      <w:szCs w:val="24"/>
      <w:lang w:eastAsia="hi-IN" w:bidi="hi-IN"/>
    </w:rPr>
  </w:style>
  <w:style w:type="paragraph" w:styleId="List">
    <w:name w:val="List"/>
    <w:basedOn w:val="BodyText"/>
    <w:rsid w:val="00203C1D"/>
  </w:style>
  <w:style w:type="paragraph" w:styleId="Caption">
    <w:name w:val="caption"/>
    <w:basedOn w:val="Normal"/>
    <w:qFormat/>
    <w:rsid w:val="00203C1D"/>
    <w:pPr>
      <w:suppressLineNumbers/>
      <w:spacing w:before="120" w:after="120"/>
    </w:pPr>
    <w:rPr>
      <w:i/>
      <w:iCs/>
    </w:rPr>
  </w:style>
  <w:style w:type="paragraph" w:customStyle="1" w:styleId="Index">
    <w:name w:val="Index"/>
    <w:basedOn w:val="Normal"/>
    <w:rsid w:val="00203C1D"/>
    <w:pPr>
      <w:suppressLineNumbers/>
    </w:pPr>
  </w:style>
  <w:style w:type="paragraph" w:customStyle="1" w:styleId="centered">
    <w:name w:val="centered"/>
    <w:basedOn w:val="Normal"/>
    <w:rsid w:val="00203C1D"/>
    <w:pPr>
      <w:keepNext/>
      <w:keepLines/>
      <w:spacing w:before="120" w:after="120" w:line="280" w:lineRule="exact"/>
      <w:ind w:right="-24"/>
      <w:jc w:val="both"/>
    </w:pPr>
    <w:rPr>
      <w:rFonts w:ascii="Garamond" w:eastAsia="Times New Roman" w:hAnsi="Garamond"/>
      <w:b/>
      <w:bCs/>
      <w:i/>
      <w:iCs/>
      <w:smallCaps/>
      <w:color w:val="000000"/>
      <w:spacing w:val="5"/>
      <w:position w:val="21"/>
      <w:sz w:val="21"/>
      <w:szCs w:val="21"/>
      <w:u w:val="single"/>
    </w:rPr>
  </w:style>
  <w:style w:type="paragraph" w:customStyle="1" w:styleId="Text">
    <w:name w:val="Text"/>
    <w:basedOn w:val="Caption"/>
    <w:rsid w:val="00203C1D"/>
  </w:style>
  <w:style w:type="paragraph" w:styleId="FootnoteText">
    <w:name w:val="footnote text"/>
    <w:basedOn w:val="Normal"/>
    <w:link w:val="FootnoteTextChar"/>
    <w:autoRedefine/>
    <w:uiPriority w:val="99"/>
    <w:rsid w:val="00203C1D"/>
    <w:pPr>
      <w:suppressLineNumbers/>
      <w:spacing w:after="115" w:line="240" w:lineRule="auto"/>
    </w:pPr>
    <w:rPr>
      <w:sz w:val="20"/>
      <w:szCs w:val="20"/>
    </w:rPr>
  </w:style>
  <w:style w:type="character" w:customStyle="1" w:styleId="FootnoteTextChar">
    <w:name w:val="Footnote Text Char"/>
    <w:basedOn w:val="DefaultParagraphFont"/>
    <w:link w:val="FootnoteText"/>
    <w:uiPriority w:val="99"/>
    <w:rsid w:val="00203C1D"/>
    <w:rPr>
      <w:rFonts w:ascii="Baskerville Old Face" w:eastAsia="SimSun" w:hAnsi="Baskerville Old Face" w:cs="Mangal"/>
      <w:kern w:val="1"/>
      <w:sz w:val="20"/>
      <w:szCs w:val="20"/>
      <w:lang w:eastAsia="hi-IN" w:bidi="hi-IN"/>
    </w:rPr>
  </w:style>
  <w:style w:type="paragraph" w:styleId="Footer">
    <w:name w:val="footer"/>
    <w:basedOn w:val="Normal"/>
    <w:link w:val="FooterChar"/>
    <w:uiPriority w:val="99"/>
    <w:rsid w:val="00203C1D"/>
    <w:pPr>
      <w:suppressLineNumbers/>
      <w:tabs>
        <w:tab w:val="center" w:pos="4986"/>
        <w:tab w:val="right" w:pos="9972"/>
      </w:tabs>
    </w:pPr>
  </w:style>
  <w:style w:type="character" w:customStyle="1" w:styleId="FooterChar">
    <w:name w:val="Footer Char"/>
    <w:basedOn w:val="DefaultParagraphFont"/>
    <w:link w:val="Footer"/>
    <w:uiPriority w:val="99"/>
    <w:rsid w:val="00203C1D"/>
    <w:rPr>
      <w:rFonts w:ascii="Baskerville Old Face" w:eastAsia="SimSun" w:hAnsi="Baskerville Old Face" w:cs="Mangal"/>
      <w:kern w:val="1"/>
      <w:sz w:val="24"/>
      <w:szCs w:val="24"/>
      <w:lang w:eastAsia="hi-IN" w:bidi="hi-IN"/>
    </w:rPr>
  </w:style>
  <w:style w:type="paragraph" w:styleId="BalloonText">
    <w:name w:val="Balloon Text"/>
    <w:basedOn w:val="Normal"/>
    <w:link w:val="BalloonTextChar1"/>
    <w:rsid w:val="00203C1D"/>
    <w:rPr>
      <w:rFonts w:ascii="Tahoma" w:hAnsi="Tahoma"/>
      <w:sz w:val="16"/>
      <w:szCs w:val="14"/>
    </w:rPr>
  </w:style>
  <w:style w:type="character" w:customStyle="1" w:styleId="BalloonTextChar1">
    <w:name w:val="Balloon Text Char1"/>
    <w:basedOn w:val="DefaultParagraphFont"/>
    <w:link w:val="BalloonText"/>
    <w:rsid w:val="00203C1D"/>
    <w:rPr>
      <w:rFonts w:ascii="Tahoma" w:eastAsia="SimSun" w:hAnsi="Tahoma" w:cs="Mangal"/>
      <w:kern w:val="1"/>
      <w:sz w:val="16"/>
      <w:szCs w:val="14"/>
      <w:lang w:eastAsia="hi-IN" w:bidi="hi-IN"/>
    </w:rPr>
  </w:style>
  <w:style w:type="paragraph" w:customStyle="1" w:styleId="ContentsHeading">
    <w:name w:val="Contents Heading"/>
    <w:basedOn w:val="Heading"/>
    <w:rsid w:val="00203C1D"/>
    <w:pPr>
      <w:suppressLineNumbers/>
      <w:spacing w:before="0" w:after="0"/>
      <w:jc w:val="center"/>
    </w:pPr>
    <w:rPr>
      <w:rFonts w:ascii="Adobe Caslon Pro" w:hAnsi="Adobe Caslon Pro"/>
      <w:bCs/>
      <w:sz w:val="40"/>
      <w:szCs w:val="32"/>
    </w:rPr>
  </w:style>
  <w:style w:type="paragraph" w:styleId="TOC1">
    <w:name w:val="toc 1"/>
    <w:basedOn w:val="Index"/>
    <w:uiPriority w:val="39"/>
    <w:rsid w:val="00203C1D"/>
    <w:pPr>
      <w:tabs>
        <w:tab w:val="right" w:leader="dot" w:pos="9972"/>
      </w:tabs>
    </w:pPr>
    <w:rPr>
      <w:rFonts w:ascii="Adobe Caslon Pro" w:hAnsi="Adobe Caslon Pro"/>
    </w:rPr>
  </w:style>
  <w:style w:type="paragraph" w:styleId="TOC2">
    <w:name w:val="toc 2"/>
    <w:basedOn w:val="Index"/>
    <w:rsid w:val="00203C1D"/>
    <w:pPr>
      <w:tabs>
        <w:tab w:val="right" w:leader="dot" w:pos="9689"/>
      </w:tabs>
      <w:ind w:left="283"/>
    </w:pPr>
  </w:style>
  <w:style w:type="paragraph" w:styleId="Header">
    <w:name w:val="header"/>
    <w:basedOn w:val="Normal"/>
    <w:link w:val="HeaderChar"/>
    <w:rsid w:val="00203C1D"/>
    <w:pPr>
      <w:suppressLineNumbers/>
      <w:tabs>
        <w:tab w:val="center" w:pos="4986"/>
        <w:tab w:val="right" w:pos="9972"/>
      </w:tabs>
    </w:pPr>
  </w:style>
  <w:style w:type="character" w:customStyle="1" w:styleId="HeaderChar">
    <w:name w:val="Header Char"/>
    <w:basedOn w:val="DefaultParagraphFont"/>
    <w:link w:val="Header"/>
    <w:rsid w:val="00203C1D"/>
    <w:rPr>
      <w:rFonts w:ascii="Baskerville Old Face" w:eastAsia="SimSun" w:hAnsi="Baskerville Old Face" w:cs="Mangal"/>
      <w:kern w:val="1"/>
      <w:sz w:val="24"/>
      <w:szCs w:val="24"/>
      <w:lang w:eastAsia="hi-IN" w:bidi="hi-IN"/>
    </w:rPr>
  </w:style>
  <w:style w:type="paragraph" w:styleId="Quote">
    <w:name w:val="Quote"/>
    <w:basedOn w:val="Normal"/>
    <w:next w:val="Normal"/>
    <w:link w:val="QuoteChar"/>
    <w:autoRedefine/>
    <w:uiPriority w:val="29"/>
    <w:qFormat/>
    <w:rsid w:val="00203C1D"/>
    <w:pPr>
      <w:spacing w:before="120" w:after="240" w:line="312" w:lineRule="auto"/>
      <w:ind w:left="288" w:right="3456"/>
      <w:mirrorIndents/>
    </w:pPr>
    <w:rPr>
      <w:iCs/>
      <w:noProof/>
      <w:color w:val="000000" w:themeColor="text1"/>
    </w:rPr>
  </w:style>
  <w:style w:type="character" w:customStyle="1" w:styleId="QuoteChar">
    <w:name w:val="Quote Char"/>
    <w:basedOn w:val="DefaultParagraphFont"/>
    <w:link w:val="Quote"/>
    <w:uiPriority w:val="29"/>
    <w:rsid w:val="00203C1D"/>
    <w:rPr>
      <w:rFonts w:ascii="Baskerville Old Face" w:eastAsia="SimSun" w:hAnsi="Baskerville Old Face" w:cs="Mangal"/>
      <w:iCs/>
      <w:noProof/>
      <w:color w:val="000000" w:themeColor="text1"/>
      <w:kern w:val="1"/>
      <w:sz w:val="24"/>
      <w:szCs w:val="24"/>
      <w:lang w:eastAsia="hi-IN" w:bidi="hi-IN"/>
    </w:rPr>
  </w:style>
  <w:style w:type="paragraph" w:styleId="NormalWeb">
    <w:name w:val="Normal (Web)"/>
    <w:basedOn w:val="Normal"/>
    <w:uiPriority w:val="99"/>
    <w:unhideWhenUsed/>
    <w:rsid w:val="00203C1D"/>
    <w:pPr>
      <w:widowControl/>
      <w:suppressAutoHyphens w:val="0"/>
      <w:spacing w:before="100" w:beforeAutospacing="1" w:after="100" w:afterAutospacing="1" w:line="240" w:lineRule="auto"/>
      <w:textAlignment w:val="auto"/>
    </w:pPr>
    <w:rPr>
      <w:rFonts w:eastAsia="Times New Roman" w:cs="Times New Roman"/>
      <w:kern w:val="0"/>
      <w:lang w:eastAsia="en-US" w:bidi="ar-SA"/>
    </w:rPr>
  </w:style>
  <w:style w:type="paragraph" w:customStyle="1" w:styleId="Heading31">
    <w:name w:val="Heading 31"/>
    <w:basedOn w:val="Normal"/>
    <w:next w:val="Normal"/>
    <w:uiPriority w:val="9"/>
    <w:unhideWhenUsed/>
    <w:qFormat/>
    <w:rsid w:val="00203C1D"/>
    <w:pPr>
      <w:keepNext/>
      <w:keepLines/>
      <w:spacing w:before="200"/>
      <w:outlineLvl w:val="2"/>
    </w:pPr>
    <w:rPr>
      <w:rFonts w:asciiTheme="majorHAnsi" w:eastAsiaTheme="majorEastAsia" w:hAnsiTheme="majorHAnsi"/>
      <w:b/>
      <w:bCs/>
      <w:color w:val="000000" w:themeColor="text1"/>
      <w:szCs w:val="21"/>
    </w:rPr>
  </w:style>
  <w:style w:type="character" w:customStyle="1" w:styleId="apple-converted-space">
    <w:name w:val="apple-converted-space"/>
    <w:basedOn w:val="DefaultParagraphFont"/>
    <w:rsid w:val="00203C1D"/>
  </w:style>
  <w:style w:type="paragraph" w:customStyle="1" w:styleId="Default">
    <w:name w:val="Default"/>
    <w:rsid w:val="00203C1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Spacing">
    <w:name w:val="No Spacing"/>
    <w:basedOn w:val="Normal"/>
    <w:uiPriority w:val="1"/>
    <w:qFormat/>
    <w:rsid w:val="00203C1D"/>
    <w:pPr>
      <w:widowControl/>
      <w:suppressAutoHyphens w:val="0"/>
      <w:spacing w:before="100" w:beforeAutospacing="1" w:after="100" w:afterAutospacing="1" w:line="240" w:lineRule="auto"/>
      <w:textAlignment w:val="auto"/>
    </w:pPr>
    <w:rPr>
      <w:rFonts w:eastAsia="Times New Roman" w:cs="Times New Roman"/>
      <w:kern w:val="0"/>
      <w:lang w:eastAsia="en-US" w:bidi="ar-SA"/>
    </w:rPr>
  </w:style>
  <w:style w:type="character" w:styleId="CommentReference">
    <w:name w:val="annotation reference"/>
    <w:basedOn w:val="DefaultParagraphFont"/>
    <w:uiPriority w:val="99"/>
    <w:semiHidden/>
    <w:unhideWhenUsed/>
    <w:rsid w:val="00203C1D"/>
    <w:rPr>
      <w:sz w:val="16"/>
      <w:szCs w:val="16"/>
    </w:rPr>
  </w:style>
  <w:style w:type="paragraph" w:styleId="CommentText">
    <w:name w:val="annotation text"/>
    <w:basedOn w:val="Normal"/>
    <w:link w:val="CommentTextChar"/>
    <w:uiPriority w:val="99"/>
    <w:semiHidden/>
    <w:unhideWhenUsed/>
    <w:rsid w:val="00203C1D"/>
    <w:pPr>
      <w:spacing w:line="240" w:lineRule="auto"/>
    </w:pPr>
    <w:rPr>
      <w:sz w:val="20"/>
      <w:szCs w:val="18"/>
    </w:rPr>
  </w:style>
  <w:style w:type="character" w:customStyle="1" w:styleId="CommentTextChar">
    <w:name w:val="Comment Text Char"/>
    <w:basedOn w:val="DefaultParagraphFont"/>
    <w:link w:val="CommentText"/>
    <w:uiPriority w:val="99"/>
    <w:semiHidden/>
    <w:rsid w:val="00203C1D"/>
    <w:rPr>
      <w:rFonts w:ascii="Baskerville Old Face" w:eastAsia="SimSun" w:hAnsi="Baskerville Old Face"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203C1D"/>
    <w:rPr>
      <w:b/>
      <w:bCs/>
    </w:rPr>
  </w:style>
  <w:style w:type="character" w:customStyle="1" w:styleId="CommentSubjectChar">
    <w:name w:val="Comment Subject Char"/>
    <w:basedOn w:val="CommentTextChar"/>
    <w:link w:val="CommentSubject"/>
    <w:uiPriority w:val="99"/>
    <w:semiHidden/>
    <w:rsid w:val="00203C1D"/>
    <w:rPr>
      <w:rFonts w:ascii="Baskerville Old Face" w:eastAsia="SimSun" w:hAnsi="Baskerville Old Face" w:cs="Mangal"/>
      <w:b/>
      <w:bCs/>
      <w:kern w:val="1"/>
      <w:sz w:val="20"/>
      <w:szCs w:val="18"/>
      <w:lang w:eastAsia="hi-IN" w:bidi="hi-IN"/>
    </w:rPr>
  </w:style>
  <w:style w:type="paragraph" w:styleId="ListParagraph">
    <w:name w:val="List Paragraph"/>
    <w:basedOn w:val="Normal"/>
    <w:uiPriority w:val="34"/>
    <w:qFormat/>
    <w:rsid w:val="00203C1D"/>
    <w:pPr>
      <w:ind w:left="720"/>
      <w:contextualSpacing/>
    </w:pPr>
    <w:rPr>
      <w:szCs w:val="21"/>
    </w:rPr>
  </w:style>
  <w:style w:type="paragraph" w:customStyle="1" w:styleId="EndNoteBibliographyTitle">
    <w:name w:val="EndNote Bibliography Title"/>
    <w:basedOn w:val="Normal"/>
    <w:link w:val="EndNoteBibliographyTitleChar"/>
    <w:rsid w:val="00203C1D"/>
    <w:pPr>
      <w:jc w:val="center"/>
    </w:pPr>
    <w:rPr>
      <w:rFonts w:ascii="Times New Roman" w:hAnsi="Times New Roman" w:cs="Times New Roman"/>
      <w:noProof/>
    </w:rPr>
  </w:style>
  <w:style w:type="character" w:customStyle="1" w:styleId="EndNoteBibliographyTitleChar">
    <w:name w:val="EndNote Bibliography Title Char"/>
    <w:basedOn w:val="FootnoteTextChar"/>
    <w:link w:val="EndNoteBibliographyTitle"/>
    <w:rsid w:val="00203C1D"/>
    <w:rPr>
      <w:rFonts w:ascii="Times New Roman" w:eastAsia="SimSun" w:hAnsi="Times New Roman" w:cs="Times New Roman"/>
      <w:noProof/>
      <w:kern w:val="1"/>
      <w:sz w:val="24"/>
      <w:szCs w:val="24"/>
      <w:lang w:eastAsia="hi-IN" w:bidi="hi-IN"/>
    </w:rPr>
  </w:style>
  <w:style w:type="paragraph" w:customStyle="1" w:styleId="EndNoteBibliography">
    <w:name w:val="EndNote Bibliography"/>
    <w:basedOn w:val="Normal"/>
    <w:link w:val="EndNoteBibliographyChar"/>
    <w:rsid w:val="00203C1D"/>
    <w:pPr>
      <w:spacing w:line="240" w:lineRule="atLeast"/>
    </w:pPr>
    <w:rPr>
      <w:rFonts w:ascii="Times New Roman" w:hAnsi="Times New Roman" w:cs="Times New Roman"/>
      <w:noProof/>
    </w:rPr>
  </w:style>
  <w:style w:type="character" w:customStyle="1" w:styleId="EndNoteBibliographyChar">
    <w:name w:val="EndNote Bibliography Char"/>
    <w:basedOn w:val="FootnoteTextChar"/>
    <w:link w:val="EndNoteBibliography"/>
    <w:rsid w:val="00203C1D"/>
    <w:rPr>
      <w:rFonts w:ascii="Times New Roman" w:eastAsia="SimSun" w:hAnsi="Times New Roman" w:cs="Times New Roman"/>
      <w:noProof/>
      <w:kern w:val="1"/>
      <w:sz w:val="24"/>
      <w:szCs w:val="24"/>
      <w:lang w:eastAsia="hi-IN" w:bidi="hi-IN"/>
    </w:rPr>
  </w:style>
  <w:style w:type="character" w:customStyle="1" w:styleId="FootnoteTextChar1">
    <w:name w:val="Footnote Text Char1"/>
    <w:basedOn w:val="DefaultParagraphFont"/>
    <w:uiPriority w:val="99"/>
    <w:rsid w:val="00203C1D"/>
    <w:rPr>
      <w:rFonts w:ascii="Baskerville Old Face" w:hAnsi="Baskerville Old Face" w:cs="Calibri"/>
      <w:lang w:val="en-GB" w:eastAsia="ar-SA"/>
    </w:rPr>
  </w:style>
  <w:style w:type="character" w:customStyle="1" w:styleId="highlight">
    <w:name w:val="highlight"/>
    <w:basedOn w:val="DefaultParagraphFont"/>
    <w:rsid w:val="00203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277566/pdf/pnas.201119598.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10494</Words>
  <Characters>59818</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dc:creator>
  <cp:keywords/>
  <dc:description/>
  <cp:lastModifiedBy>Mike S.</cp:lastModifiedBy>
  <cp:revision>1</cp:revision>
  <dcterms:created xsi:type="dcterms:W3CDTF">2016-09-11T12:03:00Z</dcterms:created>
  <dcterms:modified xsi:type="dcterms:W3CDTF">2016-09-11T12:04:00Z</dcterms:modified>
</cp:coreProperties>
</file>